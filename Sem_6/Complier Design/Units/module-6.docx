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A67E" w14:textId="77777777" w:rsidR="00A95E52" w:rsidRDefault="00A95E52">
      <w:pPr>
        <w:spacing w:line="200" w:lineRule="exact"/>
      </w:pPr>
    </w:p>
    <w:p w14:paraId="5E462CE7" w14:textId="77777777" w:rsidR="00A95E52" w:rsidRDefault="00A95E52">
      <w:pPr>
        <w:spacing w:line="200" w:lineRule="exact"/>
      </w:pPr>
    </w:p>
    <w:p w14:paraId="453580CB" w14:textId="77777777" w:rsidR="00A95E52" w:rsidRDefault="00A95E52">
      <w:pPr>
        <w:spacing w:line="200" w:lineRule="exact"/>
      </w:pPr>
    </w:p>
    <w:p w14:paraId="309AD4A6" w14:textId="77777777" w:rsidR="00A95E52" w:rsidRDefault="00A95E52">
      <w:pPr>
        <w:spacing w:line="200" w:lineRule="exact"/>
      </w:pPr>
    </w:p>
    <w:p w14:paraId="3EDCA32C" w14:textId="77777777" w:rsidR="00A95E52" w:rsidRDefault="00A95E52">
      <w:pPr>
        <w:spacing w:line="200" w:lineRule="exact"/>
      </w:pPr>
    </w:p>
    <w:p w14:paraId="6C285FE6" w14:textId="77777777" w:rsidR="00A95E52" w:rsidRDefault="00A95E52">
      <w:pPr>
        <w:spacing w:line="200" w:lineRule="exact"/>
      </w:pPr>
    </w:p>
    <w:p w14:paraId="63F3E207" w14:textId="77777777" w:rsidR="00A95E52" w:rsidRDefault="00000000">
      <w:pPr>
        <w:spacing w:line="267" w:lineRule="auto"/>
        <w:ind w:left="100" w:right="181"/>
        <w:rPr>
          <w:sz w:val="36"/>
          <w:szCs w:val="36"/>
        </w:rPr>
      </w:pPr>
      <w:r>
        <w:rPr>
          <w:b/>
          <w:color w:val="6E2E9F"/>
          <w:sz w:val="36"/>
          <w:szCs w:val="36"/>
        </w:rPr>
        <w:t>Code Optimization: Principal sources of optimization, Optimization of Basic blocks</w:t>
      </w:r>
    </w:p>
    <w:p w14:paraId="1E3320E7" w14:textId="77777777" w:rsidR="00A95E52" w:rsidRDefault="00A95E52">
      <w:pPr>
        <w:spacing w:before="2" w:line="160" w:lineRule="exact"/>
        <w:rPr>
          <w:sz w:val="17"/>
          <w:szCs w:val="17"/>
        </w:rPr>
      </w:pPr>
    </w:p>
    <w:p w14:paraId="2A820926" w14:textId="77777777" w:rsidR="00A95E52" w:rsidRDefault="00000000">
      <w:pPr>
        <w:spacing w:line="268" w:lineRule="auto"/>
        <w:ind w:left="100" w:right="53"/>
        <w:rPr>
          <w:sz w:val="36"/>
          <w:szCs w:val="36"/>
        </w:rPr>
        <w:sectPr w:rsidR="00A95E52" w:rsidSect="00FF2CE5">
          <w:headerReference w:type="default" r:id="rId7"/>
          <w:footerReference w:type="default" r:id="rId8"/>
          <w:type w:val="continuous"/>
          <w:pgSz w:w="11920" w:h="16860"/>
          <w:pgMar w:top="980" w:right="1340" w:bottom="280" w:left="1340" w:header="512" w:footer="998" w:gutter="0"/>
          <w:pgNumType w:start="1"/>
          <w:cols w:space="720"/>
        </w:sectPr>
      </w:pPr>
      <w:r>
        <w:rPr>
          <w:b/>
          <w:color w:val="6E2E9F"/>
          <w:sz w:val="36"/>
          <w:szCs w:val="36"/>
        </w:rPr>
        <w:t>Code   generation:   Issues   in   the   design   of   a   code generator. The target machine, A simple code generator.</w:t>
      </w:r>
    </w:p>
    <w:p w14:paraId="59A5B85E" w14:textId="77777777" w:rsidR="00A95E52" w:rsidRDefault="00A95E52">
      <w:pPr>
        <w:spacing w:line="200" w:lineRule="exact"/>
      </w:pPr>
    </w:p>
    <w:p w14:paraId="459EC584" w14:textId="77777777" w:rsidR="00A95E52" w:rsidRDefault="00A95E52">
      <w:pPr>
        <w:spacing w:before="17" w:line="240" w:lineRule="exact"/>
        <w:rPr>
          <w:sz w:val="24"/>
          <w:szCs w:val="24"/>
        </w:rPr>
      </w:pPr>
    </w:p>
    <w:p w14:paraId="770C2AD9" w14:textId="77777777" w:rsidR="00A95E52" w:rsidRDefault="00000000">
      <w:pPr>
        <w:spacing w:line="520" w:lineRule="exact"/>
        <w:ind w:left="1482" w:right="1570"/>
        <w:jc w:val="center"/>
        <w:rPr>
          <w:sz w:val="48"/>
          <w:szCs w:val="48"/>
        </w:rPr>
      </w:pPr>
      <w:r>
        <w:rPr>
          <w:b/>
          <w:color w:val="FF0000"/>
          <w:sz w:val="48"/>
          <w:szCs w:val="48"/>
        </w:rPr>
        <w:t>6.1 CODE OPTIMIZATION</w:t>
      </w:r>
    </w:p>
    <w:p w14:paraId="28D4B521" w14:textId="77777777" w:rsidR="00A95E52" w:rsidRDefault="00A95E52">
      <w:pPr>
        <w:spacing w:before="1" w:line="140" w:lineRule="exact"/>
        <w:rPr>
          <w:sz w:val="15"/>
          <w:szCs w:val="15"/>
        </w:rPr>
      </w:pPr>
    </w:p>
    <w:p w14:paraId="033574DB" w14:textId="77777777" w:rsidR="00A95E52" w:rsidRDefault="00A95E52">
      <w:pPr>
        <w:spacing w:line="200" w:lineRule="exact"/>
      </w:pPr>
    </w:p>
    <w:p w14:paraId="34D09C13" w14:textId="77777777" w:rsidR="00A95E52" w:rsidRDefault="00D52AFC">
      <w:pPr>
        <w:ind w:left="460"/>
        <w:rPr>
          <w:sz w:val="22"/>
          <w:szCs w:val="22"/>
        </w:rPr>
      </w:pPr>
      <w:r>
        <w:pict w14:anchorId="64CAF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8.5pt">
            <v:imagedata r:id="rId9" o:title=""/>
          </v:shape>
        </w:pict>
      </w:r>
      <w:r w:rsidR="00000000">
        <w:t xml:space="preserve">    </w:t>
      </w:r>
      <w:r w:rsidR="00000000">
        <w:rPr>
          <w:sz w:val="22"/>
          <w:szCs w:val="22"/>
        </w:rPr>
        <w:t>The code generated by the compiler can be made faster or take less space or both.</w:t>
      </w:r>
    </w:p>
    <w:p w14:paraId="42004651" w14:textId="77777777" w:rsidR="00A95E52" w:rsidRDefault="00000000">
      <w:pPr>
        <w:spacing w:before="61" w:line="298" w:lineRule="auto"/>
        <w:ind w:left="820" w:right="184"/>
        <w:rPr>
          <w:sz w:val="22"/>
          <w:szCs w:val="22"/>
        </w:rPr>
      </w:pPr>
      <w:r>
        <w:rPr>
          <w:sz w:val="22"/>
          <w:szCs w:val="22"/>
        </w:rPr>
        <w:t>Some transformations can be applied on this code called optimization or optimization transformations.</w:t>
      </w:r>
    </w:p>
    <w:p w14:paraId="1F9671DC" w14:textId="77777777" w:rsidR="00A95E52" w:rsidRDefault="00A95E52">
      <w:pPr>
        <w:spacing w:before="20" w:line="220" w:lineRule="exact"/>
        <w:rPr>
          <w:sz w:val="22"/>
          <w:szCs w:val="22"/>
        </w:rPr>
      </w:pPr>
    </w:p>
    <w:p w14:paraId="699AD5FE" w14:textId="77777777" w:rsidR="00A95E52" w:rsidRDefault="00D52AFC">
      <w:pPr>
        <w:ind w:left="460"/>
        <w:rPr>
          <w:sz w:val="22"/>
          <w:szCs w:val="22"/>
        </w:rPr>
      </w:pPr>
      <w:r>
        <w:pict w14:anchorId="5A3D37C9">
          <v:shape id="_x0000_i1026" type="#_x0000_t75" style="width:9pt;height:8.5pt">
            <v:imagedata r:id="rId9" o:title=""/>
          </v:shape>
        </w:pict>
      </w:r>
      <w:r w:rsidR="00000000">
        <w:t xml:space="preserve">    </w:t>
      </w:r>
      <w:r w:rsidR="00000000">
        <w:rPr>
          <w:sz w:val="22"/>
          <w:szCs w:val="22"/>
        </w:rPr>
        <w:t>Compilers that can apply optimizing transformations are called optimizing compilers.</w:t>
      </w:r>
    </w:p>
    <w:p w14:paraId="74105FA4" w14:textId="77777777" w:rsidR="00A95E52" w:rsidRDefault="00A95E52">
      <w:pPr>
        <w:spacing w:before="4" w:line="100" w:lineRule="exact"/>
        <w:rPr>
          <w:sz w:val="10"/>
          <w:szCs w:val="10"/>
        </w:rPr>
      </w:pPr>
    </w:p>
    <w:p w14:paraId="333205C6" w14:textId="77777777" w:rsidR="00A95E52" w:rsidRDefault="00A95E52">
      <w:pPr>
        <w:spacing w:line="200" w:lineRule="exact"/>
      </w:pPr>
    </w:p>
    <w:p w14:paraId="211445B0" w14:textId="77777777" w:rsidR="00A95E52" w:rsidRDefault="00D52AFC">
      <w:pPr>
        <w:spacing w:line="293" w:lineRule="auto"/>
        <w:ind w:left="820" w:right="475" w:hanging="360"/>
        <w:rPr>
          <w:sz w:val="22"/>
          <w:szCs w:val="22"/>
        </w:rPr>
      </w:pPr>
      <w:r>
        <w:pict w14:anchorId="79920DDB">
          <v:shape id="_x0000_i1027" type="#_x0000_t75" style="width:9pt;height:8.5pt">
            <v:imagedata r:id="rId9" o:title=""/>
          </v:shape>
        </w:pict>
      </w:r>
      <w:r w:rsidR="00000000">
        <w:t xml:space="preserve">    </w:t>
      </w:r>
      <w:r w:rsidR="00000000">
        <w:rPr>
          <w:sz w:val="22"/>
          <w:szCs w:val="22"/>
        </w:rPr>
        <w:t>Code optimization is an optional phase and it must not change the meaning of the program.</w:t>
      </w:r>
    </w:p>
    <w:p w14:paraId="21C232BA" w14:textId="77777777" w:rsidR="00A95E52" w:rsidRDefault="00A95E52">
      <w:pPr>
        <w:spacing w:before="10" w:line="240" w:lineRule="exact"/>
        <w:rPr>
          <w:sz w:val="24"/>
          <w:szCs w:val="24"/>
        </w:rPr>
      </w:pPr>
    </w:p>
    <w:p w14:paraId="3220CF7B" w14:textId="77777777" w:rsidR="00A95E52" w:rsidRDefault="00D52AFC">
      <w:pPr>
        <w:ind w:left="460"/>
        <w:rPr>
          <w:sz w:val="22"/>
          <w:szCs w:val="22"/>
        </w:rPr>
      </w:pPr>
      <w:r>
        <w:pict w14:anchorId="732A83B7">
          <v:shape id="_x0000_i1028" type="#_x0000_t75" style="width:9pt;height:8.5pt">
            <v:imagedata r:id="rId9" o:title=""/>
          </v:shape>
        </w:pict>
      </w:r>
      <w:r w:rsidR="00000000">
        <w:t xml:space="preserve">    </w:t>
      </w:r>
      <w:r w:rsidR="00000000">
        <w:rPr>
          <w:sz w:val="22"/>
          <w:szCs w:val="22"/>
        </w:rPr>
        <w:t>2 points concerning the scope of optimization:</w:t>
      </w:r>
    </w:p>
    <w:p w14:paraId="2FC46738" w14:textId="77777777" w:rsidR="00A95E52" w:rsidRDefault="00A95E52">
      <w:pPr>
        <w:spacing w:before="1" w:line="100" w:lineRule="exact"/>
        <w:rPr>
          <w:sz w:val="10"/>
          <w:szCs w:val="10"/>
        </w:rPr>
      </w:pPr>
    </w:p>
    <w:p w14:paraId="1CB89867" w14:textId="77777777" w:rsidR="00A95E52" w:rsidRDefault="00A95E52">
      <w:pPr>
        <w:spacing w:line="200" w:lineRule="exact"/>
      </w:pPr>
    </w:p>
    <w:p w14:paraId="70BB5EB6" w14:textId="77777777" w:rsidR="00A95E52" w:rsidRDefault="00000000">
      <w:pPr>
        <w:spacing w:line="298" w:lineRule="auto"/>
        <w:ind w:left="1540" w:right="186" w:hanging="360"/>
        <w:jc w:val="both"/>
        <w:rPr>
          <w:sz w:val="22"/>
          <w:szCs w:val="22"/>
        </w:rPr>
      </w:pPr>
      <w:r>
        <w:rPr>
          <w:sz w:val="22"/>
          <w:szCs w:val="22"/>
        </w:rPr>
        <w:t>1.    CO aims at improving a program, rather than improving the algorithm used in  the  program.  Thus  replacement  of  an  algorithm  by  a  more  efficient algorithm is beyond the scope of CO.</w:t>
      </w:r>
    </w:p>
    <w:p w14:paraId="5F2D6E44" w14:textId="77777777" w:rsidR="00A95E52" w:rsidRDefault="00000000">
      <w:pPr>
        <w:spacing w:before="2" w:line="298" w:lineRule="auto"/>
        <w:ind w:left="1540" w:right="185" w:hanging="360"/>
        <w:jc w:val="both"/>
        <w:rPr>
          <w:sz w:val="22"/>
          <w:szCs w:val="22"/>
        </w:rPr>
      </w:pPr>
      <w:r>
        <w:rPr>
          <w:sz w:val="22"/>
          <w:szCs w:val="22"/>
        </w:rPr>
        <w:t>2.    Efficient code generation for a specific target machine (</w:t>
      </w:r>
      <w:proofErr w:type="spellStart"/>
      <w:r>
        <w:rPr>
          <w:sz w:val="22"/>
          <w:szCs w:val="22"/>
        </w:rPr>
        <w:t>eg</w:t>
      </w:r>
      <w:proofErr w:type="spellEnd"/>
      <w:r>
        <w:rPr>
          <w:sz w:val="22"/>
          <w:szCs w:val="22"/>
        </w:rPr>
        <w:t>: by fully exploiting its instruction set) is also beyond the scope of CO.</w:t>
      </w:r>
    </w:p>
    <w:p w14:paraId="6CEC142C" w14:textId="77777777" w:rsidR="00A95E52" w:rsidRDefault="00A95E52">
      <w:pPr>
        <w:spacing w:before="5" w:line="240" w:lineRule="exact"/>
        <w:rPr>
          <w:sz w:val="24"/>
          <w:szCs w:val="24"/>
        </w:rPr>
      </w:pPr>
    </w:p>
    <w:p w14:paraId="37CEC449" w14:textId="77777777" w:rsidR="00A95E52" w:rsidRDefault="00D52AFC">
      <w:pPr>
        <w:spacing w:line="298" w:lineRule="auto"/>
        <w:ind w:left="808" w:right="181" w:hanging="360"/>
        <w:jc w:val="both"/>
        <w:rPr>
          <w:sz w:val="22"/>
          <w:szCs w:val="22"/>
        </w:rPr>
      </w:pPr>
      <w:r>
        <w:pict w14:anchorId="410BF8BE">
          <v:shape id="_x0000_i1029" type="#_x0000_t75" style="width:9pt;height:8.5pt">
            <v:imagedata r:id="rId9" o:title=""/>
          </v:shape>
        </w:pict>
      </w:r>
      <w:r w:rsidR="00000000">
        <w:t xml:space="preserve">    </w:t>
      </w:r>
      <w:r w:rsidR="00000000">
        <w:rPr>
          <w:sz w:val="22"/>
          <w:szCs w:val="22"/>
        </w:rPr>
        <w:t>Compiler was found to consume 40% extra compilation time due to optimization. The optimized  program  occupied  25%  less  storage  and  executed  3  times  faster  than unoptimized program.</w:t>
      </w:r>
    </w:p>
    <w:p w14:paraId="124CF85E" w14:textId="77777777" w:rsidR="00A95E52" w:rsidRDefault="00A95E52">
      <w:pPr>
        <w:spacing w:before="1" w:line="140" w:lineRule="exact"/>
        <w:rPr>
          <w:sz w:val="14"/>
          <w:szCs w:val="14"/>
        </w:rPr>
      </w:pPr>
    </w:p>
    <w:p w14:paraId="2DE0EB71" w14:textId="77777777" w:rsidR="00A95E52" w:rsidRDefault="00000000">
      <w:pPr>
        <w:ind w:left="100"/>
        <w:rPr>
          <w:sz w:val="28"/>
          <w:szCs w:val="28"/>
        </w:rPr>
      </w:pPr>
      <w:r>
        <w:rPr>
          <w:b/>
          <w:color w:val="00AE50"/>
          <w:sz w:val="28"/>
          <w:szCs w:val="28"/>
        </w:rPr>
        <w:t>Need For Optimization Phase In Compiler</w:t>
      </w:r>
    </w:p>
    <w:p w14:paraId="28B517DB" w14:textId="77777777" w:rsidR="00A95E52" w:rsidRDefault="00A95E52">
      <w:pPr>
        <w:spacing w:before="7" w:line="200" w:lineRule="exact"/>
      </w:pPr>
    </w:p>
    <w:p w14:paraId="4661032D" w14:textId="77777777" w:rsidR="00A95E52" w:rsidRDefault="00000000">
      <w:pPr>
        <w:spacing w:line="280" w:lineRule="auto"/>
        <w:ind w:left="820" w:right="143" w:hanging="360"/>
        <w:jc w:val="both"/>
        <w:rPr>
          <w:sz w:val="22"/>
          <w:szCs w:val="22"/>
        </w:rPr>
      </w:pPr>
      <w:r>
        <w:rPr>
          <w:sz w:val="22"/>
          <w:szCs w:val="22"/>
        </w:rPr>
        <w:t>1.    Code  produced  by  a compiler  may not  be perfect  in  terms  of  execution  speed  and memory space.</w:t>
      </w:r>
    </w:p>
    <w:p w14:paraId="12C3AE4A" w14:textId="77777777" w:rsidR="00A95E52" w:rsidRDefault="00A95E52">
      <w:pPr>
        <w:spacing w:before="10" w:line="140" w:lineRule="exact"/>
        <w:rPr>
          <w:sz w:val="15"/>
          <w:szCs w:val="15"/>
        </w:rPr>
      </w:pPr>
    </w:p>
    <w:p w14:paraId="780217A8" w14:textId="77777777" w:rsidR="00A95E52" w:rsidRDefault="00000000">
      <w:pPr>
        <w:ind w:left="458"/>
        <w:rPr>
          <w:sz w:val="22"/>
          <w:szCs w:val="22"/>
        </w:rPr>
      </w:pPr>
      <w:r>
        <w:rPr>
          <w:sz w:val="22"/>
          <w:szCs w:val="22"/>
        </w:rPr>
        <w:t>2.    Optimization by hand takes much more effort and time.</w:t>
      </w:r>
    </w:p>
    <w:p w14:paraId="035292E1" w14:textId="77777777" w:rsidR="00A95E52" w:rsidRDefault="00A95E52">
      <w:pPr>
        <w:spacing w:before="3" w:line="200" w:lineRule="exact"/>
      </w:pPr>
    </w:p>
    <w:p w14:paraId="11D9652F" w14:textId="77777777" w:rsidR="00A95E52" w:rsidRDefault="00000000">
      <w:pPr>
        <w:spacing w:line="280" w:lineRule="auto"/>
        <w:ind w:left="820" w:right="144" w:hanging="360"/>
        <w:jc w:val="both"/>
        <w:rPr>
          <w:sz w:val="22"/>
          <w:szCs w:val="22"/>
        </w:rPr>
      </w:pPr>
      <w:r>
        <w:rPr>
          <w:sz w:val="22"/>
          <w:szCs w:val="22"/>
        </w:rPr>
        <w:t>3.    Machine   level   details   like   instructions   and   addresses   are   not   known   to   the programmer.</w:t>
      </w:r>
    </w:p>
    <w:p w14:paraId="5C0B6C54" w14:textId="77777777" w:rsidR="00A95E52" w:rsidRDefault="00A95E52">
      <w:pPr>
        <w:spacing w:before="8" w:line="140" w:lineRule="exact"/>
        <w:rPr>
          <w:sz w:val="15"/>
          <w:szCs w:val="15"/>
        </w:rPr>
      </w:pPr>
    </w:p>
    <w:p w14:paraId="3D47C275" w14:textId="77777777" w:rsidR="00A95E52" w:rsidRDefault="00000000">
      <w:pPr>
        <w:ind w:left="458"/>
        <w:rPr>
          <w:sz w:val="22"/>
          <w:szCs w:val="22"/>
        </w:rPr>
      </w:pPr>
      <w:r>
        <w:rPr>
          <w:sz w:val="22"/>
          <w:szCs w:val="22"/>
        </w:rPr>
        <w:t>4.    Advanced architecture features like instruction pipeline requires optimized code.</w:t>
      </w:r>
    </w:p>
    <w:p w14:paraId="04FBEA95" w14:textId="77777777" w:rsidR="00A95E52" w:rsidRDefault="00A95E52">
      <w:pPr>
        <w:spacing w:before="5" w:line="200" w:lineRule="exact"/>
      </w:pPr>
    </w:p>
    <w:p w14:paraId="4F631511" w14:textId="77777777" w:rsidR="00A95E52" w:rsidRDefault="00000000">
      <w:pPr>
        <w:ind w:left="458"/>
        <w:rPr>
          <w:sz w:val="22"/>
          <w:szCs w:val="22"/>
        </w:rPr>
      </w:pPr>
      <w:r>
        <w:rPr>
          <w:sz w:val="22"/>
          <w:szCs w:val="22"/>
        </w:rPr>
        <w:t>5.    Structure reusability and maintainability of the code are improved.</w:t>
      </w:r>
    </w:p>
    <w:p w14:paraId="272C1D32" w14:textId="77777777" w:rsidR="00A95E52" w:rsidRDefault="00A95E52">
      <w:pPr>
        <w:spacing w:before="8" w:line="180" w:lineRule="exact"/>
        <w:rPr>
          <w:sz w:val="19"/>
          <w:szCs w:val="19"/>
        </w:rPr>
      </w:pPr>
    </w:p>
    <w:p w14:paraId="6268CFD8" w14:textId="77777777" w:rsidR="00A95E52" w:rsidRDefault="00000000">
      <w:pPr>
        <w:ind w:left="100"/>
        <w:rPr>
          <w:sz w:val="28"/>
          <w:szCs w:val="28"/>
        </w:rPr>
      </w:pPr>
      <w:r>
        <w:rPr>
          <w:b/>
          <w:color w:val="00AE50"/>
          <w:sz w:val="28"/>
          <w:szCs w:val="28"/>
        </w:rPr>
        <w:t>Criteria For Code Optimization</w:t>
      </w:r>
    </w:p>
    <w:p w14:paraId="69FA72A6" w14:textId="77777777" w:rsidR="00A95E52" w:rsidRDefault="00A95E52">
      <w:pPr>
        <w:spacing w:before="7" w:line="200" w:lineRule="exact"/>
      </w:pPr>
    </w:p>
    <w:p w14:paraId="480D3AB2" w14:textId="77777777" w:rsidR="00A95E52" w:rsidRDefault="00000000">
      <w:pPr>
        <w:spacing w:line="277" w:lineRule="auto"/>
        <w:ind w:left="820" w:right="141" w:hanging="360"/>
        <w:jc w:val="both"/>
        <w:rPr>
          <w:sz w:val="22"/>
          <w:szCs w:val="22"/>
        </w:rPr>
      </w:pPr>
      <w:r>
        <w:rPr>
          <w:sz w:val="22"/>
          <w:szCs w:val="22"/>
        </w:rPr>
        <w:t xml:space="preserve">1.    It should preserve the meaning of the program </w:t>
      </w:r>
      <w:proofErr w:type="spellStart"/>
      <w:r>
        <w:rPr>
          <w:sz w:val="22"/>
          <w:szCs w:val="22"/>
        </w:rPr>
        <w:t>ie</w:t>
      </w:r>
      <w:proofErr w:type="spellEnd"/>
      <w:r>
        <w:rPr>
          <w:sz w:val="22"/>
          <w:szCs w:val="22"/>
        </w:rPr>
        <w:t>, it should not change the output or produce error for a given input. This approach is called safe approach.</w:t>
      </w:r>
    </w:p>
    <w:p w14:paraId="3E91AA30" w14:textId="77777777" w:rsidR="00A95E52" w:rsidRDefault="00A95E52">
      <w:pPr>
        <w:spacing w:before="7" w:line="160" w:lineRule="exact"/>
        <w:rPr>
          <w:sz w:val="16"/>
          <w:szCs w:val="16"/>
        </w:rPr>
      </w:pPr>
    </w:p>
    <w:p w14:paraId="753AC003" w14:textId="77777777" w:rsidR="00A95E52" w:rsidRDefault="00000000">
      <w:pPr>
        <w:ind w:left="460"/>
        <w:rPr>
          <w:sz w:val="22"/>
          <w:szCs w:val="22"/>
        </w:rPr>
      </w:pPr>
      <w:r>
        <w:rPr>
          <w:sz w:val="22"/>
          <w:szCs w:val="22"/>
        </w:rPr>
        <w:t>2.    Eventually  it  should  improve  the  efficiency  of  the  program  by  a  reusable  amount.</w:t>
      </w:r>
    </w:p>
    <w:p w14:paraId="69E5255A" w14:textId="77777777" w:rsidR="00A95E52" w:rsidRDefault="00000000">
      <w:pPr>
        <w:spacing w:before="40" w:line="280" w:lineRule="auto"/>
        <w:ind w:left="820" w:right="141"/>
        <w:rPr>
          <w:sz w:val="22"/>
          <w:szCs w:val="22"/>
        </w:rPr>
      </w:pPr>
      <w:r>
        <w:rPr>
          <w:sz w:val="22"/>
          <w:szCs w:val="22"/>
        </w:rPr>
        <w:t>Sometimes it may increase the size of the code or may slow the program slightly but it should improve the efficiency.</w:t>
      </w:r>
    </w:p>
    <w:p w14:paraId="16D6EE0D" w14:textId="77777777" w:rsidR="00A95E52" w:rsidRDefault="00A95E52">
      <w:pPr>
        <w:spacing w:before="10" w:line="140" w:lineRule="exact"/>
        <w:rPr>
          <w:sz w:val="15"/>
          <w:szCs w:val="15"/>
        </w:rPr>
      </w:pPr>
    </w:p>
    <w:p w14:paraId="4E7721F8" w14:textId="77777777" w:rsidR="00A95E52" w:rsidRDefault="00000000">
      <w:pPr>
        <w:spacing w:line="280" w:lineRule="auto"/>
        <w:ind w:left="820" w:right="144" w:hanging="360"/>
        <w:jc w:val="both"/>
        <w:rPr>
          <w:sz w:val="22"/>
          <w:szCs w:val="22"/>
        </w:rPr>
        <w:sectPr w:rsidR="00A95E52" w:rsidSect="00FF2CE5">
          <w:pgSz w:w="11920" w:h="16860"/>
          <w:pgMar w:top="980" w:right="1260" w:bottom="280" w:left="1340" w:header="512" w:footer="998" w:gutter="0"/>
          <w:cols w:space="720"/>
        </w:sectPr>
      </w:pPr>
      <w:r>
        <w:rPr>
          <w:sz w:val="22"/>
          <w:szCs w:val="22"/>
        </w:rPr>
        <w:t xml:space="preserve">3.    It must be worth with the effort, </w:t>
      </w:r>
      <w:proofErr w:type="spellStart"/>
      <w:r>
        <w:rPr>
          <w:sz w:val="22"/>
          <w:szCs w:val="22"/>
        </w:rPr>
        <w:t>ie</w:t>
      </w:r>
      <w:proofErr w:type="spellEnd"/>
      <w:r>
        <w:rPr>
          <w:sz w:val="22"/>
          <w:szCs w:val="22"/>
        </w:rPr>
        <w:t>, the effort  put on optimization must be worthy when compared with the improvement.</w:t>
      </w:r>
    </w:p>
    <w:p w14:paraId="4B5EF83E" w14:textId="77777777" w:rsidR="00A95E52" w:rsidRDefault="00A95E52">
      <w:pPr>
        <w:spacing w:line="200" w:lineRule="exact"/>
      </w:pPr>
    </w:p>
    <w:p w14:paraId="15663180" w14:textId="77777777" w:rsidR="00A95E52" w:rsidRDefault="00A95E52">
      <w:pPr>
        <w:spacing w:before="4" w:line="200" w:lineRule="exact"/>
      </w:pPr>
    </w:p>
    <w:p w14:paraId="0C85C036" w14:textId="77777777" w:rsidR="00A95E52" w:rsidRDefault="00000000">
      <w:pPr>
        <w:spacing w:before="23"/>
        <w:ind w:left="260"/>
        <w:rPr>
          <w:sz w:val="22"/>
          <w:szCs w:val="22"/>
        </w:rPr>
      </w:pPr>
      <w:r>
        <w:rPr>
          <w:b/>
          <w:sz w:val="22"/>
          <w:szCs w:val="22"/>
        </w:rPr>
        <w:t>Optimization can be applied in 3 places.</w:t>
      </w:r>
    </w:p>
    <w:p w14:paraId="022BA0C0" w14:textId="77777777" w:rsidR="00A95E52" w:rsidRDefault="00A95E52">
      <w:pPr>
        <w:spacing w:before="6" w:line="180" w:lineRule="exact"/>
        <w:rPr>
          <w:sz w:val="19"/>
          <w:szCs w:val="19"/>
        </w:rPr>
      </w:pPr>
    </w:p>
    <w:p w14:paraId="5EC2A404" w14:textId="77777777" w:rsidR="00A95E52" w:rsidRDefault="00000000">
      <w:pPr>
        <w:ind w:left="618"/>
        <w:rPr>
          <w:sz w:val="22"/>
          <w:szCs w:val="22"/>
        </w:rPr>
      </w:pPr>
      <w:r>
        <w:rPr>
          <w:rFonts w:ascii="Arial Unicode MS" w:eastAsia="Arial Unicode MS" w:hAnsi="Arial Unicode MS" w:cs="Arial Unicode MS"/>
          <w:color w:val="FF0066"/>
          <w:sz w:val="22"/>
          <w:szCs w:val="22"/>
        </w:rPr>
        <w:t xml:space="preserve">  </w:t>
      </w:r>
      <w:r>
        <w:rPr>
          <w:color w:val="FF0066"/>
          <w:sz w:val="22"/>
          <w:szCs w:val="22"/>
        </w:rPr>
        <w:t>Source code</w:t>
      </w:r>
    </w:p>
    <w:p w14:paraId="6C1B051F" w14:textId="77777777" w:rsidR="00A95E52" w:rsidRDefault="00A95E52">
      <w:pPr>
        <w:spacing w:before="5" w:line="140" w:lineRule="exact"/>
        <w:rPr>
          <w:sz w:val="15"/>
          <w:szCs w:val="15"/>
        </w:rPr>
      </w:pPr>
    </w:p>
    <w:p w14:paraId="63A054AB" w14:textId="77777777" w:rsidR="00A95E52" w:rsidRDefault="00000000">
      <w:pPr>
        <w:ind w:left="618"/>
        <w:rPr>
          <w:sz w:val="22"/>
          <w:szCs w:val="22"/>
        </w:rPr>
      </w:pPr>
      <w:r>
        <w:rPr>
          <w:rFonts w:ascii="Arial Unicode MS" w:eastAsia="Arial Unicode MS" w:hAnsi="Arial Unicode MS" w:cs="Arial Unicode MS"/>
          <w:color w:val="FF0066"/>
          <w:sz w:val="22"/>
          <w:szCs w:val="22"/>
        </w:rPr>
        <w:t xml:space="preserve">  </w:t>
      </w:r>
      <w:r>
        <w:rPr>
          <w:color w:val="FF0066"/>
          <w:sz w:val="22"/>
          <w:szCs w:val="22"/>
        </w:rPr>
        <w:t>Intermediate code</w:t>
      </w:r>
    </w:p>
    <w:p w14:paraId="18DD1F3B" w14:textId="77777777" w:rsidR="00A95E52" w:rsidRDefault="00A95E52">
      <w:pPr>
        <w:spacing w:before="5" w:line="140" w:lineRule="exact"/>
        <w:rPr>
          <w:sz w:val="15"/>
          <w:szCs w:val="15"/>
        </w:rPr>
      </w:pPr>
    </w:p>
    <w:p w14:paraId="7603DE9E" w14:textId="77777777" w:rsidR="00A95E52" w:rsidRDefault="00000000">
      <w:pPr>
        <w:ind w:left="618"/>
        <w:rPr>
          <w:sz w:val="22"/>
          <w:szCs w:val="22"/>
        </w:rPr>
      </w:pPr>
      <w:r>
        <w:rPr>
          <w:rFonts w:ascii="Arial Unicode MS" w:eastAsia="Arial Unicode MS" w:hAnsi="Arial Unicode MS" w:cs="Arial Unicode MS"/>
          <w:color w:val="FF0066"/>
          <w:sz w:val="22"/>
          <w:szCs w:val="22"/>
        </w:rPr>
        <w:t xml:space="preserve">  </w:t>
      </w:r>
      <w:r>
        <w:rPr>
          <w:color w:val="FF0066"/>
          <w:sz w:val="22"/>
          <w:szCs w:val="22"/>
        </w:rPr>
        <w:t>Target code</w:t>
      </w:r>
    </w:p>
    <w:p w14:paraId="0D80387B" w14:textId="77777777" w:rsidR="00A95E52" w:rsidRDefault="00A95E52">
      <w:pPr>
        <w:spacing w:line="200" w:lineRule="exact"/>
      </w:pPr>
    </w:p>
    <w:p w14:paraId="0B037B83" w14:textId="77777777" w:rsidR="00A95E52" w:rsidRDefault="00A95E52">
      <w:pPr>
        <w:spacing w:before="10" w:line="260" w:lineRule="exact"/>
        <w:rPr>
          <w:sz w:val="26"/>
          <w:szCs w:val="26"/>
        </w:rPr>
        <w:sectPr w:rsidR="00A95E52" w:rsidSect="00FF2CE5">
          <w:pgSz w:w="11920" w:h="16860"/>
          <w:pgMar w:top="980" w:right="880" w:bottom="280" w:left="1180" w:header="512" w:footer="998" w:gutter="0"/>
          <w:cols w:space="720"/>
        </w:sectPr>
      </w:pPr>
    </w:p>
    <w:p w14:paraId="1FA6063E" w14:textId="77777777" w:rsidR="00A95E52" w:rsidRDefault="00A95E52">
      <w:pPr>
        <w:spacing w:before="10" w:line="280" w:lineRule="exact"/>
        <w:rPr>
          <w:sz w:val="28"/>
          <w:szCs w:val="28"/>
        </w:rPr>
      </w:pPr>
    </w:p>
    <w:p w14:paraId="3F4A2E19" w14:textId="77777777" w:rsidR="00A95E52" w:rsidRDefault="00000000">
      <w:pPr>
        <w:ind w:left="260" w:right="-53"/>
        <w:rPr>
          <w:sz w:val="22"/>
          <w:szCs w:val="22"/>
        </w:rPr>
      </w:pPr>
      <w:r>
        <w:pict w14:anchorId="03527535">
          <v:group id="_x0000_s2241" style="position:absolute;left:0;text-align:left;margin-left:100.1pt;margin-top:42.85pt;width:0;height:7.85pt;z-index:-1442;mso-position-horizontal-relative:page" coordorigin="2002,857" coordsize="0,157">
            <v:shape id="_x0000_s2242" style="position:absolute;left:2002;top:857;width:0;height:157" coordorigin="2002,857" coordsize="0,157" path="m2002,857r,157e" filled="f" strokeweight=".96pt">
              <v:path arrowok="t"/>
            </v:shape>
            <w10:wrap anchorx="page"/>
          </v:group>
        </w:pict>
      </w:r>
      <w:r>
        <w:pict w14:anchorId="0D67201D">
          <v:group id="_x0000_s2239" style="position:absolute;left:0;text-align:left;margin-left:100.2pt;margin-top:15.6pt;width:0;height:7.85pt;z-index:-1434;mso-position-horizontal-relative:page" coordorigin="2004,312" coordsize="0,157">
            <v:shape id="_x0000_s2240" style="position:absolute;left:2004;top:312;width:0;height:157" coordorigin="2004,312" coordsize="0,157" path="m2004,312r,157e" filled="f" strokeweight=".96pt">
              <v:path arrowok="t"/>
            </v:shape>
            <w10:wrap anchorx="page"/>
          </v:group>
        </w:pict>
      </w:r>
      <w:r>
        <w:rPr>
          <w:sz w:val="22"/>
          <w:szCs w:val="22"/>
        </w:rPr>
        <w:t>Source code</w:t>
      </w:r>
    </w:p>
    <w:p w14:paraId="1BD74A0E" w14:textId="77777777" w:rsidR="00A95E52" w:rsidRDefault="00000000">
      <w:pPr>
        <w:spacing w:line="160" w:lineRule="exact"/>
        <w:rPr>
          <w:sz w:val="17"/>
          <w:szCs w:val="17"/>
        </w:rPr>
      </w:pPr>
      <w:r>
        <w:br w:type="column"/>
      </w:r>
    </w:p>
    <w:p w14:paraId="2D40ADD0" w14:textId="77777777" w:rsidR="00A95E52" w:rsidRDefault="00000000">
      <w:pPr>
        <w:ind w:right="-53"/>
        <w:rPr>
          <w:sz w:val="22"/>
          <w:szCs w:val="22"/>
        </w:rPr>
      </w:pPr>
      <w:r>
        <w:pict w14:anchorId="4847B24F">
          <v:group id="_x0000_s2234" style="position:absolute;margin-left:136.1pt;margin-top:-11.65pt;width:114.45pt;height:44.55pt;z-index:-1433;mso-position-horizontal-relative:page" coordorigin="2722,-233" coordsize="2289,891">
            <v:shape id="_x0000_s2238" type="#_x0000_t75" style="position:absolute;left:3180;top:-228;width:1352;height:881">
              <v:imagedata r:id="rId10" o:title=""/>
            </v:shape>
            <v:shape id="_x0000_s2237" style="position:absolute;left:2732;top:229;width:2270;height:124" coordorigin="2732,229" coordsize="2270,124" path="m4970,273r-88,-44l4882,273r-330,l4552,304r330,l4882,349r88,-45l5002,289r-32,-16xe" fillcolor="black" stroked="f">
              <v:path arrowok="t"/>
            </v:shape>
            <v:shape id="_x0000_s2236" style="position:absolute;left:2732;top:229;width:2270;height:124" coordorigin="2732,229" coordsize="2270,124" path="m3151,278r-89,-45l3062,278r-330,l2732,309r330,l3062,353r89,-44l3182,293r-31,-15xe" fillcolor="black" stroked="f">
              <v:path arrowok="t"/>
            </v:shape>
            <v:shape id="_x0000_s2235" style="position:absolute;left:3180;top:-228;width:1352;height:881" coordorigin="3180,-228" coordsize="1352,881" path="m3180,653r1352,l4532,-228r-1352,l3180,653xe" filled="f" strokecolor="#ffc000" strokeweight=".48pt">
              <v:path arrowok="t"/>
            </v:shape>
            <w10:wrap anchorx="page"/>
          </v:group>
        </w:pict>
      </w:r>
      <w:r>
        <w:rPr>
          <w:b/>
          <w:sz w:val="22"/>
          <w:szCs w:val="22"/>
        </w:rPr>
        <w:t>Front End</w:t>
      </w:r>
    </w:p>
    <w:p w14:paraId="2558DD48" w14:textId="77777777" w:rsidR="00A95E52" w:rsidRDefault="00000000">
      <w:pPr>
        <w:spacing w:before="10" w:line="280" w:lineRule="exact"/>
        <w:rPr>
          <w:sz w:val="28"/>
          <w:szCs w:val="28"/>
        </w:rPr>
      </w:pPr>
      <w:r>
        <w:br w:type="column"/>
      </w:r>
    </w:p>
    <w:p w14:paraId="5D2DC907" w14:textId="77777777" w:rsidR="00A95E52" w:rsidRDefault="00000000">
      <w:pPr>
        <w:ind w:right="-53"/>
        <w:rPr>
          <w:sz w:val="22"/>
          <w:szCs w:val="22"/>
        </w:rPr>
      </w:pPr>
      <w:r>
        <w:pict w14:anchorId="01904CE8">
          <v:group id="_x0000_s2232" style="position:absolute;margin-left:300.1pt;margin-top:41.5pt;width:0;height:7.85pt;z-index:-1441;mso-position-horizontal-relative:page" coordorigin="6002,830" coordsize="0,157">
            <v:shape id="_x0000_s2233" style="position:absolute;left:6002;top:830;width:0;height:157" coordorigin="6002,830" coordsize="0,157" path="m6002,830r,157e" filled="f" strokeweight=".96pt">
              <v:path arrowok="t"/>
            </v:shape>
            <w10:wrap anchorx="page"/>
          </v:group>
        </w:pict>
      </w:r>
      <w:r>
        <w:pict w14:anchorId="17E30958">
          <v:group id="_x0000_s2230" style="position:absolute;margin-left:300.8pt;margin-top:15.1pt;width:0;height:7.85pt;z-index:-1435;mso-position-horizontal-relative:page" coordorigin="6016,302" coordsize="0,157">
            <v:shape id="_x0000_s2231" style="position:absolute;left:6016;top:302;width:0;height:157" coordorigin="6016,302" coordsize="0,157" path="m6016,302r,157e" filled="f" strokeweight=".96pt">
              <v:path arrowok="t"/>
            </v:shape>
            <w10:wrap anchorx="page"/>
          </v:group>
        </w:pict>
      </w:r>
      <w:r>
        <w:rPr>
          <w:sz w:val="22"/>
          <w:szCs w:val="22"/>
        </w:rPr>
        <w:t>Intermediate code</w:t>
      </w:r>
    </w:p>
    <w:p w14:paraId="40860263" w14:textId="77777777" w:rsidR="00A95E52" w:rsidRDefault="00000000">
      <w:pPr>
        <w:spacing w:before="23"/>
        <w:ind w:left="208" w:right="205"/>
        <w:jc w:val="center"/>
        <w:rPr>
          <w:sz w:val="22"/>
          <w:szCs w:val="22"/>
        </w:rPr>
      </w:pPr>
      <w:r>
        <w:br w:type="column"/>
      </w:r>
      <w:r>
        <w:rPr>
          <w:b/>
          <w:sz w:val="22"/>
          <w:szCs w:val="22"/>
        </w:rPr>
        <w:t>Code</w:t>
      </w:r>
    </w:p>
    <w:p w14:paraId="70165891" w14:textId="77777777" w:rsidR="00A95E52" w:rsidRDefault="00000000">
      <w:pPr>
        <w:spacing w:before="30"/>
        <w:ind w:left="-37" w:right="-37"/>
        <w:jc w:val="center"/>
        <w:rPr>
          <w:sz w:val="22"/>
          <w:szCs w:val="22"/>
        </w:rPr>
      </w:pPr>
      <w:r>
        <w:pict w14:anchorId="7BEA3D1F">
          <v:group id="_x0000_s2225" style="position:absolute;left:0;text-align:left;margin-left:347.8pt;margin-top:-16.95pt;width:116.5pt;height:44.1pt;z-index:-1432;mso-position-horizontal-relative:page" coordorigin="6956,-339" coordsize="2330,882">
            <v:shape id="_x0000_s2229" type="#_x0000_t75" style="position:absolute;left:7399;top:-335;width:1380;height:872">
              <v:imagedata r:id="rId11" o:title=""/>
            </v:shape>
            <v:shape id="_x0000_s2228" style="position:absolute;left:6961;top:127;width:2320;height:120" coordorigin="6961,127" coordsize="2320,120" path="m9250,172r-89,-45l9161,172r-330,l8831,203r330,l9161,247r89,-44l9281,187r-31,-15xe" fillcolor="black" stroked="f">
              <v:path arrowok="t"/>
            </v:shape>
            <v:shape id="_x0000_s2227" style="position:absolute;left:6961;top:127;width:2320;height:120" coordorigin="6961,127" coordsize="2320,120" path="m7380,172r-89,-45l7291,172r-330,l6961,203r330,l7291,247r89,-44l7411,187r-31,-15xe" fillcolor="black" stroked="f">
              <v:path arrowok="t"/>
            </v:shape>
            <v:shape id="_x0000_s2226" style="position:absolute;left:7399;top:-335;width:1380;height:872" coordorigin="7399,-335" coordsize="1380,872" path="m7399,537r1380,l8779,-335r-1380,l7399,537xe" filled="f" strokecolor="#ffc000" strokeweight=".48pt">
              <v:path arrowok="t"/>
            </v:shape>
            <w10:wrap anchorx="page"/>
          </v:group>
        </w:pict>
      </w:r>
      <w:r>
        <w:rPr>
          <w:b/>
          <w:sz w:val="22"/>
          <w:szCs w:val="22"/>
        </w:rPr>
        <w:t>Generator</w:t>
      </w:r>
    </w:p>
    <w:p w14:paraId="2450B341" w14:textId="77777777" w:rsidR="00A95E52" w:rsidRDefault="00000000">
      <w:pPr>
        <w:spacing w:before="10" w:line="280" w:lineRule="exact"/>
        <w:rPr>
          <w:sz w:val="28"/>
          <w:szCs w:val="28"/>
        </w:rPr>
      </w:pPr>
      <w:r>
        <w:br w:type="column"/>
      </w:r>
    </w:p>
    <w:p w14:paraId="46F992C3" w14:textId="77777777" w:rsidR="00A95E52" w:rsidRDefault="00000000">
      <w:pPr>
        <w:rPr>
          <w:sz w:val="22"/>
          <w:szCs w:val="22"/>
        </w:rPr>
        <w:sectPr w:rsidR="00A95E52" w:rsidSect="00FF2CE5">
          <w:type w:val="continuous"/>
          <w:pgSz w:w="11920" w:h="16860"/>
          <w:pgMar w:top="980" w:right="880" w:bottom="280" w:left="1180" w:header="720" w:footer="720" w:gutter="0"/>
          <w:cols w:num="5" w:space="720" w:equalWidth="0">
            <w:col w:w="1433" w:space="744"/>
            <w:col w:w="999" w:space="734"/>
            <w:col w:w="1767" w:space="725"/>
            <w:col w:w="1018" w:space="730"/>
            <w:col w:w="1710"/>
          </w:cols>
        </w:sectPr>
      </w:pPr>
      <w:r>
        <w:pict w14:anchorId="6437D6E4">
          <v:group id="_x0000_s2223" style="position:absolute;margin-left:484.55pt;margin-top:40.7pt;width:0;height:7.85pt;z-index:-1440;mso-position-horizontal-relative:page" coordorigin="9691,814" coordsize="0,157">
            <v:shape id="_x0000_s2224" style="position:absolute;left:9691;top:814;width:0;height:157" coordorigin="9691,814" coordsize="0,157" path="m9691,814r,157e" filled="f" strokeweight=".96pt">
              <v:path arrowok="t"/>
            </v:shape>
            <w10:wrap anchorx="page"/>
          </v:group>
        </w:pict>
      </w:r>
      <w:r>
        <w:pict w14:anchorId="4D3BDE64">
          <v:group id="_x0000_s2221" style="position:absolute;margin-left:484.7pt;margin-top:16.1pt;width:0;height:7.85pt;z-index:-1436;mso-position-horizontal-relative:page" coordorigin="9694,322" coordsize="0,157">
            <v:shape id="_x0000_s2222" style="position:absolute;left:9694;top:322;width:0;height:157" coordorigin="9694,322" coordsize="0,157" path="m9694,322r,157e" filled="f" strokeweight=".96pt">
              <v:path arrowok="t"/>
            </v:shape>
            <w10:wrap anchorx="page"/>
          </v:group>
        </w:pict>
      </w:r>
      <w:r>
        <w:rPr>
          <w:sz w:val="22"/>
          <w:szCs w:val="22"/>
        </w:rPr>
        <w:t>Target code</w:t>
      </w:r>
    </w:p>
    <w:p w14:paraId="6F802DFC" w14:textId="77777777" w:rsidR="00A95E52" w:rsidRDefault="00A95E52">
      <w:pPr>
        <w:spacing w:line="200" w:lineRule="exact"/>
      </w:pPr>
    </w:p>
    <w:p w14:paraId="23711303" w14:textId="77777777" w:rsidR="00A95E52" w:rsidRDefault="00A95E52">
      <w:pPr>
        <w:spacing w:line="200" w:lineRule="exact"/>
      </w:pPr>
    </w:p>
    <w:p w14:paraId="43F3144F" w14:textId="77777777" w:rsidR="00A95E52" w:rsidRDefault="00A95E52">
      <w:pPr>
        <w:spacing w:line="200" w:lineRule="exact"/>
      </w:pPr>
    </w:p>
    <w:p w14:paraId="5F5EF9B5" w14:textId="77777777" w:rsidR="00A95E52" w:rsidRDefault="00A95E52">
      <w:pPr>
        <w:spacing w:before="12" w:line="240" w:lineRule="exact"/>
        <w:rPr>
          <w:sz w:val="24"/>
          <w:szCs w:val="24"/>
        </w:rPr>
        <w:sectPr w:rsidR="00A95E52" w:rsidSect="00FF2CE5">
          <w:type w:val="continuous"/>
          <w:pgSz w:w="11920" w:h="16860"/>
          <w:pgMar w:top="980" w:right="880" w:bottom="280" w:left="1180" w:header="720" w:footer="720" w:gutter="0"/>
          <w:cols w:space="720"/>
        </w:sectPr>
      </w:pPr>
    </w:p>
    <w:p w14:paraId="599E7AE1" w14:textId="77777777" w:rsidR="00A95E52" w:rsidRDefault="00000000">
      <w:pPr>
        <w:spacing w:before="23" w:line="255" w:lineRule="auto"/>
        <w:ind w:left="116" w:right="-38" w:firstLine="442"/>
        <w:rPr>
          <w:sz w:val="22"/>
          <w:szCs w:val="22"/>
        </w:rPr>
      </w:pPr>
      <w:r>
        <w:pict w14:anchorId="0CCF7BF2">
          <v:group id="_x0000_s2219" style="position:absolute;left:0;text-align:left;margin-left:100.1pt;margin-top:12.65pt;width:0;height:7.85pt;z-index:-1439;mso-position-horizontal-relative:page" coordorigin="2002,253" coordsize="0,157">
            <v:shape id="_x0000_s2220" style="position:absolute;left:2002;top:253;width:0;height:157" coordorigin="2002,253" coordsize="0,157" path="m2002,253r,157e" filled="f" strokeweight=".96pt">
              <v:path arrowok="t"/>
            </v:shape>
            <w10:wrap anchorx="page"/>
          </v:group>
        </w:pict>
      </w:r>
      <w:r>
        <w:rPr>
          <w:b/>
          <w:sz w:val="22"/>
          <w:szCs w:val="22"/>
        </w:rPr>
        <w:t xml:space="preserve">user can </w:t>
      </w:r>
      <w:r>
        <w:rPr>
          <w:sz w:val="22"/>
          <w:szCs w:val="22"/>
        </w:rPr>
        <w:t>profile program change algorithm transform loops</w:t>
      </w:r>
    </w:p>
    <w:p w14:paraId="2FDCF9AF" w14:textId="77777777" w:rsidR="00A95E52" w:rsidRDefault="00000000">
      <w:pPr>
        <w:spacing w:before="23" w:line="255" w:lineRule="auto"/>
        <w:ind w:left="-19" w:right="-19" w:firstLine="104"/>
        <w:jc w:val="center"/>
        <w:rPr>
          <w:sz w:val="22"/>
          <w:szCs w:val="22"/>
        </w:rPr>
      </w:pPr>
      <w:r>
        <w:br w:type="column"/>
      </w:r>
      <w:r>
        <w:rPr>
          <w:b/>
          <w:sz w:val="22"/>
          <w:szCs w:val="22"/>
        </w:rPr>
        <w:t xml:space="preserve">compiler   can </w:t>
      </w:r>
      <w:r>
        <w:rPr>
          <w:sz w:val="22"/>
          <w:szCs w:val="22"/>
        </w:rPr>
        <w:t>improve  loops procedure calls address calculations</w:t>
      </w:r>
    </w:p>
    <w:p w14:paraId="4B637049" w14:textId="77777777" w:rsidR="00A95E52" w:rsidRDefault="00000000">
      <w:pPr>
        <w:spacing w:before="28"/>
        <w:ind w:left="722" w:right="822"/>
        <w:jc w:val="center"/>
        <w:rPr>
          <w:sz w:val="22"/>
          <w:szCs w:val="22"/>
        </w:rPr>
      </w:pPr>
      <w:r>
        <w:br w:type="column"/>
      </w:r>
      <w:r>
        <w:rPr>
          <w:b/>
          <w:sz w:val="22"/>
          <w:szCs w:val="22"/>
        </w:rPr>
        <w:t>compiler can</w:t>
      </w:r>
    </w:p>
    <w:p w14:paraId="40D785D3" w14:textId="77777777" w:rsidR="00A95E52" w:rsidRDefault="00000000">
      <w:pPr>
        <w:spacing w:before="6" w:line="259" w:lineRule="auto"/>
        <w:ind w:left="516" w:right="612" w:hanging="7"/>
        <w:jc w:val="center"/>
        <w:rPr>
          <w:sz w:val="22"/>
          <w:szCs w:val="22"/>
        </w:rPr>
      </w:pPr>
      <w:r>
        <w:pict w14:anchorId="0ED2AFAF">
          <v:group id="_x0000_s2217" style="position:absolute;left:0;text-align:left;margin-left:484.55pt;margin-top:-3.2pt;width:0;height:7.85pt;z-index:-1437;mso-position-horizontal-relative:page" coordorigin="9691,-64" coordsize="0,157">
            <v:shape id="_x0000_s2218" style="position:absolute;left:9691;top:-64;width:0;height:157" coordorigin="9691,-64" coordsize="0,157" path="m9691,-64r,157e" filled="f" strokeweight=".96pt">
              <v:path arrowok="t"/>
            </v:shape>
            <w10:wrap anchorx="page"/>
          </v:group>
        </w:pict>
      </w:r>
      <w:r>
        <w:rPr>
          <w:sz w:val="22"/>
          <w:szCs w:val="22"/>
        </w:rPr>
        <w:t>use registers select instructions</w:t>
      </w:r>
    </w:p>
    <w:p w14:paraId="2735B94F" w14:textId="77777777" w:rsidR="00A95E52" w:rsidRDefault="00000000">
      <w:pPr>
        <w:spacing w:line="240" w:lineRule="exact"/>
        <w:ind w:left="-37" w:right="64"/>
        <w:jc w:val="center"/>
        <w:rPr>
          <w:sz w:val="22"/>
          <w:szCs w:val="22"/>
        </w:rPr>
        <w:sectPr w:rsidR="00A95E52" w:rsidSect="00FF2CE5">
          <w:type w:val="continuous"/>
          <w:pgSz w:w="11920" w:h="16860"/>
          <w:pgMar w:top="980" w:right="880" w:bottom="280" w:left="1180" w:header="720" w:footer="720" w:gutter="0"/>
          <w:cols w:num="3" w:space="720" w:equalWidth="0">
            <w:col w:w="1817" w:space="2068"/>
            <w:col w:w="1968" w:space="1086"/>
            <w:col w:w="2921"/>
          </w:cols>
        </w:sectPr>
      </w:pPr>
      <w:r>
        <w:rPr>
          <w:sz w:val="22"/>
          <w:szCs w:val="22"/>
        </w:rPr>
        <w:t>do peephole transformations</w:t>
      </w:r>
    </w:p>
    <w:p w14:paraId="5312D461" w14:textId="77777777" w:rsidR="00A95E52" w:rsidRDefault="00A95E52">
      <w:pPr>
        <w:spacing w:before="15" w:line="240" w:lineRule="exact"/>
        <w:rPr>
          <w:sz w:val="24"/>
          <w:szCs w:val="24"/>
        </w:rPr>
      </w:pPr>
    </w:p>
    <w:p w14:paraId="146A6E6C" w14:textId="77777777" w:rsidR="00A95E52" w:rsidRDefault="00000000">
      <w:pPr>
        <w:spacing w:before="23"/>
        <w:ind w:left="260"/>
        <w:rPr>
          <w:sz w:val="22"/>
          <w:szCs w:val="22"/>
        </w:rPr>
      </w:pPr>
      <w:r>
        <w:pict w14:anchorId="43AA8BF7">
          <v:group id="_x0000_s2215" style="position:absolute;left:0;text-align:left;margin-left:300.1pt;margin-top:-56.25pt;width:0;height:7.85pt;z-index:-1438;mso-position-horizontal-relative:page" coordorigin="6002,-1125" coordsize="0,157">
            <v:shape id="_x0000_s2216" style="position:absolute;left:6002;top:-1125;width:0;height:157" coordorigin="6002,-1125" coordsize="0,157" path="m6002,-1125r,157e" filled="f" strokeweight=".96pt">
              <v:path arrowok="t"/>
            </v:shape>
            <w10:wrap anchorx="page"/>
          </v:group>
        </w:pict>
      </w:r>
      <w:r>
        <w:rPr>
          <w:b/>
          <w:sz w:val="22"/>
          <w:szCs w:val="22"/>
        </w:rPr>
        <w:t>There are two types of optimization</w:t>
      </w:r>
    </w:p>
    <w:p w14:paraId="521AEF43" w14:textId="77777777" w:rsidR="00A95E52" w:rsidRDefault="00A95E52">
      <w:pPr>
        <w:spacing w:before="8" w:line="180" w:lineRule="exact"/>
        <w:rPr>
          <w:sz w:val="19"/>
          <w:szCs w:val="19"/>
        </w:rPr>
      </w:pPr>
    </w:p>
    <w:p w14:paraId="6E59C8DC" w14:textId="77777777" w:rsidR="00A95E52" w:rsidRDefault="00000000">
      <w:pPr>
        <w:ind w:left="618"/>
        <w:rPr>
          <w:sz w:val="22"/>
          <w:szCs w:val="22"/>
        </w:rPr>
      </w:pPr>
      <w:r>
        <w:rPr>
          <w:sz w:val="22"/>
          <w:szCs w:val="22"/>
        </w:rPr>
        <w:t>1.    Machine dependent optimization – run only in particular machine.</w:t>
      </w:r>
    </w:p>
    <w:p w14:paraId="057B92DE" w14:textId="77777777" w:rsidR="00A95E52" w:rsidRDefault="00000000">
      <w:pPr>
        <w:spacing w:before="57"/>
        <w:ind w:left="618"/>
        <w:rPr>
          <w:sz w:val="24"/>
          <w:szCs w:val="24"/>
        </w:rPr>
      </w:pPr>
      <w:r>
        <w:rPr>
          <w:sz w:val="24"/>
          <w:szCs w:val="24"/>
        </w:rPr>
        <w:t xml:space="preserve">2.   </w:t>
      </w:r>
      <w:r>
        <w:rPr>
          <w:sz w:val="22"/>
          <w:szCs w:val="22"/>
        </w:rPr>
        <w:t>Machine independent optimization – used for any machine</w:t>
      </w:r>
      <w:r>
        <w:rPr>
          <w:sz w:val="24"/>
          <w:szCs w:val="24"/>
        </w:rPr>
        <w:t>.</w:t>
      </w:r>
    </w:p>
    <w:p w14:paraId="70BDF456" w14:textId="77777777" w:rsidR="00A95E52" w:rsidRDefault="00A95E52">
      <w:pPr>
        <w:spacing w:before="3" w:line="240" w:lineRule="exact"/>
        <w:rPr>
          <w:sz w:val="24"/>
          <w:szCs w:val="24"/>
        </w:rPr>
      </w:pPr>
    </w:p>
    <w:p w14:paraId="42536F18" w14:textId="77777777" w:rsidR="00A95E52" w:rsidRDefault="00000000">
      <w:pPr>
        <w:ind w:left="260"/>
        <w:rPr>
          <w:sz w:val="28"/>
          <w:szCs w:val="28"/>
        </w:rPr>
      </w:pPr>
      <w:r>
        <w:rPr>
          <w:b/>
          <w:color w:val="00AE50"/>
          <w:sz w:val="28"/>
          <w:szCs w:val="28"/>
        </w:rPr>
        <w:t>Organization Of Code Optimizer</w:t>
      </w:r>
    </w:p>
    <w:p w14:paraId="15D9BC45" w14:textId="77777777" w:rsidR="00A95E52" w:rsidRDefault="00A95E52">
      <w:pPr>
        <w:spacing w:line="200" w:lineRule="exact"/>
      </w:pPr>
    </w:p>
    <w:p w14:paraId="5D1860A8" w14:textId="77777777" w:rsidR="00A95E52" w:rsidRDefault="00A95E52">
      <w:pPr>
        <w:spacing w:line="200" w:lineRule="exact"/>
      </w:pPr>
    </w:p>
    <w:p w14:paraId="0B40F2B6" w14:textId="77777777" w:rsidR="00A95E52" w:rsidRDefault="00A95E52">
      <w:pPr>
        <w:spacing w:before="13" w:line="200" w:lineRule="exact"/>
      </w:pPr>
    </w:p>
    <w:p w14:paraId="55ABF640" w14:textId="77777777" w:rsidR="00A95E52" w:rsidRDefault="00D52AFC">
      <w:pPr>
        <w:ind w:left="1244"/>
      </w:pPr>
      <w:r>
        <w:pict w14:anchorId="00C84FD6">
          <v:shape id="_x0000_i1030" type="#_x0000_t75" style="width:355.5pt;height:134pt">
            <v:imagedata r:id="rId12" o:title=""/>
          </v:shape>
        </w:pict>
      </w:r>
    </w:p>
    <w:p w14:paraId="4112CFB0" w14:textId="77777777" w:rsidR="00A95E52" w:rsidRDefault="00A95E52">
      <w:pPr>
        <w:spacing w:before="9" w:line="260" w:lineRule="exact"/>
        <w:rPr>
          <w:sz w:val="26"/>
          <w:szCs w:val="26"/>
        </w:rPr>
      </w:pPr>
    </w:p>
    <w:p w14:paraId="09B675FF" w14:textId="77777777" w:rsidR="00A95E52" w:rsidRDefault="00000000">
      <w:pPr>
        <w:ind w:left="260"/>
        <w:rPr>
          <w:sz w:val="22"/>
          <w:szCs w:val="22"/>
        </w:rPr>
      </w:pPr>
      <w:r>
        <w:rPr>
          <w:sz w:val="22"/>
          <w:szCs w:val="22"/>
        </w:rPr>
        <w:t>Optimization can be done in 2 phases</w:t>
      </w:r>
    </w:p>
    <w:p w14:paraId="37D9700F" w14:textId="77777777" w:rsidR="00A95E52" w:rsidRDefault="00A95E52">
      <w:pPr>
        <w:spacing w:before="4" w:line="200" w:lineRule="exact"/>
      </w:pPr>
    </w:p>
    <w:p w14:paraId="2BACC0AC" w14:textId="77777777" w:rsidR="00A95E52" w:rsidRDefault="00000000">
      <w:pPr>
        <w:ind w:left="618"/>
        <w:rPr>
          <w:sz w:val="24"/>
          <w:szCs w:val="24"/>
        </w:rPr>
      </w:pPr>
      <w:r>
        <w:rPr>
          <w:b/>
          <w:color w:val="FF0066"/>
          <w:sz w:val="24"/>
          <w:szCs w:val="24"/>
        </w:rPr>
        <w:t xml:space="preserve">1.   </w:t>
      </w:r>
      <w:r>
        <w:rPr>
          <w:b/>
          <w:color w:val="FF0066"/>
          <w:sz w:val="24"/>
          <w:szCs w:val="24"/>
          <w:u w:val="single" w:color="FF0066"/>
        </w:rPr>
        <w:t>Local optimization</w:t>
      </w:r>
    </w:p>
    <w:p w14:paraId="1D685C6E" w14:textId="77777777" w:rsidR="00A95E52" w:rsidRDefault="00000000">
      <w:pPr>
        <w:spacing w:before="59" w:line="297" w:lineRule="auto"/>
        <w:ind w:left="980" w:right="515"/>
        <w:jc w:val="both"/>
        <w:rPr>
          <w:sz w:val="22"/>
          <w:szCs w:val="22"/>
        </w:rPr>
      </w:pPr>
      <w:r>
        <w:rPr>
          <w:sz w:val="22"/>
          <w:szCs w:val="22"/>
        </w:rPr>
        <w:t>Transformations are applied over a small segment of the program called basic block, in  which  statements  are  executed  in  sequential  order.  Speed-up  factor  for  local optimization is 1.4.</w:t>
      </w:r>
    </w:p>
    <w:p w14:paraId="47AEA88D" w14:textId="77777777" w:rsidR="00A95E52" w:rsidRDefault="00A95E52">
      <w:pPr>
        <w:spacing w:before="6" w:line="140" w:lineRule="exact"/>
        <w:rPr>
          <w:sz w:val="14"/>
          <w:szCs w:val="14"/>
        </w:rPr>
      </w:pPr>
    </w:p>
    <w:p w14:paraId="1284F2BB" w14:textId="77777777" w:rsidR="00A95E52" w:rsidRDefault="00000000">
      <w:pPr>
        <w:ind w:left="618"/>
        <w:rPr>
          <w:sz w:val="24"/>
          <w:szCs w:val="24"/>
        </w:rPr>
      </w:pPr>
      <w:r>
        <w:rPr>
          <w:b/>
          <w:color w:val="FF0066"/>
          <w:sz w:val="24"/>
          <w:szCs w:val="24"/>
        </w:rPr>
        <w:t xml:space="preserve">2.   </w:t>
      </w:r>
      <w:r>
        <w:rPr>
          <w:b/>
          <w:color w:val="FF0066"/>
          <w:sz w:val="24"/>
          <w:szCs w:val="24"/>
          <w:u w:val="single" w:color="FF0066"/>
        </w:rPr>
        <w:t>Global optimization</w:t>
      </w:r>
    </w:p>
    <w:p w14:paraId="1160AAAE" w14:textId="77777777" w:rsidR="00A95E52" w:rsidRDefault="00000000">
      <w:pPr>
        <w:spacing w:before="59" w:line="297" w:lineRule="auto"/>
        <w:ind w:left="980" w:right="521"/>
        <w:jc w:val="both"/>
        <w:rPr>
          <w:sz w:val="22"/>
          <w:szCs w:val="22"/>
        </w:rPr>
        <w:sectPr w:rsidR="00A95E52" w:rsidSect="00FF2CE5">
          <w:type w:val="continuous"/>
          <w:pgSz w:w="11920" w:h="16860"/>
          <w:pgMar w:top="980" w:right="880" w:bottom="280" w:left="1180" w:header="720" w:footer="720" w:gutter="0"/>
          <w:cols w:space="720"/>
        </w:sectPr>
      </w:pPr>
      <w:r>
        <w:rPr>
          <w:sz w:val="22"/>
          <w:szCs w:val="22"/>
        </w:rPr>
        <w:t>Transformations   are   applied   over   a   large   segment   of   the   program   like   loop, procedures,  functions  etc.  Local  optimization  must  be  done  before  applying  global optimization. Speed-up factor is 2.7.</w:t>
      </w:r>
    </w:p>
    <w:p w14:paraId="44809846" w14:textId="77777777" w:rsidR="00A95E52" w:rsidRDefault="00A95E52">
      <w:pPr>
        <w:spacing w:before="10" w:line="180" w:lineRule="exact"/>
        <w:rPr>
          <w:sz w:val="19"/>
          <w:szCs w:val="19"/>
        </w:rPr>
      </w:pPr>
    </w:p>
    <w:p w14:paraId="145E7EB6" w14:textId="77777777" w:rsidR="00A95E52" w:rsidRDefault="00A95E52">
      <w:pPr>
        <w:spacing w:line="200" w:lineRule="exact"/>
      </w:pPr>
    </w:p>
    <w:p w14:paraId="082FD853" w14:textId="77777777" w:rsidR="00A95E52" w:rsidRDefault="00000000">
      <w:pPr>
        <w:spacing w:before="24"/>
        <w:ind w:left="100"/>
        <w:rPr>
          <w:sz w:val="28"/>
          <w:szCs w:val="28"/>
        </w:rPr>
      </w:pPr>
      <w:r>
        <w:rPr>
          <w:b/>
          <w:color w:val="00AE50"/>
          <w:sz w:val="28"/>
          <w:szCs w:val="28"/>
        </w:rPr>
        <w:t>Basic Block</w:t>
      </w:r>
    </w:p>
    <w:p w14:paraId="2E8A9137" w14:textId="77777777" w:rsidR="00A95E52" w:rsidRDefault="00A95E52">
      <w:pPr>
        <w:spacing w:before="18" w:line="280" w:lineRule="exact"/>
        <w:rPr>
          <w:sz w:val="28"/>
          <w:szCs w:val="28"/>
        </w:rPr>
      </w:pPr>
    </w:p>
    <w:p w14:paraId="14F1B324" w14:textId="77777777" w:rsidR="00A95E52" w:rsidRDefault="00D52AFC">
      <w:pPr>
        <w:spacing w:line="298" w:lineRule="auto"/>
        <w:ind w:left="820" w:right="146" w:hanging="360"/>
        <w:jc w:val="both"/>
        <w:rPr>
          <w:sz w:val="22"/>
          <w:szCs w:val="22"/>
        </w:rPr>
      </w:pPr>
      <w:r>
        <w:pict w14:anchorId="1FAB74B3">
          <v:shape id="_x0000_i1031" type="#_x0000_t75" style="width:9pt;height:8.5pt">
            <v:imagedata r:id="rId9" o:title=""/>
          </v:shape>
        </w:pict>
      </w:r>
      <w:r w:rsidR="00000000">
        <w:t xml:space="preserve">    </w:t>
      </w:r>
      <w:r w:rsidR="00000000">
        <w:rPr>
          <w:sz w:val="22"/>
          <w:szCs w:val="22"/>
        </w:rPr>
        <w:t>Basic block is a sequence of consecutive 3 address statements which may be entered only at the beginning and when entered statements are executed in sequence without halting or branching.</w:t>
      </w:r>
    </w:p>
    <w:p w14:paraId="17721C7C" w14:textId="77777777" w:rsidR="00A95E52" w:rsidRDefault="00A95E52">
      <w:pPr>
        <w:spacing w:before="2" w:line="240" w:lineRule="exact"/>
        <w:rPr>
          <w:sz w:val="24"/>
          <w:szCs w:val="24"/>
        </w:rPr>
      </w:pPr>
    </w:p>
    <w:p w14:paraId="0FBB8190" w14:textId="77777777" w:rsidR="00A95E52" w:rsidRDefault="00D52AFC">
      <w:pPr>
        <w:spacing w:line="294" w:lineRule="auto"/>
        <w:ind w:left="820" w:right="65" w:hanging="360"/>
        <w:jc w:val="both"/>
        <w:rPr>
          <w:sz w:val="22"/>
          <w:szCs w:val="22"/>
        </w:rPr>
      </w:pPr>
      <w:r>
        <w:pict w14:anchorId="0FA8B419">
          <v:shape id="_x0000_i1032" type="#_x0000_t75" style="width:9pt;height:8.5pt">
            <v:imagedata r:id="rId9" o:title=""/>
          </v:shape>
        </w:pict>
      </w:r>
      <w:r w:rsidR="00000000">
        <w:t xml:space="preserve">    </w:t>
      </w:r>
      <w:r w:rsidR="00000000">
        <w:rPr>
          <w:sz w:val="22"/>
          <w:szCs w:val="22"/>
        </w:rPr>
        <w:t xml:space="preserve">To identify basic block, we have to find </w:t>
      </w:r>
      <w:r w:rsidR="00000000">
        <w:rPr>
          <w:b/>
          <w:sz w:val="22"/>
          <w:szCs w:val="22"/>
        </w:rPr>
        <w:t xml:space="preserve">leader </w:t>
      </w:r>
      <w:r w:rsidR="00000000">
        <w:rPr>
          <w:sz w:val="22"/>
          <w:szCs w:val="22"/>
        </w:rPr>
        <w:t>statements. Rules for leader statements are</w:t>
      </w:r>
    </w:p>
    <w:p w14:paraId="276633DA" w14:textId="77777777" w:rsidR="00A95E52" w:rsidRDefault="00A95E52">
      <w:pPr>
        <w:spacing w:before="9" w:line="140" w:lineRule="exact"/>
        <w:rPr>
          <w:sz w:val="14"/>
          <w:szCs w:val="14"/>
        </w:rPr>
      </w:pPr>
    </w:p>
    <w:p w14:paraId="16DFF110" w14:textId="77777777" w:rsidR="00A95E52" w:rsidRDefault="00D52AFC">
      <w:pPr>
        <w:ind w:left="976"/>
      </w:pPr>
      <w:r>
        <w:pict w14:anchorId="5611E37B">
          <v:shape id="_x0000_i1033" type="#_x0000_t75" style="width:359.5pt;height:175.5pt">
            <v:imagedata r:id="rId13" o:title=""/>
          </v:shape>
        </w:pict>
      </w:r>
    </w:p>
    <w:p w14:paraId="282FB580" w14:textId="77777777" w:rsidR="00A95E52" w:rsidRDefault="00A95E52">
      <w:pPr>
        <w:spacing w:before="2" w:line="240" w:lineRule="exact"/>
        <w:rPr>
          <w:sz w:val="24"/>
          <w:szCs w:val="24"/>
        </w:rPr>
      </w:pPr>
    </w:p>
    <w:p w14:paraId="4952BC4D" w14:textId="77777777" w:rsidR="00A95E52" w:rsidRDefault="00D52AFC">
      <w:pPr>
        <w:ind w:left="448"/>
        <w:rPr>
          <w:sz w:val="22"/>
          <w:szCs w:val="22"/>
        </w:rPr>
      </w:pPr>
      <w:r>
        <w:pict w14:anchorId="0750D751">
          <v:shape id="_x0000_i1034" type="#_x0000_t75" style="width:9pt;height:8.5pt">
            <v:imagedata r:id="rId9" o:title=""/>
          </v:shape>
        </w:pict>
      </w:r>
      <w:r w:rsidR="00000000">
        <w:t xml:space="preserve">    </w:t>
      </w:r>
      <w:r w:rsidR="00000000">
        <w:rPr>
          <w:sz w:val="22"/>
          <w:szCs w:val="22"/>
        </w:rPr>
        <w:t>From a leader statement to all statements up to but, not including the next leader is a</w:t>
      </w:r>
    </w:p>
    <w:p w14:paraId="060EB6C9" w14:textId="77777777" w:rsidR="00A95E52" w:rsidRDefault="00000000">
      <w:pPr>
        <w:spacing w:before="66"/>
        <w:ind w:left="808"/>
        <w:rPr>
          <w:sz w:val="22"/>
          <w:szCs w:val="22"/>
        </w:rPr>
      </w:pPr>
      <w:r>
        <w:rPr>
          <w:b/>
          <w:sz w:val="22"/>
          <w:szCs w:val="22"/>
        </w:rPr>
        <w:t>basic block</w:t>
      </w:r>
      <w:r>
        <w:rPr>
          <w:sz w:val="22"/>
          <w:szCs w:val="22"/>
        </w:rPr>
        <w:t>.</w:t>
      </w:r>
    </w:p>
    <w:p w14:paraId="7D86E434" w14:textId="77777777" w:rsidR="00A95E52" w:rsidRDefault="00A95E52">
      <w:pPr>
        <w:spacing w:before="8" w:line="240" w:lineRule="exact"/>
        <w:rPr>
          <w:sz w:val="24"/>
          <w:szCs w:val="24"/>
        </w:rPr>
      </w:pPr>
    </w:p>
    <w:p w14:paraId="3AED9F05" w14:textId="77777777" w:rsidR="00A95E52" w:rsidRDefault="00000000">
      <w:pPr>
        <w:ind w:left="100"/>
        <w:rPr>
          <w:sz w:val="28"/>
          <w:szCs w:val="28"/>
        </w:rPr>
      </w:pPr>
      <w:r>
        <w:rPr>
          <w:b/>
          <w:color w:val="00AE50"/>
          <w:sz w:val="28"/>
          <w:szCs w:val="28"/>
        </w:rPr>
        <w:t>Flow Graphs</w:t>
      </w:r>
    </w:p>
    <w:p w14:paraId="48FA4DAB" w14:textId="77777777" w:rsidR="00A95E52" w:rsidRDefault="00A95E52">
      <w:pPr>
        <w:spacing w:before="14" w:line="260" w:lineRule="exact"/>
        <w:rPr>
          <w:sz w:val="26"/>
          <w:szCs w:val="26"/>
        </w:rPr>
      </w:pPr>
    </w:p>
    <w:p w14:paraId="45828491" w14:textId="77777777" w:rsidR="00A95E52" w:rsidRDefault="00D52AFC">
      <w:pPr>
        <w:spacing w:line="298" w:lineRule="auto"/>
        <w:ind w:left="820" w:right="143" w:hanging="360"/>
        <w:jc w:val="both"/>
        <w:rPr>
          <w:sz w:val="22"/>
          <w:szCs w:val="22"/>
        </w:rPr>
      </w:pPr>
      <w:r>
        <w:pict w14:anchorId="4360F054">
          <v:shape id="_x0000_i1035" type="#_x0000_t75" style="width:9pt;height:8.5pt">
            <v:imagedata r:id="rId9" o:title=""/>
          </v:shape>
        </w:pict>
      </w:r>
      <w:r w:rsidR="00000000">
        <w:t xml:space="preserve">    </w:t>
      </w:r>
      <w:r w:rsidR="00000000">
        <w:rPr>
          <w:sz w:val="22"/>
          <w:szCs w:val="22"/>
        </w:rPr>
        <w:t>Basic block is a sequence of consecutive 3 address statements which may be entered only at the beginning and when entered statements are executed in sequence without halting or branching.</w:t>
      </w:r>
    </w:p>
    <w:p w14:paraId="3B249AA6" w14:textId="77777777" w:rsidR="00A95E52" w:rsidRDefault="00A95E52">
      <w:pPr>
        <w:spacing w:before="5" w:line="240" w:lineRule="exact"/>
        <w:rPr>
          <w:sz w:val="24"/>
          <w:szCs w:val="24"/>
        </w:rPr>
      </w:pPr>
    </w:p>
    <w:p w14:paraId="064DA255" w14:textId="77777777" w:rsidR="00A95E52" w:rsidRDefault="00D52AFC">
      <w:pPr>
        <w:spacing w:line="295" w:lineRule="auto"/>
        <w:ind w:left="820" w:right="65" w:hanging="360"/>
        <w:jc w:val="both"/>
        <w:rPr>
          <w:sz w:val="22"/>
          <w:szCs w:val="22"/>
        </w:rPr>
      </w:pPr>
      <w:r>
        <w:pict w14:anchorId="78F09F4D">
          <v:shape id="_x0000_i1036" type="#_x0000_t75" style="width:9pt;height:8.5pt">
            <v:imagedata r:id="rId9" o:title=""/>
          </v:shape>
        </w:pict>
      </w:r>
      <w:r w:rsidR="00000000">
        <w:t xml:space="preserve">    </w:t>
      </w:r>
      <w:r w:rsidR="00000000">
        <w:rPr>
          <w:sz w:val="22"/>
          <w:szCs w:val="22"/>
        </w:rPr>
        <w:t xml:space="preserve">To identify basic block, we have to find </w:t>
      </w:r>
      <w:r w:rsidR="00000000">
        <w:rPr>
          <w:b/>
          <w:sz w:val="22"/>
          <w:szCs w:val="22"/>
        </w:rPr>
        <w:t xml:space="preserve">leader </w:t>
      </w:r>
      <w:r w:rsidR="00000000">
        <w:rPr>
          <w:sz w:val="22"/>
          <w:szCs w:val="22"/>
        </w:rPr>
        <w:t>statements. Rules for leader statements are</w:t>
      </w:r>
    </w:p>
    <w:p w14:paraId="6B594A0D" w14:textId="77777777" w:rsidR="00A95E52" w:rsidRDefault="00A95E52">
      <w:pPr>
        <w:spacing w:before="7" w:line="240" w:lineRule="exact"/>
        <w:rPr>
          <w:sz w:val="24"/>
          <w:szCs w:val="24"/>
        </w:rPr>
      </w:pPr>
    </w:p>
    <w:p w14:paraId="5B7AD73F" w14:textId="77777777" w:rsidR="00A95E52" w:rsidRDefault="00D52AFC">
      <w:pPr>
        <w:spacing w:line="294" w:lineRule="auto"/>
        <w:ind w:left="820" w:right="425" w:hanging="360"/>
        <w:rPr>
          <w:sz w:val="22"/>
          <w:szCs w:val="22"/>
        </w:rPr>
      </w:pPr>
      <w:r>
        <w:pict w14:anchorId="421C568B">
          <v:shape id="_x0000_i1037" type="#_x0000_t75" style="width:9pt;height:8.5pt">
            <v:imagedata r:id="rId9" o:title=""/>
          </v:shape>
        </w:pict>
      </w:r>
      <w:r w:rsidR="00000000">
        <w:t xml:space="preserve">    </w:t>
      </w:r>
      <w:r w:rsidR="00000000">
        <w:rPr>
          <w:sz w:val="22"/>
          <w:szCs w:val="22"/>
        </w:rPr>
        <w:t>It is the pictorial representation of control flow analysis in a program. It shows the relationship among basic blocks.</w:t>
      </w:r>
    </w:p>
    <w:p w14:paraId="12A075EA" w14:textId="77777777" w:rsidR="00A95E52" w:rsidRDefault="00A95E52">
      <w:pPr>
        <w:spacing w:before="6" w:line="240" w:lineRule="exact"/>
        <w:rPr>
          <w:sz w:val="24"/>
          <w:szCs w:val="24"/>
        </w:rPr>
      </w:pPr>
    </w:p>
    <w:p w14:paraId="30D8464F" w14:textId="77777777" w:rsidR="00A95E52" w:rsidRDefault="00D52AFC">
      <w:pPr>
        <w:ind w:left="460"/>
        <w:rPr>
          <w:sz w:val="22"/>
          <w:szCs w:val="22"/>
        </w:rPr>
      </w:pPr>
      <w:r>
        <w:pict w14:anchorId="5430D8DA">
          <v:shape id="_x0000_i1038" type="#_x0000_t75" style="width:9pt;height:8.5pt">
            <v:imagedata r:id="rId9" o:title=""/>
          </v:shape>
        </w:pict>
      </w:r>
      <w:r w:rsidR="00000000">
        <w:t xml:space="preserve">    </w:t>
      </w:r>
      <w:r w:rsidR="00000000">
        <w:rPr>
          <w:sz w:val="22"/>
          <w:szCs w:val="22"/>
        </w:rPr>
        <w:t xml:space="preserve">Nodes are basic blocks and edges are control flow. It is a directed graph </w:t>
      </w:r>
      <w:r w:rsidR="00000000">
        <w:rPr>
          <w:b/>
          <w:sz w:val="22"/>
          <w:szCs w:val="22"/>
        </w:rPr>
        <w:t>G = (N,E n</w:t>
      </w:r>
      <w:r w:rsidR="00000000">
        <w:rPr>
          <w:b/>
          <w:w w:val="99"/>
          <w:sz w:val="14"/>
          <w:szCs w:val="14"/>
        </w:rPr>
        <w:t>0</w:t>
      </w:r>
      <w:r w:rsidR="00000000">
        <w:rPr>
          <w:b/>
          <w:position w:val="2"/>
          <w:sz w:val="22"/>
          <w:szCs w:val="22"/>
        </w:rPr>
        <w:t>).</w:t>
      </w:r>
    </w:p>
    <w:p w14:paraId="740E164B" w14:textId="77777777" w:rsidR="00A95E52" w:rsidRDefault="00A95E52">
      <w:pPr>
        <w:spacing w:before="20" w:line="280" w:lineRule="exact"/>
        <w:rPr>
          <w:sz w:val="28"/>
          <w:szCs w:val="28"/>
        </w:rPr>
      </w:pPr>
    </w:p>
    <w:p w14:paraId="5B7A3407" w14:textId="77777777" w:rsidR="00A95E52" w:rsidRDefault="00000000">
      <w:pPr>
        <w:ind w:left="2141"/>
        <w:rPr>
          <w:sz w:val="22"/>
          <w:szCs w:val="22"/>
        </w:rPr>
      </w:pPr>
      <w:r>
        <w:rPr>
          <w:sz w:val="22"/>
          <w:szCs w:val="22"/>
        </w:rPr>
        <w:t xml:space="preserve">Where,                </w:t>
      </w:r>
      <w:r>
        <w:rPr>
          <w:color w:val="FF0066"/>
          <w:sz w:val="22"/>
          <w:szCs w:val="22"/>
        </w:rPr>
        <w:t>N – set of basic blocks</w:t>
      </w:r>
    </w:p>
    <w:p w14:paraId="7A2AE940" w14:textId="77777777" w:rsidR="00A95E52" w:rsidRDefault="00A95E52">
      <w:pPr>
        <w:spacing w:before="1" w:line="100" w:lineRule="exact"/>
        <w:rPr>
          <w:sz w:val="10"/>
          <w:szCs w:val="10"/>
        </w:rPr>
      </w:pPr>
    </w:p>
    <w:p w14:paraId="5B432DFD" w14:textId="77777777" w:rsidR="00A95E52" w:rsidRDefault="00A95E52">
      <w:pPr>
        <w:spacing w:line="200" w:lineRule="exact"/>
      </w:pPr>
    </w:p>
    <w:p w14:paraId="3B4838EC" w14:textId="77777777" w:rsidR="00A95E52" w:rsidRDefault="00000000">
      <w:pPr>
        <w:spacing w:line="431" w:lineRule="auto"/>
        <w:ind w:left="3701" w:right="3325"/>
        <w:rPr>
          <w:sz w:val="22"/>
          <w:szCs w:val="22"/>
        </w:rPr>
      </w:pPr>
      <w:r>
        <w:rPr>
          <w:color w:val="FF0066"/>
          <w:sz w:val="22"/>
          <w:szCs w:val="22"/>
        </w:rPr>
        <w:t xml:space="preserve">E – set of control flows </w:t>
      </w:r>
      <w:r>
        <w:rPr>
          <w:color w:val="FF0066"/>
          <w:position w:val="2"/>
          <w:sz w:val="22"/>
          <w:szCs w:val="22"/>
        </w:rPr>
        <w:t>n</w:t>
      </w:r>
      <w:r>
        <w:rPr>
          <w:color w:val="FF0066"/>
          <w:w w:val="99"/>
          <w:sz w:val="14"/>
          <w:szCs w:val="14"/>
        </w:rPr>
        <w:t>0</w:t>
      </w:r>
      <w:r>
        <w:rPr>
          <w:color w:val="FF0066"/>
          <w:sz w:val="14"/>
          <w:szCs w:val="14"/>
        </w:rPr>
        <w:t xml:space="preserve"> </w:t>
      </w:r>
      <w:r>
        <w:rPr>
          <w:color w:val="FF0066"/>
          <w:w w:val="99"/>
          <w:sz w:val="14"/>
          <w:szCs w:val="14"/>
        </w:rPr>
        <w:t>–</w:t>
      </w:r>
      <w:r>
        <w:rPr>
          <w:color w:val="FF0066"/>
          <w:sz w:val="14"/>
          <w:szCs w:val="14"/>
        </w:rPr>
        <w:t xml:space="preserve"> </w:t>
      </w:r>
      <w:r>
        <w:rPr>
          <w:color w:val="FF0066"/>
          <w:position w:val="2"/>
          <w:sz w:val="22"/>
          <w:szCs w:val="22"/>
        </w:rPr>
        <w:t>starting node</w:t>
      </w:r>
    </w:p>
    <w:p w14:paraId="5CBC92CB" w14:textId="77777777" w:rsidR="00A95E52" w:rsidRDefault="00D52AFC">
      <w:pPr>
        <w:spacing w:before="93" w:line="297" w:lineRule="auto"/>
        <w:ind w:left="808" w:right="108" w:hanging="425"/>
        <w:jc w:val="both"/>
        <w:rPr>
          <w:sz w:val="22"/>
          <w:szCs w:val="22"/>
        </w:rPr>
        <w:sectPr w:rsidR="00A95E52" w:rsidSect="00FF2CE5">
          <w:pgSz w:w="11920" w:h="16860"/>
          <w:pgMar w:top="980" w:right="1300" w:bottom="280" w:left="1340" w:header="512" w:footer="998" w:gutter="0"/>
          <w:cols w:space="720"/>
        </w:sectPr>
      </w:pPr>
      <w:r>
        <w:pict w14:anchorId="70FC1289">
          <v:shape id="_x0000_i1039" type="#_x0000_t75" style="width:9pt;height:8.5pt">
            <v:imagedata r:id="rId9" o:title=""/>
          </v:shape>
        </w:pict>
      </w:r>
      <w:r w:rsidR="00000000">
        <w:t xml:space="preserve">     </w:t>
      </w:r>
      <w:r w:rsidR="00000000">
        <w:rPr>
          <w:sz w:val="22"/>
          <w:szCs w:val="22"/>
        </w:rPr>
        <w:t>If there is a directed edge from B1 to B2, the control transfers from the last statement of B1 to the first statement of B2. B1 is called predecessor of B2 and B2 is successor of B1.</w:t>
      </w:r>
    </w:p>
    <w:p w14:paraId="49586683" w14:textId="77777777" w:rsidR="00A95E52" w:rsidRDefault="00A95E52">
      <w:pPr>
        <w:spacing w:line="200" w:lineRule="exact"/>
      </w:pPr>
    </w:p>
    <w:p w14:paraId="5F619797" w14:textId="77777777" w:rsidR="00A95E52" w:rsidRDefault="00A95E52">
      <w:pPr>
        <w:spacing w:before="4" w:line="200" w:lineRule="exact"/>
      </w:pPr>
    </w:p>
    <w:p w14:paraId="3E015A31" w14:textId="77777777" w:rsidR="00A95E52" w:rsidRDefault="00000000">
      <w:pPr>
        <w:spacing w:before="23"/>
        <w:ind w:left="384"/>
        <w:rPr>
          <w:sz w:val="22"/>
          <w:szCs w:val="22"/>
        </w:rPr>
      </w:pPr>
      <w:r>
        <w:rPr>
          <w:b/>
          <w:sz w:val="22"/>
          <w:szCs w:val="22"/>
          <w:u w:val="single" w:color="000000"/>
        </w:rPr>
        <w:t>EXAMPLE</w:t>
      </w:r>
    </w:p>
    <w:p w14:paraId="54EDD793" w14:textId="77777777" w:rsidR="00A95E52" w:rsidRDefault="00A95E52">
      <w:pPr>
        <w:spacing w:before="6" w:line="180" w:lineRule="exact"/>
        <w:rPr>
          <w:sz w:val="19"/>
          <w:szCs w:val="19"/>
        </w:rPr>
      </w:pPr>
    </w:p>
    <w:p w14:paraId="43741112" w14:textId="77777777" w:rsidR="00A95E52" w:rsidRDefault="00000000">
      <w:pPr>
        <w:ind w:left="384"/>
        <w:rPr>
          <w:sz w:val="24"/>
          <w:szCs w:val="24"/>
        </w:rPr>
      </w:pPr>
      <w:r>
        <w:rPr>
          <w:b/>
          <w:sz w:val="24"/>
          <w:szCs w:val="24"/>
        </w:rPr>
        <w:t>Consider the code for quick sort</w:t>
      </w:r>
    </w:p>
    <w:p w14:paraId="56BFC43E" w14:textId="77777777" w:rsidR="00A95E52" w:rsidRDefault="00A95E52">
      <w:pPr>
        <w:spacing w:before="7" w:line="100" w:lineRule="exact"/>
        <w:rPr>
          <w:sz w:val="11"/>
          <w:szCs w:val="11"/>
        </w:rPr>
      </w:pPr>
    </w:p>
    <w:p w14:paraId="15D85D29" w14:textId="77777777" w:rsidR="00A95E52" w:rsidRDefault="00A95E52">
      <w:pPr>
        <w:spacing w:line="200" w:lineRule="exact"/>
      </w:pPr>
    </w:p>
    <w:p w14:paraId="287AB12F" w14:textId="77777777" w:rsidR="00A95E52" w:rsidRDefault="00D52AFC">
      <w:pPr>
        <w:ind w:left="1658"/>
      </w:pPr>
      <w:r>
        <w:pict w14:anchorId="11600ED4">
          <v:shape id="_x0000_i1040" type="#_x0000_t75" style="width:299pt;height:240pt">
            <v:imagedata r:id="rId14" o:title=""/>
          </v:shape>
        </w:pict>
      </w:r>
    </w:p>
    <w:p w14:paraId="05EC0FE6" w14:textId="77777777" w:rsidR="00A95E52" w:rsidRDefault="00A95E52">
      <w:pPr>
        <w:spacing w:before="7" w:line="140" w:lineRule="exact"/>
        <w:rPr>
          <w:sz w:val="14"/>
          <w:szCs w:val="14"/>
        </w:rPr>
      </w:pPr>
    </w:p>
    <w:p w14:paraId="4C2AAA65" w14:textId="77777777" w:rsidR="00A95E52" w:rsidRDefault="00000000">
      <w:pPr>
        <w:ind w:left="100"/>
        <w:rPr>
          <w:sz w:val="24"/>
          <w:szCs w:val="24"/>
        </w:rPr>
      </w:pPr>
      <w:r>
        <w:rPr>
          <w:b/>
          <w:sz w:val="24"/>
          <w:szCs w:val="24"/>
        </w:rPr>
        <w:t>Three address code for quick sort fragment</w:t>
      </w:r>
    </w:p>
    <w:p w14:paraId="1BD7B53E" w14:textId="77777777" w:rsidR="00A95E52" w:rsidRDefault="00A95E52">
      <w:pPr>
        <w:spacing w:before="3" w:line="280" w:lineRule="exact"/>
        <w:rPr>
          <w:sz w:val="28"/>
          <w:szCs w:val="28"/>
        </w:rPr>
      </w:pPr>
    </w:p>
    <w:p w14:paraId="3D50C91D" w14:textId="77777777" w:rsidR="00A95E52" w:rsidRDefault="00D52AFC">
      <w:pPr>
        <w:ind w:left="162"/>
        <w:sectPr w:rsidR="00A95E52" w:rsidSect="00FF2CE5">
          <w:pgSz w:w="11920" w:h="16860"/>
          <w:pgMar w:top="980" w:right="1440" w:bottom="280" w:left="1340" w:header="512" w:footer="998" w:gutter="0"/>
          <w:cols w:space="720"/>
        </w:sectPr>
      </w:pPr>
      <w:r>
        <w:pict w14:anchorId="2D2594A3">
          <v:shape id="_x0000_i1041" type="#_x0000_t75" style="width:441.5pt;height:334pt">
            <v:imagedata r:id="rId15" o:title=""/>
          </v:shape>
        </w:pict>
      </w:r>
    </w:p>
    <w:p w14:paraId="5F404336" w14:textId="77777777" w:rsidR="00A95E52" w:rsidRDefault="00A95E52">
      <w:pPr>
        <w:spacing w:line="200" w:lineRule="exact"/>
      </w:pPr>
    </w:p>
    <w:p w14:paraId="3F5F5B1D" w14:textId="77777777" w:rsidR="00A95E52" w:rsidRDefault="00A95E52">
      <w:pPr>
        <w:spacing w:before="10" w:line="200" w:lineRule="exact"/>
      </w:pPr>
    </w:p>
    <w:p w14:paraId="483741F9" w14:textId="77777777" w:rsidR="00A95E52" w:rsidRDefault="00000000">
      <w:pPr>
        <w:spacing w:before="19"/>
        <w:ind w:left="120" w:right="6629"/>
        <w:jc w:val="both"/>
        <w:rPr>
          <w:sz w:val="24"/>
          <w:szCs w:val="24"/>
        </w:rPr>
      </w:pPr>
      <w:r>
        <w:rPr>
          <w:b/>
          <w:sz w:val="24"/>
          <w:szCs w:val="24"/>
        </w:rPr>
        <w:t>Flow graph for quick sort</w:t>
      </w:r>
    </w:p>
    <w:p w14:paraId="0AEAD084" w14:textId="77777777" w:rsidR="00A95E52" w:rsidRDefault="00A95E52">
      <w:pPr>
        <w:spacing w:before="4" w:line="180" w:lineRule="exact"/>
        <w:rPr>
          <w:sz w:val="18"/>
          <w:szCs w:val="18"/>
        </w:rPr>
      </w:pPr>
    </w:p>
    <w:p w14:paraId="6D4E105F" w14:textId="77777777" w:rsidR="00A95E52" w:rsidRDefault="00A95E52">
      <w:pPr>
        <w:spacing w:line="200" w:lineRule="exact"/>
      </w:pPr>
    </w:p>
    <w:p w14:paraId="66D70418" w14:textId="77777777" w:rsidR="00A95E52" w:rsidRDefault="00A95E52">
      <w:pPr>
        <w:spacing w:line="200" w:lineRule="exact"/>
      </w:pPr>
    </w:p>
    <w:p w14:paraId="61C50906" w14:textId="77777777" w:rsidR="00A95E52" w:rsidRDefault="00D52AFC">
      <w:pPr>
        <w:ind w:left="336"/>
      </w:pPr>
      <w:r>
        <w:pict w14:anchorId="15C3FED8">
          <v:shape id="_x0000_i1042" type="#_x0000_t75" style="width:456pt;height:242.5pt">
            <v:imagedata r:id="rId16" o:title=""/>
          </v:shape>
        </w:pict>
      </w:r>
    </w:p>
    <w:p w14:paraId="5EF81221" w14:textId="77777777" w:rsidR="00A95E52" w:rsidRDefault="00A95E52">
      <w:pPr>
        <w:spacing w:before="10" w:line="200" w:lineRule="exact"/>
      </w:pPr>
    </w:p>
    <w:p w14:paraId="6DDC6BDB" w14:textId="77777777" w:rsidR="00A95E52" w:rsidRDefault="00000000">
      <w:pPr>
        <w:ind w:left="118" w:right="1119"/>
        <w:jc w:val="both"/>
        <w:rPr>
          <w:sz w:val="36"/>
          <w:szCs w:val="36"/>
        </w:rPr>
      </w:pPr>
      <w:r>
        <w:rPr>
          <w:b/>
          <w:color w:val="FF0000"/>
          <w:sz w:val="36"/>
          <w:szCs w:val="36"/>
        </w:rPr>
        <w:t>6.1.1 PRINCIPAL SOURCES OF OPTIMIZATION</w:t>
      </w:r>
    </w:p>
    <w:p w14:paraId="3C2291AB" w14:textId="77777777" w:rsidR="00A95E52" w:rsidRDefault="00A95E52">
      <w:pPr>
        <w:spacing w:before="18" w:line="280" w:lineRule="exact"/>
        <w:rPr>
          <w:sz w:val="28"/>
          <w:szCs w:val="28"/>
        </w:rPr>
      </w:pPr>
    </w:p>
    <w:p w14:paraId="153B102F" w14:textId="77777777" w:rsidR="00A95E52" w:rsidRDefault="00000000">
      <w:pPr>
        <w:spacing w:line="279" w:lineRule="auto"/>
        <w:ind w:left="120" w:right="381"/>
        <w:jc w:val="both"/>
        <w:rPr>
          <w:sz w:val="22"/>
          <w:szCs w:val="22"/>
        </w:rPr>
      </w:pPr>
      <w:r>
        <w:rPr>
          <w:sz w:val="22"/>
          <w:szCs w:val="22"/>
        </w:rPr>
        <w:t>A transformation of a program is called local if it can be performed by looking only at the statements  in  a  basic  block;  otherwise,  it  is  called  global.  Many  transformations  can  be performed at both the local and global levels. Local transformations are usually performed</w:t>
      </w:r>
    </w:p>
    <w:p w14:paraId="15E8A45B" w14:textId="77777777" w:rsidR="00A95E52" w:rsidRDefault="00000000">
      <w:pPr>
        <w:spacing w:before="2"/>
        <w:ind w:left="120" w:right="8971"/>
        <w:jc w:val="both"/>
        <w:rPr>
          <w:sz w:val="22"/>
          <w:szCs w:val="22"/>
        </w:rPr>
      </w:pPr>
      <w:r>
        <w:rPr>
          <w:sz w:val="22"/>
          <w:szCs w:val="22"/>
        </w:rPr>
        <w:t>first.</w:t>
      </w:r>
    </w:p>
    <w:p w14:paraId="18F60343" w14:textId="77777777" w:rsidR="00A95E52" w:rsidRDefault="00A95E52">
      <w:pPr>
        <w:spacing w:line="200" w:lineRule="exact"/>
      </w:pPr>
    </w:p>
    <w:p w14:paraId="30E7F0C4" w14:textId="77777777" w:rsidR="00A95E52" w:rsidRDefault="00A95E52">
      <w:pPr>
        <w:spacing w:before="4" w:line="220" w:lineRule="exact"/>
        <w:rPr>
          <w:sz w:val="22"/>
          <w:szCs w:val="22"/>
        </w:rPr>
        <w:sectPr w:rsidR="00A95E52" w:rsidSect="00FF2CE5">
          <w:pgSz w:w="11920" w:h="16860"/>
          <w:pgMar w:top="980" w:right="1020" w:bottom="280" w:left="1320" w:header="512" w:footer="998" w:gutter="0"/>
          <w:cols w:space="720"/>
        </w:sectPr>
      </w:pPr>
    </w:p>
    <w:p w14:paraId="4D0C575C" w14:textId="77777777" w:rsidR="00A95E52" w:rsidRDefault="00000000">
      <w:pPr>
        <w:spacing w:before="23"/>
        <w:ind w:left="430"/>
        <w:rPr>
          <w:sz w:val="22"/>
          <w:szCs w:val="22"/>
        </w:rPr>
      </w:pPr>
      <w:r>
        <w:rPr>
          <w:b/>
          <w:color w:val="00AE50"/>
          <w:sz w:val="22"/>
          <w:szCs w:val="22"/>
        </w:rPr>
        <w:t>1.    Function preserving transformations</w:t>
      </w:r>
    </w:p>
    <w:p w14:paraId="6D803B30" w14:textId="77777777" w:rsidR="00A95E52" w:rsidRDefault="00A95E52">
      <w:pPr>
        <w:spacing w:before="1" w:line="140" w:lineRule="exact"/>
        <w:rPr>
          <w:sz w:val="14"/>
          <w:szCs w:val="14"/>
        </w:rPr>
      </w:pPr>
    </w:p>
    <w:p w14:paraId="6B6B8750" w14:textId="77777777" w:rsidR="00A95E52" w:rsidRDefault="00000000">
      <w:pPr>
        <w:spacing w:line="387" w:lineRule="auto"/>
        <w:ind w:left="812" w:right="-38"/>
        <w:rPr>
          <w:sz w:val="22"/>
          <w:szCs w:val="22"/>
        </w:rPr>
      </w:pPr>
      <w:r>
        <w:rPr>
          <w:color w:val="6E2E9F"/>
          <w:sz w:val="22"/>
          <w:szCs w:val="22"/>
        </w:rPr>
        <w:t>a.     Common subexpression elimination b.    Copy propagation</w:t>
      </w:r>
    </w:p>
    <w:p w14:paraId="1732F10A" w14:textId="77777777" w:rsidR="00A95E52" w:rsidRDefault="00000000">
      <w:pPr>
        <w:spacing w:before="8"/>
        <w:ind w:left="812"/>
        <w:rPr>
          <w:sz w:val="22"/>
          <w:szCs w:val="22"/>
        </w:rPr>
      </w:pPr>
      <w:r>
        <w:rPr>
          <w:color w:val="6E2E9F"/>
          <w:sz w:val="22"/>
          <w:szCs w:val="22"/>
        </w:rPr>
        <w:t>c.     Dead code elimination</w:t>
      </w:r>
    </w:p>
    <w:p w14:paraId="1855D28B" w14:textId="77777777" w:rsidR="00A95E52" w:rsidRDefault="00A95E52">
      <w:pPr>
        <w:spacing w:line="140" w:lineRule="exact"/>
        <w:rPr>
          <w:sz w:val="15"/>
          <w:szCs w:val="15"/>
        </w:rPr>
      </w:pPr>
    </w:p>
    <w:p w14:paraId="2F7AE408" w14:textId="77777777" w:rsidR="00A95E52" w:rsidRDefault="00000000">
      <w:pPr>
        <w:ind w:left="812"/>
        <w:rPr>
          <w:sz w:val="22"/>
          <w:szCs w:val="22"/>
        </w:rPr>
      </w:pPr>
      <w:r>
        <w:rPr>
          <w:color w:val="6E2E9F"/>
          <w:sz w:val="22"/>
          <w:szCs w:val="22"/>
        </w:rPr>
        <w:t>d.    Constant folding</w:t>
      </w:r>
    </w:p>
    <w:p w14:paraId="188ACFF7" w14:textId="77777777" w:rsidR="00A95E52" w:rsidRDefault="00000000">
      <w:pPr>
        <w:spacing w:before="23"/>
        <w:rPr>
          <w:sz w:val="22"/>
          <w:szCs w:val="22"/>
        </w:rPr>
      </w:pPr>
      <w:r>
        <w:br w:type="column"/>
      </w:r>
      <w:r>
        <w:rPr>
          <w:b/>
          <w:color w:val="00AE50"/>
          <w:sz w:val="22"/>
          <w:szCs w:val="22"/>
        </w:rPr>
        <w:t>2.    Loop optimization</w:t>
      </w:r>
    </w:p>
    <w:p w14:paraId="2058EE08" w14:textId="77777777" w:rsidR="00A95E52" w:rsidRDefault="00A95E52">
      <w:pPr>
        <w:spacing w:before="1" w:line="140" w:lineRule="exact"/>
        <w:rPr>
          <w:sz w:val="14"/>
          <w:szCs w:val="14"/>
        </w:rPr>
      </w:pPr>
    </w:p>
    <w:p w14:paraId="0EB05E55" w14:textId="77777777" w:rsidR="00A95E52" w:rsidRDefault="00000000">
      <w:pPr>
        <w:ind w:left="454"/>
        <w:rPr>
          <w:sz w:val="22"/>
          <w:szCs w:val="22"/>
        </w:rPr>
      </w:pPr>
      <w:r>
        <w:rPr>
          <w:color w:val="6E2E9F"/>
          <w:sz w:val="22"/>
          <w:szCs w:val="22"/>
        </w:rPr>
        <w:t>a.    Code motion</w:t>
      </w:r>
    </w:p>
    <w:p w14:paraId="1F1FA9EA" w14:textId="77777777" w:rsidR="00A95E52" w:rsidRDefault="00A95E52">
      <w:pPr>
        <w:spacing w:before="5" w:line="140" w:lineRule="exact"/>
        <w:rPr>
          <w:sz w:val="15"/>
          <w:szCs w:val="15"/>
        </w:rPr>
      </w:pPr>
    </w:p>
    <w:p w14:paraId="1CC630FB" w14:textId="77777777" w:rsidR="00A95E52" w:rsidRDefault="00000000">
      <w:pPr>
        <w:spacing w:line="389" w:lineRule="auto"/>
        <w:ind w:left="454" w:right="365"/>
        <w:rPr>
          <w:sz w:val="22"/>
          <w:szCs w:val="22"/>
        </w:rPr>
        <w:sectPr w:rsidR="00A95E52" w:rsidSect="00FF2CE5">
          <w:type w:val="continuous"/>
          <w:pgSz w:w="11920" w:h="16860"/>
          <w:pgMar w:top="980" w:right="1020" w:bottom="280" w:left="1320" w:header="720" w:footer="720" w:gutter="0"/>
          <w:cols w:num="2" w:space="720" w:equalWidth="0">
            <w:col w:w="4761" w:space="633"/>
            <w:col w:w="4186"/>
          </w:cols>
        </w:sectPr>
      </w:pPr>
      <w:r>
        <w:rPr>
          <w:color w:val="6E2E9F"/>
          <w:sz w:val="22"/>
          <w:szCs w:val="22"/>
        </w:rPr>
        <w:t>b.   Induction variable elimination c.    Reduction in strength</w:t>
      </w:r>
    </w:p>
    <w:p w14:paraId="7A51BEC8" w14:textId="77777777" w:rsidR="00A95E52" w:rsidRDefault="00A95E52">
      <w:pPr>
        <w:spacing w:line="200" w:lineRule="exact"/>
      </w:pPr>
    </w:p>
    <w:p w14:paraId="2D11084D" w14:textId="77777777" w:rsidR="00A95E52" w:rsidRDefault="00A95E52">
      <w:pPr>
        <w:spacing w:before="12" w:line="280" w:lineRule="exact"/>
        <w:rPr>
          <w:sz w:val="28"/>
          <w:szCs w:val="28"/>
        </w:rPr>
      </w:pPr>
    </w:p>
    <w:p w14:paraId="01783F61" w14:textId="77777777" w:rsidR="00A95E52" w:rsidRDefault="00000000">
      <w:pPr>
        <w:spacing w:before="13"/>
        <w:ind w:left="120"/>
        <w:rPr>
          <w:sz w:val="28"/>
          <w:szCs w:val="28"/>
        </w:rPr>
      </w:pPr>
      <w:r>
        <w:rPr>
          <w:b/>
          <w:color w:val="00AE50"/>
          <w:sz w:val="28"/>
          <w:szCs w:val="28"/>
        </w:rPr>
        <w:t>Function-Preserving Transformations</w:t>
      </w:r>
    </w:p>
    <w:p w14:paraId="7D2411B3" w14:textId="77777777" w:rsidR="00A95E52" w:rsidRDefault="00A95E52">
      <w:pPr>
        <w:spacing w:before="8" w:line="280" w:lineRule="exact"/>
        <w:rPr>
          <w:sz w:val="28"/>
          <w:szCs w:val="28"/>
        </w:rPr>
      </w:pPr>
    </w:p>
    <w:p w14:paraId="6BC7F956" w14:textId="77777777" w:rsidR="00A95E52" w:rsidRDefault="00D52AFC">
      <w:pPr>
        <w:spacing w:line="293" w:lineRule="auto"/>
        <w:ind w:left="840" w:right="431" w:hanging="360"/>
        <w:jc w:val="both"/>
        <w:rPr>
          <w:sz w:val="22"/>
          <w:szCs w:val="22"/>
        </w:rPr>
      </w:pPr>
      <w:r>
        <w:pict w14:anchorId="1B145ED7">
          <v:shape id="_x0000_i1043" type="#_x0000_t75" style="width:9pt;height:8.5pt">
            <v:imagedata r:id="rId9" o:title=""/>
          </v:shape>
        </w:pict>
      </w:r>
      <w:r w:rsidR="00000000">
        <w:t xml:space="preserve">    </w:t>
      </w:r>
      <w:r w:rsidR="00000000">
        <w:rPr>
          <w:sz w:val="22"/>
          <w:szCs w:val="22"/>
        </w:rPr>
        <w:t>There are a number of ways in which a compiler can  improve a program without changing the function it computes.</w:t>
      </w:r>
    </w:p>
    <w:p w14:paraId="71B5409D" w14:textId="77777777" w:rsidR="00A95E52" w:rsidRDefault="00A95E52">
      <w:pPr>
        <w:spacing w:before="3" w:line="140" w:lineRule="exact"/>
        <w:rPr>
          <w:sz w:val="15"/>
          <w:szCs w:val="15"/>
        </w:rPr>
      </w:pPr>
    </w:p>
    <w:p w14:paraId="517CC849" w14:textId="77777777" w:rsidR="00A95E52" w:rsidRDefault="00D52AFC">
      <w:pPr>
        <w:ind w:left="480"/>
        <w:rPr>
          <w:sz w:val="22"/>
          <w:szCs w:val="22"/>
        </w:rPr>
      </w:pPr>
      <w:r>
        <w:pict w14:anchorId="778724AF">
          <v:shape id="_x0000_i1044" type="#_x0000_t75" style="width:9pt;height:8.5pt">
            <v:imagedata r:id="rId9" o:title=""/>
          </v:shape>
        </w:pict>
      </w:r>
      <w:r w:rsidR="00000000">
        <w:t xml:space="preserve">    </w:t>
      </w:r>
      <w:r w:rsidR="00000000">
        <w:rPr>
          <w:sz w:val="22"/>
          <w:szCs w:val="22"/>
        </w:rPr>
        <w:t>Some function preserving transformations examples are given below</w:t>
      </w:r>
    </w:p>
    <w:p w14:paraId="3B1C7F19" w14:textId="77777777" w:rsidR="00A95E52" w:rsidRDefault="00A95E52">
      <w:pPr>
        <w:spacing w:before="1" w:line="200" w:lineRule="exact"/>
      </w:pPr>
    </w:p>
    <w:p w14:paraId="4F44AF1C" w14:textId="77777777" w:rsidR="00A95E52" w:rsidRDefault="00000000">
      <w:pPr>
        <w:ind w:left="120"/>
        <w:rPr>
          <w:sz w:val="24"/>
          <w:szCs w:val="24"/>
        </w:rPr>
      </w:pPr>
      <w:r>
        <w:rPr>
          <w:b/>
          <w:color w:val="006EC0"/>
          <w:sz w:val="24"/>
          <w:szCs w:val="24"/>
          <w:u w:val="single" w:color="006EC0"/>
        </w:rPr>
        <w:t>Common Sub Expression Elimination (CSE)</w:t>
      </w:r>
    </w:p>
    <w:p w14:paraId="18FE9486" w14:textId="77777777" w:rsidR="00A95E52" w:rsidRDefault="00A95E52">
      <w:pPr>
        <w:spacing w:before="9" w:line="180" w:lineRule="exact"/>
        <w:rPr>
          <w:sz w:val="19"/>
          <w:szCs w:val="19"/>
        </w:rPr>
      </w:pPr>
    </w:p>
    <w:p w14:paraId="799499DD" w14:textId="77777777" w:rsidR="00A95E52" w:rsidRDefault="00D52AFC">
      <w:pPr>
        <w:spacing w:line="298" w:lineRule="auto"/>
        <w:ind w:left="840" w:right="424" w:hanging="360"/>
        <w:jc w:val="both"/>
        <w:rPr>
          <w:sz w:val="22"/>
          <w:szCs w:val="22"/>
        </w:rPr>
        <w:sectPr w:rsidR="00A95E52" w:rsidSect="00FF2CE5">
          <w:type w:val="continuous"/>
          <w:pgSz w:w="11920" w:h="16860"/>
          <w:pgMar w:top="980" w:right="1020" w:bottom="280" w:left="1320" w:header="720" w:footer="720" w:gutter="0"/>
          <w:cols w:space="720"/>
        </w:sectPr>
      </w:pPr>
      <w:r>
        <w:pict w14:anchorId="169751D3">
          <v:shape id="_x0000_i1045" type="#_x0000_t75" style="width:9pt;height:8.5pt">
            <v:imagedata r:id="rId9" o:title=""/>
          </v:shape>
        </w:pict>
      </w:r>
      <w:r w:rsidR="00000000">
        <w:t xml:space="preserve">    </w:t>
      </w:r>
      <w:r w:rsidR="00000000">
        <w:rPr>
          <w:sz w:val="22"/>
          <w:szCs w:val="22"/>
        </w:rPr>
        <w:t>An  occurrence  of  an  expression  E  is  called  a  common  sub-expression  if  E  was previously computed, and the values of variables in  E have not changed since the previous computation.</w:t>
      </w:r>
    </w:p>
    <w:p w14:paraId="54DFB489" w14:textId="77777777" w:rsidR="00A95E52" w:rsidRDefault="00A95E52">
      <w:pPr>
        <w:spacing w:line="200" w:lineRule="exact"/>
      </w:pPr>
    </w:p>
    <w:p w14:paraId="251DD259" w14:textId="77777777" w:rsidR="00A95E52" w:rsidRDefault="00A95E52">
      <w:pPr>
        <w:spacing w:before="8" w:line="200" w:lineRule="exact"/>
      </w:pPr>
    </w:p>
    <w:p w14:paraId="041B6D5D" w14:textId="77777777" w:rsidR="00A95E52" w:rsidRDefault="00D52AFC">
      <w:pPr>
        <w:spacing w:before="23" w:line="298" w:lineRule="auto"/>
        <w:ind w:left="1040" w:right="846" w:hanging="360"/>
        <w:rPr>
          <w:sz w:val="22"/>
          <w:szCs w:val="22"/>
        </w:rPr>
      </w:pPr>
      <w:r>
        <w:pict w14:anchorId="462AD60E">
          <v:shape id="_x0000_i1046" type="#_x0000_t75" style="width:9pt;height:8.5pt">
            <v:imagedata r:id="rId9" o:title=""/>
          </v:shape>
        </w:pict>
      </w:r>
      <w:r w:rsidR="00000000">
        <w:t xml:space="preserve">    </w:t>
      </w:r>
      <w:r w:rsidR="00000000">
        <w:rPr>
          <w:sz w:val="22"/>
          <w:szCs w:val="22"/>
        </w:rPr>
        <w:t>We can avoid recomputing the expression if we can use the previously computed value. Two types are: -</w:t>
      </w:r>
    </w:p>
    <w:p w14:paraId="2B3F31C6" w14:textId="77777777" w:rsidR="00A95E52" w:rsidRDefault="00A95E52">
      <w:pPr>
        <w:spacing w:before="4" w:line="140" w:lineRule="exact"/>
        <w:rPr>
          <w:sz w:val="14"/>
          <w:szCs w:val="14"/>
        </w:rPr>
      </w:pPr>
    </w:p>
    <w:p w14:paraId="32653A1E" w14:textId="77777777" w:rsidR="00A95E52" w:rsidRDefault="00000000">
      <w:pPr>
        <w:ind w:left="1091"/>
        <w:rPr>
          <w:rFonts w:ascii="Arial Unicode MS" w:eastAsia="Arial Unicode MS" w:hAnsi="Arial Unicode MS" w:cs="Arial Unicode MS"/>
          <w:sz w:val="22"/>
          <w:szCs w:val="22"/>
        </w:rPr>
      </w:pPr>
      <w:r>
        <w:rPr>
          <w:rFonts w:ascii="Arial Unicode MS" w:eastAsia="Arial Unicode MS" w:hAnsi="Arial Unicode MS" w:cs="Arial Unicode MS"/>
          <w:color w:val="FF0000"/>
          <w:sz w:val="22"/>
          <w:szCs w:val="22"/>
        </w:rPr>
        <w:t xml:space="preserve">  </w:t>
      </w:r>
      <w:r>
        <w:rPr>
          <w:color w:val="FF0066"/>
          <w:sz w:val="22"/>
          <w:szCs w:val="22"/>
        </w:rPr>
        <w:t>Local common sub expression elimination</w:t>
      </w:r>
      <w:r>
        <w:rPr>
          <w:rFonts w:ascii="Arial Unicode MS" w:eastAsia="Arial Unicode MS" w:hAnsi="Arial Unicode MS" w:cs="Arial Unicode MS"/>
          <w:color w:val="FF0000"/>
          <w:sz w:val="22"/>
          <w:szCs w:val="22"/>
        </w:rPr>
        <w:t></w:t>
      </w:r>
    </w:p>
    <w:p w14:paraId="70736BC9" w14:textId="77777777" w:rsidR="00A95E52" w:rsidRDefault="00A95E52">
      <w:pPr>
        <w:spacing w:before="5" w:line="140" w:lineRule="exact"/>
        <w:rPr>
          <w:sz w:val="15"/>
          <w:szCs w:val="15"/>
        </w:rPr>
      </w:pPr>
    </w:p>
    <w:p w14:paraId="16FAE486" w14:textId="77777777" w:rsidR="00A95E52" w:rsidRDefault="00000000">
      <w:pPr>
        <w:ind w:left="1091"/>
        <w:rPr>
          <w:sz w:val="22"/>
          <w:szCs w:val="22"/>
        </w:rPr>
      </w:pPr>
      <w:r>
        <w:rPr>
          <w:rFonts w:ascii="Arial Unicode MS" w:eastAsia="Arial Unicode MS" w:hAnsi="Arial Unicode MS" w:cs="Arial Unicode MS"/>
          <w:color w:val="FF0000"/>
          <w:sz w:val="22"/>
          <w:szCs w:val="22"/>
        </w:rPr>
        <w:t xml:space="preserve">  </w:t>
      </w:r>
      <w:r>
        <w:rPr>
          <w:color w:val="FF0066"/>
          <w:sz w:val="22"/>
          <w:szCs w:val="22"/>
        </w:rPr>
        <w:t>Global common sub expression elimination</w:t>
      </w:r>
    </w:p>
    <w:p w14:paraId="321DAEBD" w14:textId="77777777" w:rsidR="00A95E52" w:rsidRDefault="00A95E52">
      <w:pPr>
        <w:spacing w:before="10" w:line="260" w:lineRule="exact"/>
        <w:rPr>
          <w:sz w:val="26"/>
          <w:szCs w:val="26"/>
        </w:rPr>
      </w:pPr>
    </w:p>
    <w:p w14:paraId="37C55C22" w14:textId="77777777" w:rsidR="00A95E52" w:rsidRDefault="00D52AFC">
      <w:pPr>
        <w:ind w:left="680"/>
        <w:rPr>
          <w:rFonts w:ascii="Arial Unicode MS" w:eastAsia="Arial Unicode MS" w:hAnsi="Arial Unicode MS" w:cs="Arial Unicode MS"/>
          <w:sz w:val="22"/>
          <w:szCs w:val="22"/>
        </w:rPr>
      </w:pPr>
      <w:r>
        <w:pict w14:anchorId="7462BF15">
          <v:shape id="_x0000_i1047" type="#_x0000_t75" style="width:9pt;height:8.5pt">
            <v:imagedata r:id="rId9" o:title=""/>
          </v:shape>
        </w:pict>
      </w:r>
      <w:r w:rsidR="00000000">
        <w:t xml:space="preserve">    </w:t>
      </w:r>
      <w:r w:rsidR="00000000">
        <w:rPr>
          <w:sz w:val="22"/>
          <w:szCs w:val="22"/>
        </w:rPr>
        <w:t>Consider the flow graph of quick sort fragment</w:t>
      </w:r>
      <w:r w:rsidR="00000000">
        <w:rPr>
          <w:rFonts w:ascii="Arial Unicode MS" w:eastAsia="Arial Unicode MS" w:hAnsi="Arial Unicode MS" w:cs="Arial Unicode MS"/>
          <w:color w:val="FF0000"/>
          <w:sz w:val="22"/>
          <w:szCs w:val="22"/>
        </w:rPr>
        <w:t></w:t>
      </w:r>
    </w:p>
    <w:p w14:paraId="296C452B" w14:textId="77777777" w:rsidR="00A95E52" w:rsidRDefault="00A95E52">
      <w:pPr>
        <w:spacing w:line="200" w:lineRule="exact"/>
      </w:pPr>
    </w:p>
    <w:p w14:paraId="39A63AAB" w14:textId="77777777" w:rsidR="00A95E52" w:rsidRDefault="00A95E52">
      <w:pPr>
        <w:spacing w:line="200" w:lineRule="exact"/>
      </w:pPr>
    </w:p>
    <w:p w14:paraId="392586DE" w14:textId="77777777" w:rsidR="00A95E52" w:rsidRDefault="00A95E52">
      <w:pPr>
        <w:spacing w:before="3" w:line="240" w:lineRule="exact"/>
        <w:rPr>
          <w:sz w:val="24"/>
          <w:szCs w:val="24"/>
        </w:rPr>
      </w:pPr>
    </w:p>
    <w:p w14:paraId="6FB3B6D5" w14:textId="77777777" w:rsidR="00A95E52" w:rsidRDefault="00D52AFC">
      <w:pPr>
        <w:ind w:left="118"/>
      </w:pPr>
      <w:r>
        <w:pict w14:anchorId="0B498D55">
          <v:shape id="_x0000_i1048" type="#_x0000_t75" style="width:480.5pt;height:255pt">
            <v:imagedata r:id="rId16" o:title=""/>
          </v:shape>
        </w:pict>
      </w:r>
    </w:p>
    <w:p w14:paraId="5C79EE75" w14:textId="77777777" w:rsidR="00A95E52" w:rsidRDefault="00A95E52">
      <w:pPr>
        <w:spacing w:before="8" w:line="180" w:lineRule="exact"/>
        <w:rPr>
          <w:sz w:val="18"/>
          <w:szCs w:val="18"/>
        </w:rPr>
      </w:pPr>
    </w:p>
    <w:p w14:paraId="4CBDD9B1" w14:textId="77777777" w:rsidR="00A95E52" w:rsidRDefault="00A95E52">
      <w:pPr>
        <w:spacing w:line="200" w:lineRule="exact"/>
      </w:pPr>
    </w:p>
    <w:p w14:paraId="2A553750" w14:textId="77777777" w:rsidR="00A95E52" w:rsidRDefault="00A95E52">
      <w:pPr>
        <w:spacing w:line="200" w:lineRule="exact"/>
      </w:pPr>
    </w:p>
    <w:p w14:paraId="2237D400" w14:textId="77777777" w:rsidR="00A95E52" w:rsidRDefault="00000000">
      <w:pPr>
        <w:spacing w:before="19"/>
        <w:ind w:left="320"/>
        <w:rPr>
          <w:sz w:val="24"/>
          <w:szCs w:val="24"/>
        </w:rPr>
      </w:pPr>
      <w:r>
        <w:rPr>
          <w:b/>
          <w:color w:val="FF0066"/>
          <w:sz w:val="24"/>
          <w:szCs w:val="24"/>
        </w:rPr>
        <w:t>Local common sub expression elimination</w:t>
      </w:r>
    </w:p>
    <w:p w14:paraId="52CCD8F8" w14:textId="77777777" w:rsidR="00A95E52" w:rsidRDefault="00A95E52">
      <w:pPr>
        <w:spacing w:line="200" w:lineRule="exact"/>
      </w:pPr>
    </w:p>
    <w:p w14:paraId="17AC7B30" w14:textId="77777777" w:rsidR="00A95E52" w:rsidRDefault="00A95E52">
      <w:pPr>
        <w:spacing w:before="18" w:line="240" w:lineRule="exact"/>
        <w:rPr>
          <w:sz w:val="24"/>
          <w:szCs w:val="24"/>
        </w:rPr>
      </w:pPr>
    </w:p>
    <w:p w14:paraId="4EFE92CA" w14:textId="77777777" w:rsidR="00A95E52" w:rsidRDefault="00000000">
      <w:pPr>
        <w:ind w:left="320"/>
        <w:rPr>
          <w:sz w:val="22"/>
          <w:szCs w:val="22"/>
        </w:rPr>
      </w:pPr>
      <w:r>
        <w:rPr>
          <w:b/>
          <w:sz w:val="22"/>
          <w:szCs w:val="22"/>
          <w:u w:val="single" w:color="000000"/>
        </w:rPr>
        <w:t>EXAMPLE 1</w:t>
      </w:r>
    </w:p>
    <w:p w14:paraId="17522B9F" w14:textId="77777777" w:rsidR="00A95E52" w:rsidRDefault="00A95E52">
      <w:pPr>
        <w:spacing w:before="10" w:line="160" w:lineRule="exact"/>
        <w:rPr>
          <w:sz w:val="16"/>
          <w:szCs w:val="16"/>
        </w:rPr>
      </w:pPr>
    </w:p>
    <w:p w14:paraId="46603D3E" w14:textId="77777777" w:rsidR="00A95E52" w:rsidRDefault="00000000">
      <w:pPr>
        <w:spacing w:before="23"/>
        <w:ind w:left="2481"/>
        <w:rPr>
          <w:sz w:val="14"/>
          <w:szCs w:val="14"/>
        </w:rPr>
      </w:pPr>
      <w:r>
        <w:rPr>
          <w:b/>
          <w:position w:val="2"/>
          <w:sz w:val="22"/>
          <w:szCs w:val="22"/>
        </w:rPr>
        <w:t>B</w:t>
      </w:r>
      <w:r>
        <w:rPr>
          <w:b/>
          <w:w w:val="99"/>
          <w:sz w:val="14"/>
          <w:szCs w:val="14"/>
        </w:rPr>
        <w:t>5</w:t>
      </w:r>
    </w:p>
    <w:p w14:paraId="751A3C20" w14:textId="77777777" w:rsidR="00A95E52" w:rsidRDefault="00A95E52">
      <w:pPr>
        <w:spacing w:before="20" w:line="220" w:lineRule="exact"/>
        <w:rPr>
          <w:sz w:val="22"/>
          <w:szCs w:val="22"/>
        </w:rPr>
      </w:pPr>
    </w:p>
    <w:p w14:paraId="0A819835" w14:textId="77777777" w:rsidR="00A95E52" w:rsidRDefault="00D52AFC">
      <w:pPr>
        <w:ind w:left="1549"/>
        <w:sectPr w:rsidR="00A95E52" w:rsidSect="00FF2CE5">
          <w:pgSz w:w="11920" w:h="16860"/>
          <w:pgMar w:top="980" w:right="960" w:bottom="280" w:left="1120" w:header="512" w:footer="998" w:gutter="0"/>
          <w:cols w:space="720"/>
        </w:sectPr>
      </w:pPr>
      <w:r>
        <w:pict w14:anchorId="1FBF9D5E">
          <v:shape id="_x0000_i1049" type="#_x0000_t75" style="width:332.5pt;height:158.5pt">
            <v:imagedata r:id="rId17" o:title=""/>
          </v:shape>
        </w:pict>
      </w:r>
    </w:p>
    <w:p w14:paraId="28B8D10B" w14:textId="77777777" w:rsidR="00A95E52" w:rsidRDefault="00A95E52">
      <w:pPr>
        <w:spacing w:line="200" w:lineRule="exact"/>
      </w:pPr>
    </w:p>
    <w:p w14:paraId="553857C8" w14:textId="77777777" w:rsidR="00A95E52" w:rsidRDefault="00A95E52">
      <w:pPr>
        <w:spacing w:before="4" w:line="200" w:lineRule="exact"/>
      </w:pPr>
    </w:p>
    <w:p w14:paraId="6D8C63C1" w14:textId="77777777" w:rsidR="00A95E52" w:rsidRDefault="00000000">
      <w:pPr>
        <w:spacing w:before="23"/>
        <w:ind w:left="100"/>
        <w:rPr>
          <w:sz w:val="22"/>
          <w:szCs w:val="22"/>
        </w:rPr>
      </w:pPr>
      <w:r>
        <w:rPr>
          <w:b/>
          <w:sz w:val="22"/>
          <w:szCs w:val="22"/>
          <w:u w:val="single" w:color="000000"/>
        </w:rPr>
        <w:t>EXAMPLE 2</w:t>
      </w:r>
    </w:p>
    <w:p w14:paraId="3DDBC39F" w14:textId="77777777" w:rsidR="00A95E52" w:rsidRDefault="00A95E52">
      <w:pPr>
        <w:spacing w:before="3" w:line="200" w:lineRule="exact"/>
        <w:sectPr w:rsidR="00A95E52" w:rsidSect="00FF2CE5">
          <w:pgSz w:w="11920" w:h="16860"/>
          <w:pgMar w:top="980" w:right="1320" w:bottom="280" w:left="1340" w:header="512" w:footer="998" w:gutter="0"/>
          <w:cols w:space="720"/>
        </w:sectPr>
      </w:pPr>
    </w:p>
    <w:p w14:paraId="32EC82CE" w14:textId="77777777" w:rsidR="00A95E52" w:rsidRDefault="00000000">
      <w:pPr>
        <w:spacing w:before="19"/>
        <w:ind w:left="1888" w:right="550"/>
        <w:jc w:val="both"/>
        <w:rPr>
          <w:sz w:val="24"/>
          <w:szCs w:val="24"/>
        </w:rPr>
      </w:pPr>
      <w:r>
        <w:rPr>
          <w:b/>
          <w:position w:val="2"/>
          <w:sz w:val="24"/>
          <w:szCs w:val="24"/>
        </w:rPr>
        <w:t>t</w:t>
      </w:r>
      <w:r>
        <w:rPr>
          <w:b/>
          <w:sz w:val="16"/>
          <w:szCs w:val="16"/>
        </w:rPr>
        <w:t>1</w:t>
      </w:r>
      <w:r>
        <w:rPr>
          <w:b/>
          <w:position w:val="2"/>
          <w:sz w:val="24"/>
          <w:szCs w:val="24"/>
        </w:rPr>
        <w:t>: = 4*</w:t>
      </w:r>
      <w:proofErr w:type="spellStart"/>
      <w:r>
        <w:rPr>
          <w:b/>
          <w:position w:val="2"/>
          <w:sz w:val="24"/>
          <w:szCs w:val="24"/>
        </w:rPr>
        <w:t>i</w:t>
      </w:r>
      <w:proofErr w:type="spellEnd"/>
    </w:p>
    <w:p w14:paraId="3662DCB9" w14:textId="77777777" w:rsidR="00A95E52" w:rsidRDefault="00000000">
      <w:pPr>
        <w:spacing w:before="35"/>
        <w:ind w:left="1888" w:right="350"/>
        <w:jc w:val="both"/>
        <w:rPr>
          <w:sz w:val="24"/>
          <w:szCs w:val="24"/>
        </w:rPr>
      </w:pPr>
      <w:r>
        <w:rPr>
          <w:b/>
          <w:position w:val="2"/>
          <w:sz w:val="24"/>
          <w:szCs w:val="24"/>
        </w:rPr>
        <w:t>t</w:t>
      </w:r>
      <w:r>
        <w:rPr>
          <w:b/>
          <w:sz w:val="16"/>
          <w:szCs w:val="16"/>
        </w:rPr>
        <w:t>2</w:t>
      </w:r>
      <w:r>
        <w:rPr>
          <w:b/>
          <w:position w:val="2"/>
          <w:sz w:val="24"/>
          <w:szCs w:val="24"/>
        </w:rPr>
        <w:t>: = a [t</w:t>
      </w:r>
      <w:r>
        <w:rPr>
          <w:b/>
          <w:sz w:val="16"/>
          <w:szCs w:val="16"/>
        </w:rPr>
        <w:t>1</w:t>
      </w:r>
      <w:r>
        <w:rPr>
          <w:b/>
          <w:position w:val="2"/>
          <w:sz w:val="24"/>
          <w:szCs w:val="24"/>
        </w:rPr>
        <w:t>]</w:t>
      </w:r>
    </w:p>
    <w:p w14:paraId="09BA6E6A" w14:textId="77777777" w:rsidR="00A95E52" w:rsidRPr="00D52AFC" w:rsidRDefault="00000000">
      <w:pPr>
        <w:spacing w:before="38" w:line="270" w:lineRule="auto"/>
        <w:ind w:left="1888" w:right="485"/>
        <w:jc w:val="both"/>
        <w:rPr>
          <w:sz w:val="24"/>
          <w:szCs w:val="24"/>
          <w:lang w:val="de-DE"/>
        </w:rPr>
      </w:pPr>
      <w:r w:rsidRPr="00D52AFC">
        <w:rPr>
          <w:b/>
          <w:position w:val="2"/>
          <w:sz w:val="24"/>
          <w:szCs w:val="24"/>
          <w:lang w:val="de-DE"/>
        </w:rPr>
        <w:t>t</w:t>
      </w:r>
      <w:r w:rsidRPr="00D52AFC">
        <w:rPr>
          <w:b/>
          <w:sz w:val="16"/>
          <w:szCs w:val="16"/>
          <w:lang w:val="de-DE"/>
        </w:rPr>
        <w:t>3</w:t>
      </w:r>
      <w:r w:rsidRPr="00D52AFC">
        <w:rPr>
          <w:b/>
          <w:position w:val="2"/>
          <w:sz w:val="24"/>
          <w:szCs w:val="24"/>
          <w:lang w:val="de-DE"/>
        </w:rPr>
        <w:t>: = 4*j t</w:t>
      </w:r>
      <w:r w:rsidRPr="00D52AFC">
        <w:rPr>
          <w:b/>
          <w:sz w:val="16"/>
          <w:szCs w:val="16"/>
          <w:lang w:val="de-DE"/>
        </w:rPr>
        <w:t>4</w:t>
      </w:r>
      <w:r w:rsidRPr="00D52AFC">
        <w:rPr>
          <w:b/>
          <w:position w:val="2"/>
          <w:sz w:val="24"/>
          <w:szCs w:val="24"/>
          <w:lang w:val="de-DE"/>
        </w:rPr>
        <w:t>: = 4 *i t</w:t>
      </w:r>
      <w:r w:rsidRPr="00D52AFC">
        <w:rPr>
          <w:b/>
          <w:sz w:val="16"/>
          <w:szCs w:val="16"/>
          <w:lang w:val="de-DE"/>
        </w:rPr>
        <w:t>5</w:t>
      </w:r>
      <w:r w:rsidRPr="00D52AFC">
        <w:rPr>
          <w:b/>
          <w:position w:val="2"/>
          <w:sz w:val="24"/>
          <w:szCs w:val="24"/>
          <w:lang w:val="de-DE"/>
        </w:rPr>
        <w:t>: = n</w:t>
      </w:r>
    </w:p>
    <w:p w14:paraId="502A9DBE" w14:textId="77777777" w:rsidR="00A95E52" w:rsidRPr="00D52AFC" w:rsidRDefault="00000000">
      <w:pPr>
        <w:spacing w:line="260" w:lineRule="exact"/>
        <w:ind w:left="1888" w:right="-36"/>
        <w:jc w:val="both"/>
        <w:rPr>
          <w:sz w:val="16"/>
          <w:szCs w:val="16"/>
          <w:lang w:val="de-DE"/>
        </w:rPr>
      </w:pPr>
      <w:r w:rsidRPr="00D52AFC">
        <w:rPr>
          <w:b/>
          <w:sz w:val="24"/>
          <w:szCs w:val="24"/>
          <w:lang w:val="de-DE"/>
        </w:rPr>
        <w:t>t</w:t>
      </w:r>
      <w:r w:rsidRPr="00D52AFC">
        <w:rPr>
          <w:b/>
          <w:position w:val="-2"/>
          <w:sz w:val="16"/>
          <w:szCs w:val="16"/>
          <w:lang w:val="de-DE"/>
        </w:rPr>
        <w:t>6</w:t>
      </w:r>
      <w:r w:rsidRPr="00D52AFC">
        <w:rPr>
          <w:b/>
          <w:sz w:val="24"/>
          <w:szCs w:val="24"/>
          <w:lang w:val="de-DE"/>
        </w:rPr>
        <w:t>: = b [t</w:t>
      </w:r>
      <w:r w:rsidRPr="00D52AFC">
        <w:rPr>
          <w:b/>
          <w:position w:val="-2"/>
          <w:sz w:val="16"/>
          <w:szCs w:val="16"/>
          <w:lang w:val="de-DE"/>
        </w:rPr>
        <w:t>4</w:t>
      </w:r>
      <w:r w:rsidRPr="00D52AFC">
        <w:rPr>
          <w:b/>
          <w:sz w:val="24"/>
          <w:szCs w:val="24"/>
          <w:lang w:val="de-DE"/>
        </w:rPr>
        <w:t>] +t</w:t>
      </w:r>
      <w:r w:rsidRPr="00D52AFC">
        <w:rPr>
          <w:b/>
          <w:position w:val="-2"/>
          <w:sz w:val="16"/>
          <w:szCs w:val="16"/>
          <w:lang w:val="de-DE"/>
        </w:rPr>
        <w:t>5</w:t>
      </w:r>
    </w:p>
    <w:p w14:paraId="0DF25592" w14:textId="77777777" w:rsidR="00A95E52" w:rsidRPr="00D52AFC" w:rsidRDefault="00000000">
      <w:pPr>
        <w:spacing w:before="19"/>
        <w:rPr>
          <w:sz w:val="24"/>
          <w:szCs w:val="24"/>
          <w:lang w:val="de-DE"/>
        </w:rPr>
      </w:pPr>
      <w:r w:rsidRPr="00D52AFC">
        <w:rPr>
          <w:lang w:val="de-DE"/>
        </w:rPr>
        <w:br w:type="column"/>
      </w:r>
      <w:r w:rsidRPr="00D52AFC">
        <w:rPr>
          <w:b/>
          <w:position w:val="2"/>
          <w:sz w:val="24"/>
          <w:szCs w:val="24"/>
          <w:lang w:val="de-DE"/>
        </w:rPr>
        <w:t>t</w:t>
      </w:r>
      <w:r w:rsidRPr="00D52AFC">
        <w:rPr>
          <w:b/>
          <w:sz w:val="16"/>
          <w:szCs w:val="16"/>
          <w:lang w:val="de-DE"/>
        </w:rPr>
        <w:t>1</w:t>
      </w:r>
      <w:r w:rsidRPr="00D52AFC">
        <w:rPr>
          <w:b/>
          <w:position w:val="2"/>
          <w:sz w:val="24"/>
          <w:szCs w:val="24"/>
          <w:lang w:val="de-DE"/>
        </w:rPr>
        <w:t>: = 4*i</w:t>
      </w:r>
    </w:p>
    <w:p w14:paraId="24C989D3" w14:textId="77777777" w:rsidR="00A95E52" w:rsidRPr="00D52AFC" w:rsidRDefault="00000000">
      <w:pPr>
        <w:spacing w:before="35"/>
        <w:rPr>
          <w:sz w:val="24"/>
          <w:szCs w:val="24"/>
          <w:lang w:val="de-DE"/>
        </w:rPr>
      </w:pPr>
      <w:r>
        <w:pict w14:anchorId="1504EE6D">
          <v:group id="_x0000_s2192" style="position:absolute;margin-left:260.85pt;margin-top:26.3pt;width:51.65pt;height:19.6pt;z-index:-1426;mso-position-horizontal-relative:page" coordorigin="5217,526" coordsize="1033,392">
            <v:shape id="_x0000_s2194" style="position:absolute;left:5227;top:536;width:1013;height:372" coordorigin="5227,536" coordsize="1013,372" path="m6054,815r,93l6240,722,6054,536r,93l5227,629r,186l6054,815xe" fillcolor="black" stroked="f">
              <v:path arrowok="t"/>
            </v:shape>
            <v:shape id="_x0000_s2193" style="position:absolute;left:5227;top:536;width:1013;height:372" coordorigin="5227,536" coordsize="1013,372" path="m5227,629r827,l6054,536r186,186l6054,908r,-93l5227,815r,-186xe" filled="f" strokeweight=".96pt">
              <v:path arrowok="t"/>
            </v:shape>
            <w10:wrap anchorx="page"/>
          </v:group>
        </w:pict>
      </w:r>
      <w:r w:rsidRPr="00D52AFC">
        <w:rPr>
          <w:b/>
          <w:position w:val="2"/>
          <w:sz w:val="24"/>
          <w:szCs w:val="24"/>
          <w:lang w:val="de-DE"/>
        </w:rPr>
        <w:t>t</w:t>
      </w:r>
      <w:r w:rsidRPr="00D52AFC">
        <w:rPr>
          <w:b/>
          <w:sz w:val="16"/>
          <w:szCs w:val="16"/>
          <w:lang w:val="de-DE"/>
        </w:rPr>
        <w:t>2</w:t>
      </w:r>
      <w:r w:rsidRPr="00D52AFC">
        <w:rPr>
          <w:b/>
          <w:position w:val="2"/>
          <w:sz w:val="24"/>
          <w:szCs w:val="24"/>
          <w:lang w:val="de-DE"/>
        </w:rPr>
        <w:t>: = a [t</w:t>
      </w:r>
      <w:r w:rsidRPr="00D52AFC">
        <w:rPr>
          <w:b/>
          <w:sz w:val="16"/>
          <w:szCs w:val="16"/>
          <w:lang w:val="de-DE"/>
        </w:rPr>
        <w:t>1</w:t>
      </w:r>
      <w:r w:rsidRPr="00D52AFC">
        <w:rPr>
          <w:b/>
          <w:position w:val="2"/>
          <w:sz w:val="24"/>
          <w:szCs w:val="24"/>
          <w:lang w:val="de-DE"/>
        </w:rPr>
        <w:t>]</w:t>
      </w:r>
    </w:p>
    <w:p w14:paraId="62B91793" w14:textId="77777777" w:rsidR="00A95E52" w:rsidRPr="00D52AFC" w:rsidRDefault="00000000">
      <w:pPr>
        <w:spacing w:before="38" w:line="270" w:lineRule="auto"/>
        <w:ind w:right="2983"/>
        <w:rPr>
          <w:sz w:val="24"/>
          <w:szCs w:val="24"/>
          <w:lang w:val="de-DE"/>
        </w:rPr>
      </w:pPr>
      <w:r w:rsidRPr="00D52AFC">
        <w:rPr>
          <w:b/>
          <w:position w:val="2"/>
          <w:sz w:val="24"/>
          <w:szCs w:val="24"/>
          <w:lang w:val="de-DE"/>
        </w:rPr>
        <w:t>t</w:t>
      </w:r>
      <w:r w:rsidRPr="00D52AFC">
        <w:rPr>
          <w:b/>
          <w:sz w:val="16"/>
          <w:szCs w:val="16"/>
          <w:lang w:val="de-DE"/>
        </w:rPr>
        <w:t>3</w:t>
      </w:r>
      <w:r w:rsidRPr="00D52AFC">
        <w:rPr>
          <w:b/>
          <w:position w:val="2"/>
          <w:sz w:val="24"/>
          <w:szCs w:val="24"/>
          <w:lang w:val="de-DE"/>
        </w:rPr>
        <w:t>: = 4*j t</w:t>
      </w:r>
      <w:r w:rsidRPr="00D52AFC">
        <w:rPr>
          <w:b/>
          <w:sz w:val="16"/>
          <w:szCs w:val="16"/>
          <w:lang w:val="de-DE"/>
        </w:rPr>
        <w:t>5</w:t>
      </w:r>
      <w:r w:rsidRPr="00D52AFC">
        <w:rPr>
          <w:b/>
          <w:position w:val="2"/>
          <w:sz w:val="24"/>
          <w:szCs w:val="24"/>
          <w:lang w:val="de-DE"/>
        </w:rPr>
        <w:t>: = n</w:t>
      </w:r>
    </w:p>
    <w:p w14:paraId="71CA5DE2" w14:textId="77777777" w:rsidR="00A95E52" w:rsidRPr="00D52AFC" w:rsidRDefault="00000000">
      <w:pPr>
        <w:spacing w:line="260" w:lineRule="exact"/>
        <w:rPr>
          <w:sz w:val="16"/>
          <w:szCs w:val="16"/>
          <w:lang w:val="de-DE"/>
        </w:rPr>
        <w:sectPr w:rsidR="00A95E52" w:rsidRPr="00D52AFC" w:rsidSect="00FF2CE5">
          <w:type w:val="continuous"/>
          <w:pgSz w:w="11920" w:h="16860"/>
          <w:pgMar w:top="980" w:right="1320" w:bottom="280" w:left="1340" w:header="720" w:footer="720" w:gutter="0"/>
          <w:cols w:num="2" w:space="720" w:equalWidth="0">
            <w:col w:w="3268" w:space="2166"/>
            <w:col w:w="3826"/>
          </w:cols>
        </w:sectPr>
      </w:pPr>
      <w:r w:rsidRPr="00D52AFC">
        <w:rPr>
          <w:b/>
          <w:sz w:val="24"/>
          <w:szCs w:val="24"/>
          <w:lang w:val="de-DE"/>
        </w:rPr>
        <w:t>t</w:t>
      </w:r>
      <w:r w:rsidRPr="00D52AFC">
        <w:rPr>
          <w:b/>
          <w:position w:val="-2"/>
          <w:sz w:val="16"/>
          <w:szCs w:val="16"/>
          <w:lang w:val="de-DE"/>
        </w:rPr>
        <w:t>6</w:t>
      </w:r>
      <w:r w:rsidRPr="00D52AFC">
        <w:rPr>
          <w:b/>
          <w:sz w:val="24"/>
          <w:szCs w:val="24"/>
          <w:lang w:val="de-DE"/>
        </w:rPr>
        <w:t>: = b [t</w:t>
      </w:r>
      <w:r w:rsidRPr="00D52AFC">
        <w:rPr>
          <w:b/>
          <w:position w:val="-2"/>
          <w:sz w:val="16"/>
          <w:szCs w:val="16"/>
          <w:lang w:val="de-DE"/>
        </w:rPr>
        <w:t>1</w:t>
      </w:r>
      <w:r w:rsidRPr="00D52AFC">
        <w:rPr>
          <w:b/>
          <w:sz w:val="24"/>
          <w:szCs w:val="24"/>
          <w:lang w:val="de-DE"/>
        </w:rPr>
        <w:t>] +t</w:t>
      </w:r>
      <w:r w:rsidRPr="00D52AFC">
        <w:rPr>
          <w:b/>
          <w:position w:val="-2"/>
          <w:sz w:val="16"/>
          <w:szCs w:val="16"/>
          <w:lang w:val="de-DE"/>
        </w:rPr>
        <w:t>5</w:t>
      </w:r>
    </w:p>
    <w:p w14:paraId="7B808E20" w14:textId="77777777" w:rsidR="00A95E52" w:rsidRPr="00D52AFC" w:rsidRDefault="00A95E52">
      <w:pPr>
        <w:spacing w:before="3" w:line="160" w:lineRule="exact"/>
        <w:rPr>
          <w:sz w:val="16"/>
          <w:szCs w:val="16"/>
          <w:lang w:val="de-DE"/>
        </w:rPr>
      </w:pPr>
    </w:p>
    <w:p w14:paraId="0DD9588A" w14:textId="77777777" w:rsidR="00A95E52" w:rsidRPr="00D52AFC" w:rsidRDefault="00A95E52">
      <w:pPr>
        <w:spacing w:line="200" w:lineRule="exact"/>
        <w:rPr>
          <w:lang w:val="de-DE"/>
        </w:rPr>
      </w:pPr>
    </w:p>
    <w:p w14:paraId="662663CC" w14:textId="77777777" w:rsidR="00A95E52" w:rsidRDefault="00000000">
      <w:pPr>
        <w:spacing w:before="23" w:line="293" w:lineRule="auto"/>
        <w:ind w:left="100" w:right="138"/>
        <w:rPr>
          <w:sz w:val="22"/>
          <w:szCs w:val="22"/>
        </w:rPr>
      </w:pPr>
      <w:r>
        <w:rPr>
          <w:color w:val="333333"/>
          <w:position w:val="2"/>
          <w:sz w:val="22"/>
          <w:szCs w:val="22"/>
        </w:rPr>
        <w:t xml:space="preserve">The common sub expression </w:t>
      </w:r>
      <w:r>
        <w:rPr>
          <w:b/>
          <w:color w:val="333333"/>
          <w:position w:val="2"/>
          <w:sz w:val="22"/>
          <w:szCs w:val="22"/>
        </w:rPr>
        <w:t>t</w:t>
      </w:r>
      <w:r>
        <w:rPr>
          <w:b/>
          <w:color w:val="333333"/>
          <w:w w:val="99"/>
          <w:sz w:val="14"/>
          <w:szCs w:val="14"/>
        </w:rPr>
        <w:t>4</w:t>
      </w:r>
      <w:r>
        <w:rPr>
          <w:b/>
          <w:color w:val="333333"/>
          <w:position w:val="2"/>
          <w:sz w:val="22"/>
          <w:szCs w:val="22"/>
        </w:rPr>
        <w:t xml:space="preserve">: =4 * </w:t>
      </w:r>
      <w:proofErr w:type="spellStart"/>
      <w:r>
        <w:rPr>
          <w:b/>
          <w:color w:val="333333"/>
          <w:position w:val="2"/>
          <w:sz w:val="22"/>
          <w:szCs w:val="22"/>
        </w:rPr>
        <w:t>i</w:t>
      </w:r>
      <w:proofErr w:type="spellEnd"/>
      <w:r>
        <w:rPr>
          <w:b/>
          <w:color w:val="333333"/>
          <w:position w:val="2"/>
          <w:sz w:val="22"/>
          <w:szCs w:val="22"/>
        </w:rPr>
        <w:t xml:space="preserve"> </w:t>
      </w:r>
      <w:r>
        <w:rPr>
          <w:color w:val="333333"/>
          <w:position w:val="2"/>
          <w:sz w:val="22"/>
          <w:szCs w:val="22"/>
        </w:rPr>
        <w:t xml:space="preserve">is eliminated as its computation is already in </w:t>
      </w:r>
      <w:r>
        <w:rPr>
          <w:b/>
          <w:color w:val="333333"/>
          <w:position w:val="2"/>
          <w:sz w:val="22"/>
          <w:szCs w:val="22"/>
        </w:rPr>
        <w:t>t</w:t>
      </w:r>
      <w:r>
        <w:rPr>
          <w:b/>
          <w:color w:val="333333"/>
          <w:w w:val="99"/>
          <w:sz w:val="14"/>
          <w:szCs w:val="14"/>
        </w:rPr>
        <w:t>1</w:t>
      </w:r>
      <w:r>
        <w:rPr>
          <w:b/>
          <w:color w:val="333333"/>
          <w:sz w:val="14"/>
          <w:szCs w:val="14"/>
        </w:rPr>
        <w:t xml:space="preserve"> </w:t>
      </w:r>
      <w:r>
        <w:rPr>
          <w:color w:val="333333"/>
          <w:position w:val="2"/>
          <w:sz w:val="22"/>
          <w:szCs w:val="22"/>
        </w:rPr>
        <w:t xml:space="preserve">and the </w:t>
      </w:r>
      <w:r>
        <w:rPr>
          <w:color w:val="333333"/>
          <w:sz w:val="22"/>
          <w:szCs w:val="22"/>
        </w:rPr>
        <w:t xml:space="preserve">value of </w:t>
      </w:r>
      <w:proofErr w:type="spellStart"/>
      <w:r>
        <w:rPr>
          <w:b/>
          <w:color w:val="333333"/>
          <w:sz w:val="22"/>
          <w:szCs w:val="22"/>
        </w:rPr>
        <w:t>i</w:t>
      </w:r>
      <w:proofErr w:type="spellEnd"/>
      <w:r>
        <w:rPr>
          <w:b/>
          <w:color w:val="333333"/>
          <w:sz w:val="22"/>
          <w:szCs w:val="22"/>
        </w:rPr>
        <w:t xml:space="preserve"> </w:t>
      </w:r>
      <w:r>
        <w:rPr>
          <w:color w:val="333333"/>
          <w:sz w:val="22"/>
          <w:szCs w:val="22"/>
        </w:rPr>
        <w:t>is not been changed from definition to use.</w:t>
      </w:r>
    </w:p>
    <w:p w14:paraId="69CF75C1" w14:textId="77777777" w:rsidR="00A95E52" w:rsidRDefault="00A95E52">
      <w:pPr>
        <w:spacing w:before="13" w:line="240" w:lineRule="exact"/>
        <w:rPr>
          <w:sz w:val="24"/>
          <w:szCs w:val="24"/>
        </w:rPr>
      </w:pPr>
    </w:p>
    <w:p w14:paraId="56E5557D" w14:textId="77777777" w:rsidR="00A95E52" w:rsidRDefault="00000000">
      <w:pPr>
        <w:ind w:left="100"/>
        <w:rPr>
          <w:sz w:val="24"/>
          <w:szCs w:val="24"/>
        </w:rPr>
      </w:pPr>
      <w:r>
        <w:rPr>
          <w:b/>
          <w:color w:val="FF0066"/>
          <w:sz w:val="24"/>
          <w:szCs w:val="24"/>
        </w:rPr>
        <w:t>Global common sub expression elimination</w:t>
      </w:r>
    </w:p>
    <w:p w14:paraId="370D7739" w14:textId="77777777" w:rsidR="00A95E52" w:rsidRDefault="00A95E52">
      <w:pPr>
        <w:spacing w:before="6" w:line="140" w:lineRule="exact"/>
        <w:rPr>
          <w:sz w:val="14"/>
          <w:szCs w:val="14"/>
        </w:rPr>
      </w:pPr>
    </w:p>
    <w:p w14:paraId="1AA3A53E" w14:textId="77777777" w:rsidR="00A95E52" w:rsidRDefault="00D52AFC">
      <w:pPr>
        <w:spacing w:line="300" w:lineRule="atLeast"/>
        <w:ind w:left="820" w:right="74" w:hanging="360"/>
        <w:rPr>
          <w:sz w:val="22"/>
          <w:szCs w:val="22"/>
        </w:rPr>
      </w:pPr>
      <w:r>
        <w:pict w14:anchorId="793B85D0">
          <v:shape id="_x0000_i1050" type="#_x0000_t75" style="width:9pt;height:8.5pt">
            <v:imagedata r:id="rId9" o:title=""/>
          </v:shape>
        </w:pict>
      </w:r>
      <w:r w:rsidR="00000000">
        <w:t xml:space="preserve">    </w:t>
      </w:r>
      <w:r w:rsidR="00000000">
        <w:rPr>
          <w:sz w:val="22"/>
          <w:szCs w:val="22"/>
        </w:rPr>
        <w:t xml:space="preserve">After local common subexpressions are eliminated, </w:t>
      </w:r>
      <w:r w:rsidR="00000000">
        <w:rPr>
          <w:b/>
          <w:sz w:val="22"/>
          <w:szCs w:val="22"/>
        </w:rPr>
        <w:t>B</w:t>
      </w:r>
      <w:r w:rsidR="00000000">
        <w:rPr>
          <w:b/>
          <w:w w:val="99"/>
          <w:sz w:val="14"/>
          <w:szCs w:val="14"/>
        </w:rPr>
        <w:t>5</w:t>
      </w:r>
      <w:r w:rsidR="00000000">
        <w:rPr>
          <w:b/>
          <w:sz w:val="14"/>
          <w:szCs w:val="14"/>
        </w:rPr>
        <w:t xml:space="preserve"> </w:t>
      </w:r>
      <w:proofErr w:type="spellStart"/>
      <w:r w:rsidR="00000000">
        <w:rPr>
          <w:position w:val="2"/>
          <w:sz w:val="22"/>
          <w:szCs w:val="22"/>
        </w:rPr>
        <w:t>stiil</w:t>
      </w:r>
      <w:proofErr w:type="spellEnd"/>
      <w:r w:rsidR="00000000">
        <w:rPr>
          <w:position w:val="2"/>
          <w:sz w:val="22"/>
          <w:szCs w:val="22"/>
        </w:rPr>
        <w:t xml:space="preserve"> evaluates </w:t>
      </w:r>
      <w:r w:rsidR="00000000">
        <w:rPr>
          <w:b/>
          <w:position w:val="2"/>
          <w:sz w:val="22"/>
          <w:szCs w:val="22"/>
        </w:rPr>
        <w:t xml:space="preserve">4 * </w:t>
      </w:r>
      <w:proofErr w:type="spellStart"/>
      <w:r w:rsidR="00000000">
        <w:rPr>
          <w:b/>
          <w:position w:val="2"/>
          <w:sz w:val="22"/>
          <w:szCs w:val="22"/>
        </w:rPr>
        <w:t>i</w:t>
      </w:r>
      <w:proofErr w:type="spellEnd"/>
      <w:r w:rsidR="00000000">
        <w:rPr>
          <w:b/>
          <w:position w:val="2"/>
          <w:sz w:val="22"/>
          <w:szCs w:val="22"/>
        </w:rPr>
        <w:t xml:space="preserve"> </w:t>
      </w:r>
      <w:r w:rsidR="00000000">
        <w:rPr>
          <w:position w:val="2"/>
          <w:sz w:val="22"/>
          <w:szCs w:val="22"/>
        </w:rPr>
        <w:t xml:space="preserve">and 4+ j, as </w:t>
      </w:r>
      <w:r w:rsidR="00000000">
        <w:rPr>
          <w:sz w:val="22"/>
          <w:szCs w:val="22"/>
        </w:rPr>
        <w:t xml:space="preserve">shown in </w:t>
      </w:r>
      <w:r w:rsidR="00000000">
        <w:rPr>
          <w:b/>
          <w:sz w:val="22"/>
          <w:szCs w:val="22"/>
        </w:rPr>
        <w:t xml:space="preserve">EXAMPLE 1 </w:t>
      </w:r>
      <w:r w:rsidR="00000000">
        <w:rPr>
          <w:sz w:val="22"/>
          <w:szCs w:val="22"/>
        </w:rPr>
        <w:t>of local common subexpression elimination.</w:t>
      </w:r>
    </w:p>
    <w:p w14:paraId="130705B5" w14:textId="77777777" w:rsidR="00A95E52" w:rsidRDefault="00A95E52">
      <w:pPr>
        <w:spacing w:before="7" w:line="220" w:lineRule="exact"/>
        <w:rPr>
          <w:sz w:val="22"/>
          <w:szCs w:val="22"/>
        </w:rPr>
        <w:sectPr w:rsidR="00A95E52" w:rsidSect="00FF2CE5">
          <w:type w:val="continuous"/>
          <w:pgSz w:w="11920" w:h="16860"/>
          <w:pgMar w:top="980" w:right="1320" w:bottom="280" w:left="1340" w:header="720" w:footer="720" w:gutter="0"/>
          <w:cols w:space="720"/>
        </w:sectPr>
      </w:pPr>
    </w:p>
    <w:p w14:paraId="0F729D7D" w14:textId="77777777" w:rsidR="00A95E52" w:rsidRDefault="00000000">
      <w:pPr>
        <w:spacing w:before="19" w:line="295" w:lineRule="auto"/>
        <w:ind w:left="333" w:right="-42"/>
        <w:rPr>
          <w:sz w:val="24"/>
          <w:szCs w:val="24"/>
        </w:rPr>
      </w:pPr>
      <w:r>
        <w:rPr>
          <w:b/>
          <w:position w:val="2"/>
          <w:sz w:val="24"/>
          <w:szCs w:val="24"/>
        </w:rPr>
        <w:t>t</w:t>
      </w:r>
      <w:r>
        <w:rPr>
          <w:b/>
          <w:sz w:val="16"/>
          <w:szCs w:val="16"/>
        </w:rPr>
        <w:t xml:space="preserve">8 </w:t>
      </w:r>
      <w:r>
        <w:rPr>
          <w:b/>
          <w:position w:val="2"/>
          <w:sz w:val="24"/>
          <w:szCs w:val="24"/>
        </w:rPr>
        <w:t>= 4 * j t</w:t>
      </w:r>
      <w:r>
        <w:rPr>
          <w:b/>
          <w:sz w:val="16"/>
          <w:szCs w:val="16"/>
        </w:rPr>
        <w:t xml:space="preserve">9 </w:t>
      </w:r>
      <w:r>
        <w:rPr>
          <w:b/>
          <w:position w:val="2"/>
          <w:sz w:val="24"/>
          <w:szCs w:val="24"/>
        </w:rPr>
        <w:t>= a[t</w:t>
      </w:r>
      <w:r>
        <w:rPr>
          <w:b/>
          <w:sz w:val="16"/>
          <w:szCs w:val="16"/>
        </w:rPr>
        <w:t>8</w:t>
      </w:r>
      <w:r>
        <w:rPr>
          <w:b/>
          <w:position w:val="2"/>
          <w:sz w:val="24"/>
          <w:szCs w:val="24"/>
        </w:rPr>
        <w:t>]</w:t>
      </w:r>
    </w:p>
    <w:p w14:paraId="3B1088BF" w14:textId="77777777" w:rsidR="00A95E52" w:rsidRDefault="00000000">
      <w:pPr>
        <w:spacing w:line="260" w:lineRule="exact"/>
        <w:ind w:left="333"/>
        <w:rPr>
          <w:sz w:val="24"/>
          <w:szCs w:val="24"/>
        </w:rPr>
      </w:pPr>
      <w:r>
        <w:rPr>
          <w:b/>
          <w:sz w:val="24"/>
          <w:szCs w:val="24"/>
        </w:rPr>
        <w:t>a[t</w:t>
      </w:r>
      <w:r>
        <w:rPr>
          <w:b/>
          <w:position w:val="-2"/>
          <w:sz w:val="16"/>
          <w:szCs w:val="16"/>
        </w:rPr>
        <w:t>8</w:t>
      </w:r>
      <w:r>
        <w:rPr>
          <w:b/>
          <w:sz w:val="24"/>
          <w:szCs w:val="24"/>
        </w:rPr>
        <w:t>] =x</w:t>
      </w:r>
    </w:p>
    <w:p w14:paraId="045AD40B" w14:textId="77777777" w:rsidR="00A95E52" w:rsidRDefault="00000000">
      <w:pPr>
        <w:spacing w:before="2" w:line="100" w:lineRule="exact"/>
        <w:rPr>
          <w:sz w:val="10"/>
          <w:szCs w:val="10"/>
        </w:rPr>
      </w:pPr>
      <w:r>
        <w:br w:type="column"/>
      </w:r>
    </w:p>
    <w:p w14:paraId="2B855681" w14:textId="77777777" w:rsidR="00A95E52" w:rsidRDefault="00A95E52">
      <w:pPr>
        <w:spacing w:line="200" w:lineRule="exact"/>
      </w:pPr>
    </w:p>
    <w:p w14:paraId="355468A8" w14:textId="77777777" w:rsidR="00A95E52" w:rsidRDefault="00000000">
      <w:pPr>
        <w:ind w:right="-56"/>
        <w:rPr>
          <w:sz w:val="22"/>
          <w:szCs w:val="22"/>
        </w:rPr>
      </w:pPr>
      <w:r>
        <w:rPr>
          <w:position w:val="2"/>
          <w:sz w:val="22"/>
          <w:szCs w:val="22"/>
        </w:rPr>
        <w:t xml:space="preserve">in </w:t>
      </w:r>
      <w:r>
        <w:rPr>
          <w:b/>
          <w:position w:val="2"/>
          <w:sz w:val="24"/>
          <w:szCs w:val="24"/>
        </w:rPr>
        <w:t>B</w:t>
      </w:r>
      <w:r>
        <w:rPr>
          <w:b/>
          <w:sz w:val="16"/>
          <w:szCs w:val="16"/>
        </w:rPr>
        <w:t xml:space="preserve">5 </w:t>
      </w:r>
      <w:r>
        <w:rPr>
          <w:position w:val="2"/>
          <w:sz w:val="22"/>
          <w:szCs w:val="22"/>
        </w:rPr>
        <w:t>can be replaced by</w:t>
      </w:r>
    </w:p>
    <w:p w14:paraId="023FCE0D" w14:textId="77777777" w:rsidR="00A95E52" w:rsidRDefault="00000000">
      <w:pPr>
        <w:spacing w:before="35"/>
        <w:rPr>
          <w:sz w:val="24"/>
          <w:szCs w:val="24"/>
        </w:rPr>
      </w:pPr>
      <w:r>
        <w:br w:type="column"/>
      </w:r>
      <w:r>
        <w:rPr>
          <w:b/>
          <w:position w:val="2"/>
          <w:sz w:val="24"/>
          <w:szCs w:val="24"/>
        </w:rPr>
        <w:t>t</w:t>
      </w:r>
      <w:r>
        <w:rPr>
          <w:b/>
          <w:sz w:val="16"/>
          <w:szCs w:val="16"/>
        </w:rPr>
        <w:t xml:space="preserve">9 </w:t>
      </w:r>
      <w:r>
        <w:rPr>
          <w:b/>
          <w:position w:val="2"/>
          <w:sz w:val="24"/>
          <w:szCs w:val="24"/>
        </w:rPr>
        <w:t>= a[t</w:t>
      </w:r>
      <w:r>
        <w:rPr>
          <w:b/>
          <w:sz w:val="16"/>
          <w:szCs w:val="16"/>
        </w:rPr>
        <w:t>4</w:t>
      </w:r>
      <w:r>
        <w:rPr>
          <w:b/>
          <w:position w:val="2"/>
          <w:sz w:val="24"/>
          <w:szCs w:val="24"/>
        </w:rPr>
        <w:t>]</w:t>
      </w:r>
    </w:p>
    <w:p w14:paraId="64D0741B" w14:textId="77777777" w:rsidR="00A95E52" w:rsidRDefault="00000000">
      <w:pPr>
        <w:spacing w:before="31"/>
        <w:rPr>
          <w:sz w:val="16"/>
          <w:szCs w:val="16"/>
        </w:rPr>
        <w:sectPr w:rsidR="00A95E52" w:rsidSect="00FF2CE5">
          <w:type w:val="continuous"/>
          <w:pgSz w:w="11920" w:h="16860"/>
          <w:pgMar w:top="980" w:right="1320" w:bottom="280" w:left="1340" w:header="720" w:footer="720" w:gutter="0"/>
          <w:cols w:num="3" w:space="720" w:equalWidth="0">
            <w:col w:w="1182" w:space="570"/>
            <w:col w:w="2339" w:space="638"/>
            <w:col w:w="4531"/>
          </w:cols>
        </w:sectPr>
      </w:pPr>
      <w:r>
        <w:rPr>
          <w:b/>
          <w:sz w:val="24"/>
          <w:szCs w:val="24"/>
        </w:rPr>
        <w:t>a[t</w:t>
      </w:r>
      <w:r>
        <w:rPr>
          <w:b/>
          <w:position w:val="-2"/>
          <w:sz w:val="16"/>
          <w:szCs w:val="16"/>
        </w:rPr>
        <w:t>4</w:t>
      </w:r>
      <w:r>
        <w:rPr>
          <w:b/>
          <w:sz w:val="24"/>
          <w:szCs w:val="24"/>
        </w:rPr>
        <w:t xml:space="preserve">] = x        </w:t>
      </w:r>
      <w:r>
        <w:rPr>
          <w:position w:val="2"/>
          <w:sz w:val="22"/>
          <w:szCs w:val="22"/>
        </w:rPr>
        <w:t xml:space="preserve">using </w:t>
      </w:r>
      <w:r>
        <w:rPr>
          <w:b/>
          <w:position w:val="2"/>
          <w:sz w:val="24"/>
          <w:szCs w:val="24"/>
        </w:rPr>
        <w:t>t</w:t>
      </w:r>
      <w:r>
        <w:rPr>
          <w:b/>
          <w:sz w:val="16"/>
          <w:szCs w:val="16"/>
        </w:rPr>
        <w:t xml:space="preserve">4 </w:t>
      </w:r>
      <w:r>
        <w:rPr>
          <w:position w:val="2"/>
          <w:sz w:val="22"/>
          <w:szCs w:val="22"/>
        </w:rPr>
        <w:t xml:space="preserve">computed in block </w:t>
      </w:r>
      <w:r>
        <w:rPr>
          <w:b/>
          <w:position w:val="2"/>
          <w:sz w:val="24"/>
          <w:szCs w:val="24"/>
        </w:rPr>
        <w:t>B</w:t>
      </w:r>
      <w:r>
        <w:rPr>
          <w:b/>
          <w:sz w:val="16"/>
          <w:szCs w:val="16"/>
        </w:rPr>
        <w:t>3</w:t>
      </w:r>
    </w:p>
    <w:p w14:paraId="2C03102C" w14:textId="77777777" w:rsidR="00A95E52" w:rsidRDefault="00A95E52">
      <w:pPr>
        <w:spacing w:before="8" w:line="140" w:lineRule="exact"/>
        <w:rPr>
          <w:sz w:val="14"/>
          <w:szCs w:val="14"/>
        </w:rPr>
      </w:pPr>
    </w:p>
    <w:p w14:paraId="0C9022BB" w14:textId="77777777" w:rsidR="00A95E52" w:rsidRDefault="00A95E52">
      <w:pPr>
        <w:spacing w:line="200" w:lineRule="exact"/>
      </w:pPr>
    </w:p>
    <w:p w14:paraId="109122FF" w14:textId="77777777" w:rsidR="00A95E52" w:rsidRDefault="00D52AFC">
      <w:pPr>
        <w:spacing w:before="23" w:line="292" w:lineRule="auto"/>
        <w:ind w:left="820" w:right="117" w:hanging="360"/>
        <w:jc w:val="both"/>
        <w:rPr>
          <w:sz w:val="22"/>
          <w:szCs w:val="22"/>
        </w:rPr>
      </w:pPr>
      <w:r>
        <w:pict w14:anchorId="7B8981EE">
          <v:shape id="_x0000_i1051" type="#_x0000_t75" style="width:9pt;height:8.5pt">
            <v:imagedata r:id="rId9" o:title=""/>
          </v:shape>
        </w:pict>
      </w:r>
      <w:r w:rsidR="00000000">
        <w:t xml:space="preserve">    </w:t>
      </w:r>
      <w:r w:rsidR="00000000">
        <w:rPr>
          <w:sz w:val="22"/>
          <w:szCs w:val="22"/>
        </w:rPr>
        <w:t xml:space="preserve">In Flow graph given above, observe that as control passes from the evaluation of </w:t>
      </w:r>
      <w:r w:rsidR="00000000">
        <w:rPr>
          <w:b/>
          <w:sz w:val="22"/>
          <w:szCs w:val="22"/>
        </w:rPr>
        <w:t xml:space="preserve">4 * j </w:t>
      </w:r>
      <w:r w:rsidR="00000000">
        <w:rPr>
          <w:position w:val="2"/>
          <w:sz w:val="22"/>
          <w:szCs w:val="22"/>
        </w:rPr>
        <w:t xml:space="preserve">in </w:t>
      </w:r>
      <w:r w:rsidR="00000000">
        <w:rPr>
          <w:b/>
          <w:position w:val="2"/>
          <w:sz w:val="24"/>
          <w:szCs w:val="24"/>
        </w:rPr>
        <w:t>B</w:t>
      </w:r>
      <w:r w:rsidR="00000000">
        <w:rPr>
          <w:b/>
          <w:sz w:val="16"/>
          <w:szCs w:val="16"/>
        </w:rPr>
        <w:t xml:space="preserve">3 </w:t>
      </w:r>
      <w:r w:rsidR="00000000">
        <w:rPr>
          <w:position w:val="2"/>
          <w:sz w:val="22"/>
          <w:szCs w:val="22"/>
        </w:rPr>
        <w:t xml:space="preserve">to </w:t>
      </w:r>
      <w:r w:rsidR="00000000">
        <w:rPr>
          <w:b/>
          <w:position w:val="2"/>
          <w:sz w:val="24"/>
          <w:szCs w:val="24"/>
        </w:rPr>
        <w:t>B</w:t>
      </w:r>
      <w:r w:rsidR="00000000">
        <w:rPr>
          <w:b/>
          <w:sz w:val="16"/>
          <w:szCs w:val="16"/>
        </w:rPr>
        <w:t>5</w:t>
      </w:r>
      <w:r w:rsidR="00000000">
        <w:rPr>
          <w:position w:val="2"/>
          <w:sz w:val="22"/>
          <w:szCs w:val="22"/>
        </w:rPr>
        <w:t xml:space="preserve">, there is no change to </w:t>
      </w:r>
      <w:r w:rsidR="00000000">
        <w:rPr>
          <w:b/>
          <w:position w:val="2"/>
          <w:sz w:val="22"/>
          <w:szCs w:val="22"/>
        </w:rPr>
        <w:t xml:space="preserve">j </w:t>
      </w:r>
      <w:r w:rsidR="00000000">
        <w:rPr>
          <w:position w:val="2"/>
          <w:sz w:val="22"/>
          <w:szCs w:val="22"/>
        </w:rPr>
        <w:t xml:space="preserve">and no change to </w:t>
      </w:r>
      <w:r w:rsidR="00000000">
        <w:rPr>
          <w:b/>
          <w:position w:val="2"/>
          <w:sz w:val="24"/>
          <w:szCs w:val="24"/>
        </w:rPr>
        <w:t>t</w:t>
      </w:r>
      <w:r w:rsidR="00000000">
        <w:rPr>
          <w:b/>
          <w:sz w:val="16"/>
          <w:szCs w:val="16"/>
        </w:rPr>
        <w:t>4</w:t>
      </w:r>
      <w:r w:rsidR="00000000">
        <w:rPr>
          <w:position w:val="2"/>
          <w:sz w:val="22"/>
          <w:szCs w:val="22"/>
        </w:rPr>
        <w:t xml:space="preserve">, so </w:t>
      </w:r>
      <w:r w:rsidR="00000000">
        <w:rPr>
          <w:b/>
          <w:position w:val="2"/>
          <w:sz w:val="24"/>
          <w:szCs w:val="24"/>
        </w:rPr>
        <w:t>t</w:t>
      </w:r>
      <w:r w:rsidR="00000000">
        <w:rPr>
          <w:b/>
          <w:sz w:val="16"/>
          <w:szCs w:val="16"/>
        </w:rPr>
        <w:t xml:space="preserve">4 </w:t>
      </w:r>
      <w:r w:rsidR="00000000">
        <w:rPr>
          <w:position w:val="2"/>
          <w:sz w:val="22"/>
          <w:szCs w:val="22"/>
        </w:rPr>
        <w:t xml:space="preserve">can be used if </w:t>
      </w:r>
      <w:r w:rsidR="00000000">
        <w:rPr>
          <w:b/>
          <w:position w:val="2"/>
          <w:sz w:val="22"/>
          <w:szCs w:val="22"/>
        </w:rPr>
        <w:t xml:space="preserve">4 * j </w:t>
      </w:r>
      <w:r w:rsidR="00000000">
        <w:rPr>
          <w:position w:val="2"/>
          <w:sz w:val="22"/>
          <w:szCs w:val="22"/>
        </w:rPr>
        <w:t xml:space="preserve">is </w:t>
      </w:r>
      <w:r w:rsidR="00000000">
        <w:rPr>
          <w:sz w:val="22"/>
          <w:szCs w:val="22"/>
        </w:rPr>
        <w:t>needed.</w:t>
      </w:r>
    </w:p>
    <w:p w14:paraId="2AF859EB" w14:textId="77777777" w:rsidR="00A95E52" w:rsidRDefault="00A95E52">
      <w:pPr>
        <w:spacing w:before="2" w:line="140" w:lineRule="exact"/>
        <w:rPr>
          <w:sz w:val="15"/>
          <w:szCs w:val="15"/>
        </w:rPr>
      </w:pPr>
    </w:p>
    <w:p w14:paraId="149E5893" w14:textId="77777777" w:rsidR="00A95E52" w:rsidRDefault="00000000">
      <w:pPr>
        <w:spacing w:line="283" w:lineRule="auto"/>
        <w:ind w:left="820" w:right="121"/>
        <w:jc w:val="both"/>
        <w:rPr>
          <w:sz w:val="22"/>
          <w:szCs w:val="22"/>
        </w:rPr>
      </w:pPr>
      <w:r>
        <w:pict w14:anchorId="654A93F3">
          <v:shape id="_x0000_s2189" type="#_x0000_t75" style="position:absolute;left:0;text-align:left;margin-left:90pt;margin-top:2.75pt;width:9pt;height:8.3pt;z-index:-1431;mso-position-horizontal-relative:page">
            <v:imagedata r:id="rId9" o:title=""/>
            <w10:wrap anchorx="page"/>
          </v:shape>
        </w:pict>
      </w:r>
      <w:r>
        <w:rPr>
          <w:position w:val="2"/>
          <w:sz w:val="22"/>
          <w:szCs w:val="22"/>
        </w:rPr>
        <w:t xml:space="preserve">Another  common  subexpression  comes  to  light  in  </w:t>
      </w:r>
      <w:r>
        <w:rPr>
          <w:b/>
          <w:position w:val="2"/>
          <w:sz w:val="24"/>
          <w:szCs w:val="24"/>
        </w:rPr>
        <w:t>B</w:t>
      </w:r>
      <w:r>
        <w:rPr>
          <w:b/>
          <w:sz w:val="16"/>
          <w:szCs w:val="16"/>
        </w:rPr>
        <w:t xml:space="preserve">5  </w:t>
      </w:r>
      <w:r>
        <w:rPr>
          <w:position w:val="2"/>
          <w:sz w:val="22"/>
          <w:szCs w:val="22"/>
        </w:rPr>
        <w:t xml:space="preserve">after  </w:t>
      </w:r>
      <w:r>
        <w:rPr>
          <w:b/>
          <w:position w:val="2"/>
          <w:sz w:val="24"/>
          <w:szCs w:val="24"/>
        </w:rPr>
        <w:t>t</w:t>
      </w:r>
      <w:r>
        <w:rPr>
          <w:b/>
          <w:sz w:val="16"/>
          <w:szCs w:val="16"/>
        </w:rPr>
        <w:t xml:space="preserve">4  </w:t>
      </w:r>
      <w:r>
        <w:rPr>
          <w:position w:val="2"/>
          <w:sz w:val="22"/>
          <w:szCs w:val="22"/>
        </w:rPr>
        <w:t xml:space="preserve">replaces  </w:t>
      </w:r>
      <w:r>
        <w:rPr>
          <w:b/>
          <w:position w:val="2"/>
          <w:sz w:val="24"/>
          <w:szCs w:val="24"/>
        </w:rPr>
        <w:t>t</w:t>
      </w:r>
      <w:r>
        <w:rPr>
          <w:b/>
          <w:sz w:val="16"/>
          <w:szCs w:val="16"/>
        </w:rPr>
        <w:t>8</w:t>
      </w:r>
      <w:r>
        <w:rPr>
          <w:position w:val="2"/>
          <w:sz w:val="22"/>
          <w:szCs w:val="22"/>
        </w:rPr>
        <w:t xml:space="preserve">.  The  new expression </w:t>
      </w:r>
      <w:r>
        <w:rPr>
          <w:b/>
          <w:position w:val="2"/>
          <w:sz w:val="22"/>
          <w:szCs w:val="22"/>
        </w:rPr>
        <w:t>a[</w:t>
      </w:r>
      <w:r>
        <w:rPr>
          <w:b/>
          <w:position w:val="2"/>
          <w:sz w:val="24"/>
          <w:szCs w:val="24"/>
        </w:rPr>
        <w:t>t</w:t>
      </w:r>
      <w:r>
        <w:rPr>
          <w:b/>
          <w:sz w:val="16"/>
          <w:szCs w:val="16"/>
        </w:rPr>
        <w:t>4</w:t>
      </w:r>
      <w:r>
        <w:rPr>
          <w:b/>
          <w:position w:val="2"/>
          <w:sz w:val="22"/>
          <w:szCs w:val="22"/>
        </w:rPr>
        <w:t xml:space="preserve">] </w:t>
      </w:r>
      <w:r>
        <w:rPr>
          <w:position w:val="2"/>
          <w:sz w:val="22"/>
          <w:szCs w:val="22"/>
        </w:rPr>
        <w:t xml:space="preserve">corresponds to the value of </w:t>
      </w:r>
      <w:r>
        <w:rPr>
          <w:b/>
          <w:position w:val="2"/>
          <w:sz w:val="22"/>
          <w:szCs w:val="22"/>
        </w:rPr>
        <w:t xml:space="preserve">a[j] </w:t>
      </w:r>
      <w:r>
        <w:rPr>
          <w:position w:val="2"/>
          <w:sz w:val="22"/>
          <w:szCs w:val="22"/>
        </w:rPr>
        <w:t>at the source level.</w:t>
      </w:r>
    </w:p>
    <w:p w14:paraId="19B8CED4" w14:textId="77777777" w:rsidR="00A95E52" w:rsidRDefault="00A95E52">
      <w:pPr>
        <w:spacing w:before="1" w:line="140" w:lineRule="exact"/>
        <w:rPr>
          <w:sz w:val="15"/>
          <w:szCs w:val="15"/>
        </w:rPr>
      </w:pPr>
    </w:p>
    <w:p w14:paraId="61E3632B" w14:textId="77777777" w:rsidR="00A95E52" w:rsidRDefault="00000000">
      <w:pPr>
        <w:spacing w:line="287" w:lineRule="auto"/>
        <w:ind w:left="820" w:right="114"/>
        <w:jc w:val="both"/>
        <w:rPr>
          <w:sz w:val="22"/>
          <w:szCs w:val="22"/>
        </w:rPr>
      </w:pPr>
      <w:r>
        <w:pict w14:anchorId="791AC14B">
          <v:shape id="_x0000_s2188" type="#_x0000_t75" style="position:absolute;left:0;text-align:left;margin-left:90pt;margin-top:2.75pt;width:9pt;height:8.3pt;z-index:-1430;mso-position-horizontal-relative:page">
            <v:imagedata r:id="rId9" o:title=""/>
            <w10:wrap anchorx="page"/>
          </v:shape>
        </w:pict>
      </w:r>
      <w:r>
        <w:rPr>
          <w:position w:val="2"/>
          <w:sz w:val="22"/>
          <w:szCs w:val="22"/>
        </w:rPr>
        <w:t xml:space="preserve">Not only does </w:t>
      </w:r>
      <w:r>
        <w:rPr>
          <w:b/>
          <w:position w:val="2"/>
          <w:sz w:val="22"/>
          <w:szCs w:val="22"/>
        </w:rPr>
        <w:t xml:space="preserve">j </w:t>
      </w:r>
      <w:r>
        <w:rPr>
          <w:position w:val="2"/>
          <w:sz w:val="22"/>
          <w:szCs w:val="22"/>
        </w:rPr>
        <w:t xml:space="preserve">retain its value as control leaves </w:t>
      </w:r>
      <w:r>
        <w:rPr>
          <w:b/>
          <w:position w:val="2"/>
          <w:sz w:val="24"/>
          <w:szCs w:val="24"/>
        </w:rPr>
        <w:t>B</w:t>
      </w:r>
      <w:r>
        <w:rPr>
          <w:b/>
          <w:sz w:val="16"/>
          <w:szCs w:val="16"/>
        </w:rPr>
        <w:t xml:space="preserve">3 </w:t>
      </w:r>
      <w:r>
        <w:rPr>
          <w:position w:val="2"/>
          <w:sz w:val="22"/>
          <w:szCs w:val="22"/>
        </w:rPr>
        <w:t xml:space="preserve">and then enters </w:t>
      </w:r>
      <w:r>
        <w:rPr>
          <w:b/>
          <w:position w:val="2"/>
          <w:sz w:val="24"/>
          <w:szCs w:val="24"/>
        </w:rPr>
        <w:t>B</w:t>
      </w:r>
      <w:r>
        <w:rPr>
          <w:b/>
          <w:sz w:val="16"/>
          <w:szCs w:val="16"/>
        </w:rPr>
        <w:t>5</w:t>
      </w:r>
      <w:r>
        <w:rPr>
          <w:position w:val="2"/>
          <w:sz w:val="22"/>
          <w:szCs w:val="22"/>
        </w:rPr>
        <w:t xml:space="preserve">, but </w:t>
      </w:r>
      <w:r>
        <w:rPr>
          <w:b/>
          <w:position w:val="2"/>
          <w:sz w:val="22"/>
          <w:szCs w:val="22"/>
        </w:rPr>
        <w:t>a[j]</w:t>
      </w:r>
      <w:r>
        <w:rPr>
          <w:position w:val="2"/>
          <w:sz w:val="22"/>
          <w:szCs w:val="22"/>
        </w:rPr>
        <w:t xml:space="preserve">, a value computed into a temporary </w:t>
      </w:r>
      <w:r>
        <w:rPr>
          <w:b/>
          <w:position w:val="2"/>
          <w:sz w:val="24"/>
          <w:szCs w:val="24"/>
        </w:rPr>
        <w:t>t</w:t>
      </w:r>
      <w:r>
        <w:rPr>
          <w:b/>
          <w:sz w:val="16"/>
          <w:szCs w:val="16"/>
        </w:rPr>
        <w:t>5</w:t>
      </w:r>
      <w:r>
        <w:rPr>
          <w:position w:val="2"/>
          <w:sz w:val="22"/>
          <w:szCs w:val="22"/>
        </w:rPr>
        <w:t xml:space="preserve">, does too, because there are no assignments to elements </w:t>
      </w:r>
      <w:r>
        <w:rPr>
          <w:sz w:val="22"/>
          <w:szCs w:val="22"/>
        </w:rPr>
        <w:t>of the array a in the interim.</w:t>
      </w:r>
    </w:p>
    <w:p w14:paraId="6B6065C0" w14:textId="77777777" w:rsidR="00A95E52" w:rsidRDefault="00A95E52">
      <w:pPr>
        <w:spacing w:before="5" w:line="140" w:lineRule="exact"/>
        <w:rPr>
          <w:sz w:val="15"/>
          <w:szCs w:val="15"/>
        </w:rPr>
      </w:pPr>
    </w:p>
    <w:p w14:paraId="6C2C5DA0" w14:textId="77777777" w:rsidR="00A95E52" w:rsidRDefault="00000000">
      <w:pPr>
        <w:ind w:left="820" w:right="5679"/>
        <w:jc w:val="both"/>
        <w:rPr>
          <w:sz w:val="24"/>
          <w:szCs w:val="24"/>
        </w:rPr>
      </w:pPr>
      <w:r>
        <w:pict w14:anchorId="1276494B">
          <v:shape id="_x0000_s2187" type="#_x0000_t75" style="position:absolute;left:0;text-align:left;margin-left:90pt;margin-top:2.75pt;width:9pt;height:8.3pt;z-index:-1429;mso-position-horizontal-relative:page">
            <v:imagedata r:id="rId9" o:title=""/>
            <w10:wrap anchorx="page"/>
          </v:shape>
        </w:pict>
      </w:r>
      <w:r>
        <w:rPr>
          <w:position w:val="2"/>
          <w:sz w:val="22"/>
          <w:szCs w:val="22"/>
        </w:rPr>
        <w:t xml:space="preserve">The statements  ,    </w:t>
      </w:r>
      <w:r>
        <w:rPr>
          <w:b/>
          <w:position w:val="2"/>
          <w:sz w:val="24"/>
          <w:szCs w:val="24"/>
        </w:rPr>
        <w:t>t</w:t>
      </w:r>
      <w:r>
        <w:rPr>
          <w:b/>
          <w:sz w:val="16"/>
          <w:szCs w:val="16"/>
        </w:rPr>
        <w:t xml:space="preserve">9  </w:t>
      </w:r>
      <w:r>
        <w:rPr>
          <w:b/>
          <w:position w:val="2"/>
          <w:sz w:val="24"/>
          <w:szCs w:val="24"/>
        </w:rPr>
        <w:t>= a[t</w:t>
      </w:r>
      <w:r>
        <w:rPr>
          <w:b/>
          <w:sz w:val="16"/>
          <w:szCs w:val="16"/>
        </w:rPr>
        <w:t>4</w:t>
      </w:r>
      <w:r>
        <w:rPr>
          <w:b/>
          <w:position w:val="2"/>
          <w:sz w:val="24"/>
          <w:szCs w:val="24"/>
        </w:rPr>
        <w:t>]</w:t>
      </w:r>
    </w:p>
    <w:p w14:paraId="7D10AC19" w14:textId="77777777" w:rsidR="00A95E52" w:rsidRDefault="00A95E52">
      <w:pPr>
        <w:spacing w:before="6" w:line="140" w:lineRule="exact"/>
        <w:rPr>
          <w:sz w:val="15"/>
          <w:szCs w:val="15"/>
        </w:rPr>
      </w:pPr>
    </w:p>
    <w:p w14:paraId="03A7275C" w14:textId="77777777" w:rsidR="00A95E52" w:rsidRDefault="00000000">
      <w:pPr>
        <w:spacing w:line="248" w:lineRule="auto"/>
        <w:ind w:left="820" w:right="224" w:firstLine="1921"/>
        <w:rPr>
          <w:sz w:val="22"/>
          <w:szCs w:val="22"/>
        </w:rPr>
      </w:pPr>
      <w:r>
        <w:rPr>
          <w:b/>
          <w:position w:val="2"/>
          <w:sz w:val="24"/>
          <w:szCs w:val="24"/>
        </w:rPr>
        <w:t>a[t</w:t>
      </w:r>
      <w:r>
        <w:rPr>
          <w:b/>
          <w:sz w:val="16"/>
          <w:szCs w:val="16"/>
        </w:rPr>
        <w:t>6</w:t>
      </w:r>
      <w:r>
        <w:rPr>
          <w:b/>
          <w:position w:val="2"/>
          <w:sz w:val="24"/>
          <w:szCs w:val="24"/>
        </w:rPr>
        <w:t>] = t</w:t>
      </w:r>
      <w:r>
        <w:rPr>
          <w:b/>
          <w:sz w:val="16"/>
          <w:szCs w:val="16"/>
        </w:rPr>
        <w:t xml:space="preserve">9                    </w:t>
      </w:r>
      <w:r>
        <w:rPr>
          <w:position w:val="2"/>
          <w:sz w:val="22"/>
          <w:szCs w:val="22"/>
        </w:rPr>
        <w:t xml:space="preserve">in </w:t>
      </w:r>
      <w:r>
        <w:rPr>
          <w:b/>
          <w:position w:val="2"/>
          <w:sz w:val="24"/>
          <w:szCs w:val="24"/>
        </w:rPr>
        <w:t>B</w:t>
      </w:r>
      <w:r>
        <w:rPr>
          <w:b/>
          <w:sz w:val="16"/>
          <w:szCs w:val="16"/>
        </w:rPr>
        <w:t xml:space="preserve">5 </w:t>
      </w:r>
      <w:r>
        <w:rPr>
          <w:position w:val="2"/>
          <w:sz w:val="22"/>
          <w:szCs w:val="22"/>
        </w:rPr>
        <w:t xml:space="preserve">therefore can be replace by     </w:t>
      </w:r>
      <w:r>
        <w:rPr>
          <w:b/>
          <w:position w:val="2"/>
          <w:sz w:val="24"/>
          <w:szCs w:val="24"/>
        </w:rPr>
        <w:t>a[t</w:t>
      </w:r>
      <w:r>
        <w:rPr>
          <w:b/>
          <w:sz w:val="16"/>
          <w:szCs w:val="16"/>
        </w:rPr>
        <w:t>6</w:t>
      </w:r>
      <w:r>
        <w:rPr>
          <w:b/>
          <w:position w:val="2"/>
          <w:sz w:val="24"/>
          <w:szCs w:val="24"/>
        </w:rPr>
        <w:t>] = t</w:t>
      </w:r>
      <w:r>
        <w:rPr>
          <w:b/>
          <w:sz w:val="16"/>
          <w:szCs w:val="16"/>
        </w:rPr>
        <w:t xml:space="preserve">5 </w:t>
      </w:r>
      <w:r>
        <w:rPr>
          <w:position w:val="2"/>
          <w:sz w:val="22"/>
          <w:szCs w:val="22"/>
        </w:rPr>
        <w:t xml:space="preserve">the </w:t>
      </w:r>
      <w:r>
        <w:rPr>
          <w:sz w:val="22"/>
          <w:szCs w:val="22"/>
        </w:rPr>
        <w:t>same as the value assigned to t3 in block B2.</w:t>
      </w:r>
    </w:p>
    <w:p w14:paraId="3E9D93AB" w14:textId="77777777" w:rsidR="00A95E52" w:rsidRDefault="00A95E52">
      <w:pPr>
        <w:spacing w:before="6" w:line="160" w:lineRule="exact"/>
        <w:rPr>
          <w:sz w:val="17"/>
          <w:szCs w:val="17"/>
        </w:rPr>
      </w:pPr>
    </w:p>
    <w:p w14:paraId="3E36D725" w14:textId="77777777" w:rsidR="00A95E52" w:rsidRDefault="00D52AFC">
      <w:pPr>
        <w:spacing w:line="295" w:lineRule="auto"/>
        <w:ind w:left="820" w:right="134" w:hanging="360"/>
        <w:jc w:val="both"/>
        <w:rPr>
          <w:sz w:val="22"/>
          <w:szCs w:val="22"/>
        </w:rPr>
      </w:pPr>
      <w:r>
        <w:pict w14:anchorId="5EE67D37">
          <v:shape id="_x0000_i1052" type="#_x0000_t75" style="width:9pt;height:8.5pt">
            <v:imagedata r:id="rId9" o:title=""/>
          </v:shape>
        </w:pict>
      </w:r>
      <w:r w:rsidR="00000000">
        <w:t xml:space="preserve">    </w:t>
      </w:r>
      <w:r w:rsidR="00000000">
        <w:rPr>
          <w:sz w:val="22"/>
          <w:szCs w:val="22"/>
        </w:rPr>
        <w:t xml:space="preserve">Block B5 is the result of eliminating common sub expressions corresponding to the values of the source level expressions </w:t>
      </w:r>
      <w:r w:rsidR="00000000">
        <w:rPr>
          <w:b/>
          <w:sz w:val="22"/>
          <w:szCs w:val="22"/>
        </w:rPr>
        <w:t>a[</w:t>
      </w:r>
      <w:proofErr w:type="spellStart"/>
      <w:r w:rsidR="00000000">
        <w:rPr>
          <w:b/>
          <w:sz w:val="22"/>
          <w:szCs w:val="22"/>
        </w:rPr>
        <w:t>i</w:t>
      </w:r>
      <w:proofErr w:type="spellEnd"/>
      <w:r w:rsidR="00000000">
        <w:rPr>
          <w:b/>
          <w:sz w:val="22"/>
          <w:szCs w:val="22"/>
        </w:rPr>
        <w:t xml:space="preserve">] </w:t>
      </w:r>
      <w:r w:rsidR="00000000">
        <w:rPr>
          <w:sz w:val="22"/>
          <w:szCs w:val="22"/>
        </w:rPr>
        <w:t xml:space="preserve">and </w:t>
      </w:r>
      <w:r w:rsidR="00000000">
        <w:rPr>
          <w:b/>
          <w:sz w:val="22"/>
          <w:szCs w:val="22"/>
        </w:rPr>
        <w:t xml:space="preserve">a[j] </w:t>
      </w:r>
      <w:r w:rsidR="00000000">
        <w:rPr>
          <w:sz w:val="22"/>
          <w:szCs w:val="22"/>
        </w:rPr>
        <w:t>from.</w:t>
      </w:r>
    </w:p>
    <w:p w14:paraId="58E87FFB" w14:textId="77777777" w:rsidR="00A95E52" w:rsidRDefault="00A95E52">
      <w:pPr>
        <w:spacing w:before="8" w:line="140" w:lineRule="exact"/>
        <w:rPr>
          <w:sz w:val="14"/>
          <w:szCs w:val="14"/>
        </w:rPr>
      </w:pPr>
    </w:p>
    <w:p w14:paraId="6A829C58" w14:textId="77777777" w:rsidR="00A95E52" w:rsidRDefault="00000000">
      <w:pPr>
        <w:spacing w:line="287" w:lineRule="auto"/>
        <w:ind w:left="820" w:right="118"/>
        <w:jc w:val="both"/>
        <w:rPr>
          <w:sz w:val="22"/>
          <w:szCs w:val="22"/>
        </w:rPr>
      </w:pPr>
      <w:r>
        <w:pict w14:anchorId="4B5E7EF2">
          <v:shape id="_x0000_s2185" type="#_x0000_t75" style="position:absolute;left:0;text-align:left;margin-left:90pt;margin-top:2.6pt;width:9pt;height:8.4pt;z-index:-1428;mso-position-horizontal-relative:page">
            <v:imagedata r:id="rId9" o:title=""/>
            <w10:wrap anchorx="page"/>
          </v:shape>
        </w:pict>
      </w:r>
      <w:r>
        <w:rPr>
          <w:position w:val="2"/>
          <w:sz w:val="22"/>
          <w:szCs w:val="22"/>
        </w:rPr>
        <w:t xml:space="preserve">A similar series of transformations has been done to </w:t>
      </w:r>
      <w:r>
        <w:rPr>
          <w:b/>
          <w:position w:val="2"/>
          <w:sz w:val="24"/>
          <w:szCs w:val="24"/>
        </w:rPr>
        <w:t>B</w:t>
      </w:r>
      <w:r>
        <w:rPr>
          <w:b/>
          <w:sz w:val="16"/>
          <w:szCs w:val="16"/>
        </w:rPr>
        <w:t xml:space="preserve">6 </w:t>
      </w:r>
      <w:r>
        <w:rPr>
          <w:position w:val="2"/>
          <w:sz w:val="22"/>
          <w:szCs w:val="22"/>
        </w:rPr>
        <w:t xml:space="preserve">in Flow graph. The expression </w:t>
      </w:r>
      <w:r>
        <w:rPr>
          <w:b/>
          <w:position w:val="2"/>
          <w:sz w:val="22"/>
          <w:szCs w:val="22"/>
        </w:rPr>
        <w:t>a[</w:t>
      </w:r>
      <w:r>
        <w:rPr>
          <w:b/>
          <w:position w:val="2"/>
          <w:sz w:val="24"/>
          <w:szCs w:val="24"/>
        </w:rPr>
        <w:t>t</w:t>
      </w:r>
      <w:r>
        <w:rPr>
          <w:b/>
          <w:sz w:val="16"/>
          <w:szCs w:val="16"/>
        </w:rPr>
        <w:t>l</w:t>
      </w:r>
      <w:r>
        <w:rPr>
          <w:b/>
          <w:position w:val="2"/>
          <w:sz w:val="22"/>
          <w:szCs w:val="22"/>
        </w:rPr>
        <w:t xml:space="preserve">] </w:t>
      </w:r>
      <w:r>
        <w:rPr>
          <w:position w:val="2"/>
          <w:sz w:val="22"/>
          <w:szCs w:val="22"/>
        </w:rPr>
        <w:t xml:space="preserve">in blocks </w:t>
      </w:r>
      <w:r>
        <w:rPr>
          <w:b/>
          <w:position w:val="2"/>
          <w:sz w:val="22"/>
          <w:szCs w:val="22"/>
        </w:rPr>
        <w:t>B</w:t>
      </w:r>
      <w:r>
        <w:rPr>
          <w:b/>
          <w:w w:val="99"/>
          <w:sz w:val="14"/>
          <w:szCs w:val="14"/>
        </w:rPr>
        <w:t>1</w:t>
      </w:r>
      <w:r>
        <w:rPr>
          <w:b/>
          <w:sz w:val="14"/>
          <w:szCs w:val="14"/>
        </w:rPr>
        <w:t xml:space="preserve"> </w:t>
      </w:r>
      <w:r>
        <w:rPr>
          <w:position w:val="2"/>
          <w:sz w:val="22"/>
          <w:szCs w:val="22"/>
        </w:rPr>
        <w:t xml:space="preserve">and </w:t>
      </w:r>
      <w:r>
        <w:rPr>
          <w:b/>
          <w:position w:val="2"/>
          <w:sz w:val="22"/>
          <w:szCs w:val="22"/>
        </w:rPr>
        <w:t>B</w:t>
      </w:r>
      <w:r>
        <w:rPr>
          <w:b/>
          <w:w w:val="99"/>
          <w:sz w:val="14"/>
          <w:szCs w:val="14"/>
        </w:rPr>
        <w:t>6</w:t>
      </w:r>
      <w:r>
        <w:rPr>
          <w:b/>
          <w:sz w:val="14"/>
          <w:szCs w:val="14"/>
        </w:rPr>
        <w:t xml:space="preserve"> </w:t>
      </w:r>
      <w:r>
        <w:rPr>
          <w:position w:val="2"/>
          <w:sz w:val="22"/>
          <w:szCs w:val="22"/>
        </w:rPr>
        <w:t xml:space="preserve">is not considered a common sub expression, although </w:t>
      </w:r>
      <w:r>
        <w:rPr>
          <w:b/>
          <w:position w:val="2"/>
          <w:sz w:val="24"/>
          <w:szCs w:val="24"/>
        </w:rPr>
        <w:t>t</w:t>
      </w:r>
      <w:r>
        <w:rPr>
          <w:b/>
          <w:sz w:val="16"/>
          <w:szCs w:val="16"/>
        </w:rPr>
        <w:t xml:space="preserve">l </w:t>
      </w:r>
      <w:r>
        <w:rPr>
          <w:position w:val="2"/>
          <w:sz w:val="22"/>
          <w:szCs w:val="22"/>
        </w:rPr>
        <w:t xml:space="preserve">can </w:t>
      </w:r>
      <w:r>
        <w:rPr>
          <w:sz w:val="22"/>
          <w:szCs w:val="22"/>
        </w:rPr>
        <w:t>be used in both places.</w:t>
      </w:r>
    </w:p>
    <w:p w14:paraId="2FB4C5D8" w14:textId="77777777" w:rsidR="00A95E52" w:rsidRDefault="00A95E52">
      <w:pPr>
        <w:spacing w:before="5" w:line="140" w:lineRule="exact"/>
        <w:rPr>
          <w:sz w:val="15"/>
          <w:szCs w:val="15"/>
        </w:rPr>
      </w:pPr>
    </w:p>
    <w:p w14:paraId="4516BC32" w14:textId="77777777" w:rsidR="00A95E52" w:rsidRDefault="00000000">
      <w:pPr>
        <w:spacing w:line="286" w:lineRule="auto"/>
        <w:ind w:left="820" w:right="117"/>
        <w:jc w:val="both"/>
        <w:rPr>
          <w:sz w:val="22"/>
          <w:szCs w:val="22"/>
        </w:rPr>
        <w:sectPr w:rsidR="00A95E52" w:rsidSect="00FF2CE5">
          <w:type w:val="continuous"/>
          <w:pgSz w:w="11920" w:h="16860"/>
          <w:pgMar w:top="980" w:right="1320" w:bottom="280" w:left="1340" w:header="720" w:footer="720" w:gutter="0"/>
          <w:cols w:space="720"/>
        </w:sectPr>
      </w:pPr>
      <w:r>
        <w:pict w14:anchorId="0338ED33">
          <v:shape id="_x0000_s2184" type="#_x0000_t75" style="position:absolute;left:0;text-align:left;margin-left:90pt;margin-top:2.6pt;width:9pt;height:8.4pt;z-index:-1427;mso-position-horizontal-relative:page">
            <v:imagedata r:id="rId9" o:title=""/>
            <w10:wrap anchorx="page"/>
          </v:shape>
        </w:pict>
      </w:r>
      <w:r>
        <w:rPr>
          <w:position w:val="2"/>
          <w:sz w:val="22"/>
          <w:szCs w:val="22"/>
        </w:rPr>
        <w:t xml:space="preserve">After control leaves </w:t>
      </w:r>
      <w:r>
        <w:rPr>
          <w:b/>
          <w:position w:val="2"/>
          <w:sz w:val="24"/>
          <w:szCs w:val="24"/>
        </w:rPr>
        <w:t>B</w:t>
      </w:r>
      <w:r>
        <w:rPr>
          <w:b/>
          <w:sz w:val="16"/>
          <w:szCs w:val="16"/>
        </w:rPr>
        <w:t xml:space="preserve">1 </w:t>
      </w:r>
      <w:r>
        <w:rPr>
          <w:position w:val="2"/>
          <w:sz w:val="22"/>
          <w:szCs w:val="22"/>
        </w:rPr>
        <w:t xml:space="preserve">and before it reaches </w:t>
      </w:r>
      <w:r>
        <w:rPr>
          <w:b/>
          <w:position w:val="2"/>
          <w:sz w:val="24"/>
          <w:szCs w:val="24"/>
        </w:rPr>
        <w:t>B</w:t>
      </w:r>
      <w:r>
        <w:rPr>
          <w:b/>
          <w:sz w:val="16"/>
          <w:szCs w:val="16"/>
        </w:rPr>
        <w:t xml:space="preserve">6, </w:t>
      </w:r>
      <w:r>
        <w:rPr>
          <w:position w:val="2"/>
          <w:sz w:val="22"/>
          <w:szCs w:val="22"/>
        </w:rPr>
        <w:t xml:space="preserve">it can go through </w:t>
      </w:r>
      <w:r>
        <w:rPr>
          <w:b/>
          <w:position w:val="2"/>
          <w:sz w:val="24"/>
          <w:szCs w:val="24"/>
        </w:rPr>
        <w:t>B</w:t>
      </w:r>
      <w:r>
        <w:rPr>
          <w:b/>
          <w:sz w:val="16"/>
          <w:szCs w:val="16"/>
        </w:rPr>
        <w:t>5</w:t>
      </w:r>
      <w:r>
        <w:rPr>
          <w:position w:val="2"/>
          <w:sz w:val="22"/>
          <w:szCs w:val="22"/>
        </w:rPr>
        <w:t xml:space="preserve">, where there are assignments to </w:t>
      </w:r>
      <w:r>
        <w:rPr>
          <w:b/>
          <w:position w:val="2"/>
          <w:sz w:val="24"/>
          <w:szCs w:val="24"/>
        </w:rPr>
        <w:t xml:space="preserve">a. </w:t>
      </w:r>
      <w:r>
        <w:rPr>
          <w:position w:val="2"/>
          <w:sz w:val="22"/>
          <w:szCs w:val="22"/>
        </w:rPr>
        <w:t xml:space="preserve">Hence, </w:t>
      </w:r>
      <w:r>
        <w:rPr>
          <w:b/>
          <w:position w:val="2"/>
          <w:sz w:val="22"/>
          <w:szCs w:val="22"/>
        </w:rPr>
        <w:t>a[</w:t>
      </w:r>
      <w:r>
        <w:rPr>
          <w:b/>
          <w:position w:val="2"/>
          <w:sz w:val="24"/>
          <w:szCs w:val="24"/>
        </w:rPr>
        <w:t>t</w:t>
      </w:r>
      <w:r>
        <w:rPr>
          <w:b/>
          <w:sz w:val="16"/>
          <w:szCs w:val="16"/>
        </w:rPr>
        <w:t>1</w:t>
      </w:r>
      <w:r>
        <w:rPr>
          <w:b/>
          <w:position w:val="2"/>
          <w:sz w:val="22"/>
          <w:szCs w:val="22"/>
        </w:rPr>
        <w:t xml:space="preserve">] </w:t>
      </w:r>
      <w:r>
        <w:rPr>
          <w:position w:val="2"/>
          <w:sz w:val="22"/>
          <w:szCs w:val="22"/>
        </w:rPr>
        <w:t xml:space="preserve">may not have the same value on reaching </w:t>
      </w:r>
      <w:r>
        <w:rPr>
          <w:b/>
          <w:position w:val="2"/>
          <w:sz w:val="24"/>
          <w:szCs w:val="24"/>
        </w:rPr>
        <w:t>B</w:t>
      </w:r>
      <w:r>
        <w:rPr>
          <w:b/>
          <w:sz w:val="16"/>
          <w:szCs w:val="16"/>
        </w:rPr>
        <w:t xml:space="preserve">6 </w:t>
      </w:r>
      <w:r>
        <w:rPr>
          <w:position w:val="2"/>
          <w:sz w:val="22"/>
          <w:szCs w:val="22"/>
        </w:rPr>
        <w:t xml:space="preserve">as it did on leaving </w:t>
      </w:r>
      <w:r>
        <w:rPr>
          <w:b/>
          <w:position w:val="2"/>
          <w:sz w:val="24"/>
          <w:szCs w:val="24"/>
        </w:rPr>
        <w:t>B</w:t>
      </w:r>
      <w:r>
        <w:rPr>
          <w:b/>
          <w:sz w:val="16"/>
          <w:szCs w:val="16"/>
        </w:rPr>
        <w:t>1</w:t>
      </w:r>
      <w:r>
        <w:rPr>
          <w:position w:val="2"/>
          <w:sz w:val="22"/>
          <w:szCs w:val="22"/>
        </w:rPr>
        <w:t xml:space="preserve">, and it is not safe to treat </w:t>
      </w:r>
      <w:r>
        <w:rPr>
          <w:b/>
          <w:position w:val="2"/>
          <w:sz w:val="22"/>
          <w:szCs w:val="22"/>
        </w:rPr>
        <w:t>a[</w:t>
      </w:r>
      <w:r>
        <w:rPr>
          <w:b/>
          <w:position w:val="2"/>
          <w:sz w:val="24"/>
          <w:szCs w:val="24"/>
        </w:rPr>
        <w:t>t</w:t>
      </w:r>
      <w:r>
        <w:rPr>
          <w:b/>
          <w:sz w:val="16"/>
          <w:szCs w:val="16"/>
        </w:rPr>
        <w:t>1</w:t>
      </w:r>
      <w:r>
        <w:rPr>
          <w:b/>
          <w:position w:val="2"/>
          <w:sz w:val="22"/>
          <w:szCs w:val="22"/>
        </w:rPr>
        <w:t xml:space="preserve">] </w:t>
      </w:r>
      <w:r>
        <w:rPr>
          <w:position w:val="2"/>
          <w:sz w:val="22"/>
          <w:szCs w:val="22"/>
        </w:rPr>
        <w:t>as a common sub expression.</w:t>
      </w:r>
    </w:p>
    <w:p w14:paraId="143EA402" w14:textId="77777777" w:rsidR="00A95E52" w:rsidRDefault="00A95E52">
      <w:pPr>
        <w:spacing w:line="200" w:lineRule="exact"/>
      </w:pPr>
    </w:p>
    <w:p w14:paraId="42268C09" w14:textId="77777777" w:rsidR="00A95E52" w:rsidRDefault="00A95E52">
      <w:pPr>
        <w:spacing w:before="8" w:line="220" w:lineRule="exact"/>
        <w:rPr>
          <w:sz w:val="22"/>
          <w:szCs w:val="22"/>
        </w:rPr>
      </w:pPr>
    </w:p>
    <w:p w14:paraId="5BD70EA8" w14:textId="77777777" w:rsidR="00A95E52" w:rsidRDefault="00D52AFC">
      <w:pPr>
        <w:ind w:left="112"/>
      </w:pPr>
      <w:r>
        <w:pict w14:anchorId="39F0647E">
          <v:shape id="_x0000_i1053" type="#_x0000_t75" style="width:490.5pt;height:282.5pt">
            <v:imagedata r:id="rId18" o:title=""/>
          </v:shape>
        </w:pict>
      </w:r>
    </w:p>
    <w:p w14:paraId="645A379E" w14:textId="77777777" w:rsidR="00A95E52" w:rsidRDefault="00A95E52">
      <w:pPr>
        <w:spacing w:line="200" w:lineRule="exact"/>
      </w:pPr>
    </w:p>
    <w:p w14:paraId="74149A83" w14:textId="77777777" w:rsidR="00A95E52" w:rsidRDefault="00A95E52">
      <w:pPr>
        <w:spacing w:before="14" w:line="220" w:lineRule="exact"/>
        <w:rPr>
          <w:sz w:val="22"/>
          <w:szCs w:val="22"/>
        </w:rPr>
      </w:pPr>
    </w:p>
    <w:p w14:paraId="557885EE" w14:textId="77777777" w:rsidR="00A95E52" w:rsidRDefault="00000000">
      <w:pPr>
        <w:spacing w:before="23"/>
        <w:ind w:left="2376"/>
        <w:rPr>
          <w:sz w:val="22"/>
          <w:szCs w:val="22"/>
        </w:rPr>
      </w:pPr>
      <w:r>
        <w:rPr>
          <w:b/>
          <w:i/>
          <w:position w:val="2"/>
          <w:sz w:val="22"/>
          <w:szCs w:val="22"/>
        </w:rPr>
        <w:t>B</w:t>
      </w:r>
      <w:r>
        <w:rPr>
          <w:b/>
          <w:i/>
          <w:w w:val="99"/>
          <w:sz w:val="14"/>
          <w:szCs w:val="14"/>
        </w:rPr>
        <w:t>5</w:t>
      </w:r>
      <w:r>
        <w:rPr>
          <w:b/>
          <w:i/>
          <w:sz w:val="14"/>
          <w:szCs w:val="14"/>
        </w:rPr>
        <w:t xml:space="preserve"> </w:t>
      </w:r>
      <w:r>
        <w:rPr>
          <w:b/>
          <w:i/>
          <w:position w:val="2"/>
          <w:sz w:val="22"/>
          <w:szCs w:val="22"/>
        </w:rPr>
        <w:t>and B</w:t>
      </w:r>
      <w:r>
        <w:rPr>
          <w:b/>
          <w:i/>
          <w:w w:val="99"/>
          <w:sz w:val="14"/>
          <w:szCs w:val="14"/>
        </w:rPr>
        <w:t>6</w:t>
      </w:r>
      <w:r>
        <w:rPr>
          <w:b/>
          <w:i/>
          <w:sz w:val="14"/>
          <w:szCs w:val="14"/>
        </w:rPr>
        <w:t xml:space="preserve"> </w:t>
      </w:r>
      <w:r>
        <w:rPr>
          <w:b/>
          <w:i/>
          <w:position w:val="2"/>
          <w:sz w:val="22"/>
          <w:szCs w:val="22"/>
        </w:rPr>
        <w:t>after common subexpression elimination.</w:t>
      </w:r>
    </w:p>
    <w:p w14:paraId="0BB6DC7F" w14:textId="77777777" w:rsidR="00A95E52" w:rsidRDefault="00A95E52">
      <w:pPr>
        <w:spacing w:line="200" w:lineRule="exact"/>
      </w:pPr>
    </w:p>
    <w:p w14:paraId="0135B03C" w14:textId="77777777" w:rsidR="00A95E52" w:rsidRDefault="00A95E52">
      <w:pPr>
        <w:spacing w:line="200" w:lineRule="exact"/>
      </w:pPr>
    </w:p>
    <w:p w14:paraId="03B694D7" w14:textId="77777777" w:rsidR="00A95E52" w:rsidRDefault="00A95E52">
      <w:pPr>
        <w:spacing w:before="20" w:line="240" w:lineRule="exact"/>
        <w:rPr>
          <w:sz w:val="24"/>
          <w:szCs w:val="24"/>
        </w:rPr>
      </w:pPr>
    </w:p>
    <w:p w14:paraId="0E78A193" w14:textId="77777777" w:rsidR="00A95E52" w:rsidRDefault="00000000">
      <w:pPr>
        <w:spacing w:before="19"/>
        <w:ind w:left="340"/>
        <w:rPr>
          <w:sz w:val="24"/>
          <w:szCs w:val="24"/>
        </w:rPr>
      </w:pPr>
      <w:r>
        <w:rPr>
          <w:b/>
          <w:color w:val="006EC0"/>
          <w:sz w:val="24"/>
          <w:szCs w:val="24"/>
          <w:u w:val="single" w:color="006EC0"/>
        </w:rPr>
        <w:t>Copy Propagation</w:t>
      </w:r>
    </w:p>
    <w:p w14:paraId="44DB3C7B" w14:textId="77777777" w:rsidR="00A95E52" w:rsidRDefault="00A95E52">
      <w:pPr>
        <w:spacing w:line="220" w:lineRule="exact"/>
        <w:rPr>
          <w:sz w:val="22"/>
          <w:szCs w:val="22"/>
        </w:rPr>
      </w:pPr>
    </w:p>
    <w:p w14:paraId="29AC1E79" w14:textId="77777777" w:rsidR="00A95E52" w:rsidRDefault="00D52AFC">
      <w:pPr>
        <w:spacing w:line="298" w:lineRule="auto"/>
        <w:ind w:left="1060" w:right="662" w:hanging="360"/>
        <w:jc w:val="both"/>
        <w:rPr>
          <w:sz w:val="22"/>
          <w:szCs w:val="22"/>
        </w:rPr>
      </w:pPr>
      <w:r>
        <w:pict w14:anchorId="564BFAA2">
          <v:shape id="_x0000_i1054" type="#_x0000_t75" style="width:9pt;height:8.5pt">
            <v:imagedata r:id="rId9" o:title=""/>
          </v:shape>
        </w:pict>
      </w:r>
      <w:r w:rsidR="00000000">
        <w:t xml:space="preserve">    </w:t>
      </w:r>
      <w:r w:rsidR="00000000">
        <w:rPr>
          <w:sz w:val="22"/>
          <w:szCs w:val="22"/>
        </w:rPr>
        <w:t xml:space="preserve">Assignments of the form </w:t>
      </w:r>
      <w:r w:rsidR="00000000">
        <w:rPr>
          <w:b/>
          <w:sz w:val="22"/>
          <w:szCs w:val="22"/>
        </w:rPr>
        <w:t xml:space="preserve">f : = g </w:t>
      </w:r>
      <w:r w:rsidR="00000000">
        <w:rPr>
          <w:sz w:val="22"/>
          <w:szCs w:val="22"/>
        </w:rPr>
        <w:t xml:space="preserve">called copy statements, or copies for short. The idea behind the </w:t>
      </w:r>
      <w:r w:rsidR="00000000">
        <w:rPr>
          <w:b/>
          <w:sz w:val="22"/>
          <w:szCs w:val="22"/>
        </w:rPr>
        <w:t xml:space="preserve">copy-propagation </w:t>
      </w:r>
      <w:r w:rsidR="00000000">
        <w:rPr>
          <w:sz w:val="22"/>
          <w:szCs w:val="22"/>
        </w:rPr>
        <w:t xml:space="preserve">transformation is to use </w:t>
      </w:r>
      <w:r w:rsidR="00000000">
        <w:rPr>
          <w:b/>
          <w:sz w:val="22"/>
          <w:szCs w:val="22"/>
        </w:rPr>
        <w:t xml:space="preserve">g </w:t>
      </w:r>
      <w:r w:rsidR="00000000">
        <w:rPr>
          <w:sz w:val="22"/>
          <w:szCs w:val="22"/>
        </w:rPr>
        <w:t xml:space="preserve">for </w:t>
      </w:r>
      <w:r w:rsidR="00000000">
        <w:rPr>
          <w:b/>
          <w:sz w:val="22"/>
          <w:szCs w:val="22"/>
        </w:rPr>
        <w:t>f</w:t>
      </w:r>
      <w:r w:rsidR="00000000">
        <w:rPr>
          <w:sz w:val="22"/>
          <w:szCs w:val="22"/>
        </w:rPr>
        <w:t>, whenever possible after the copy statement f: = g.</w:t>
      </w:r>
    </w:p>
    <w:p w14:paraId="4B19C134" w14:textId="77777777" w:rsidR="00A95E52" w:rsidRDefault="00A95E52">
      <w:pPr>
        <w:spacing w:before="4" w:line="140" w:lineRule="exact"/>
        <w:rPr>
          <w:sz w:val="14"/>
          <w:szCs w:val="14"/>
        </w:rPr>
      </w:pPr>
    </w:p>
    <w:p w14:paraId="3615B90A" w14:textId="77777777" w:rsidR="00A95E52" w:rsidRDefault="00000000">
      <w:pPr>
        <w:spacing w:line="271" w:lineRule="auto"/>
        <w:ind w:left="1060" w:right="663"/>
        <w:rPr>
          <w:sz w:val="24"/>
          <w:szCs w:val="24"/>
        </w:rPr>
      </w:pPr>
      <w:r>
        <w:pict w14:anchorId="3BDB06EC">
          <v:shape id="_x0000_s2181" type="#_x0000_t75" style="position:absolute;left:0;text-align:left;margin-left:90pt;margin-top:2.6pt;width:9pt;height:8.3pt;z-index:-1425;mso-position-horizontal-relative:page">
            <v:imagedata r:id="rId9" o:title=""/>
            <w10:wrap anchorx="page"/>
          </v:shape>
        </w:pict>
      </w:r>
      <w:r>
        <w:rPr>
          <w:sz w:val="22"/>
          <w:szCs w:val="22"/>
        </w:rPr>
        <w:t xml:space="preserve">Copy  propagation  means  use  of  one  variable  instead  of  another.  </w:t>
      </w:r>
      <w:r>
        <w:rPr>
          <w:sz w:val="24"/>
          <w:szCs w:val="24"/>
        </w:rPr>
        <w:t>Copy statements introduced during common subexpression elimination.</w:t>
      </w:r>
    </w:p>
    <w:p w14:paraId="7A68839B" w14:textId="77777777" w:rsidR="00A95E52" w:rsidRDefault="00A95E52">
      <w:pPr>
        <w:spacing w:line="200" w:lineRule="exact"/>
      </w:pPr>
    </w:p>
    <w:p w14:paraId="168DBC62" w14:textId="77777777" w:rsidR="00A95E52" w:rsidRDefault="00A95E52">
      <w:pPr>
        <w:spacing w:line="200" w:lineRule="exact"/>
      </w:pPr>
    </w:p>
    <w:p w14:paraId="5680C4CE" w14:textId="77777777" w:rsidR="00A95E52" w:rsidRDefault="00A95E52">
      <w:pPr>
        <w:spacing w:before="14" w:line="220" w:lineRule="exact"/>
        <w:rPr>
          <w:sz w:val="22"/>
          <w:szCs w:val="22"/>
        </w:rPr>
      </w:pPr>
    </w:p>
    <w:p w14:paraId="250AFE6F" w14:textId="77777777" w:rsidR="00A95E52" w:rsidRDefault="00000000">
      <w:pPr>
        <w:spacing w:line="240" w:lineRule="exact"/>
        <w:ind w:left="340"/>
        <w:rPr>
          <w:sz w:val="22"/>
          <w:szCs w:val="22"/>
        </w:rPr>
      </w:pPr>
      <w:r>
        <w:rPr>
          <w:b/>
          <w:position w:val="-1"/>
          <w:sz w:val="22"/>
          <w:szCs w:val="22"/>
          <w:u w:val="thick" w:color="000000"/>
        </w:rPr>
        <w:t>EXAMPLE 1</w:t>
      </w:r>
    </w:p>
    <w:p w14:paraId="31CFBBDF" w14:textId="77777777" w:rsidR="00A95E52" w:rsidRDefault="00A95E52">
      <w:pPr>
        <w:spacing w:before="1" w:line="180" w:lineRule="exact"/>
        <w:rPr>
          <w:sz w:val="19"/>
          <w:szCs w:val="19"/>
        </w:rPr>
      </w:pPr>
    </w:p>
    <w:p w14:paraId="096721CC" w14:textId="77777777" w:rsidR="00A95E52" w:rsidRDefault="00000000">
      <w:pPr>
        <w:spacing w:before="19"/>
        <w:ind w:left="340"/>
        <w:rPr>
          <w:sz w:val="22"/>
          <w:szCs w:val="22"/>
        </w:rPr>
      </w:pPr>
      <w:r>
        <w:rPr>
          <w:position w:val="2"/>
          <w:sz w:val="22"/>
          <w:szCs w:val="22"/>
        </w:rPr>
        <w:t xml:space="preserve">The assignment </w:t>
      </w:r>
      <w:r>
        <w:rPr>
          <w:b/>
          <w:position w:val="2"/>
          <w:sz w:val="24"/>
          <w:szCs w:val="24"/>
        </w:rPr>
        <w:t>x : = t</w:t>
      </w:r>
      <w:r>
        <w:rPr>
          <w:b/>
          <w:sz w:val="16"/>
          <w:szCs w:val="16"/>
        </w:rPr>
        <w:t xml:space="preserve">3 </w:t>
      </w:r>
      <w:r>
        <w:rPr>
          <w:position w:val="2"/>
          <w:sz w:val="22"/>
          <w:szCs w:val="22"/>
        </w:rPr>
        <w:t xml:space="preserve">in block </w:t>
      </w:r>
      <w:r>
        <w:rPr>
          <w:b/>
          <w:position w:val="2"/>
          <w:sz w:val="24"/>
          <w:szCs w:val="24"/>
        </w:rPr>
        <w:t>B</w:t>
      </w:r>
      <w:r>
        <w:rPr>
          <w:b/>
          <w:sz w:val="16"/>
          <w:szCs w:val="16"/>
        </w:rPr>
        <w:t xml:space="preserve">5 </w:t>
      </w:r>
      <w:r>
        <w:rPr>
          <w:position w:val="2"/>
          <w:sz w:val="22"/>
          <w:szCs w:val="22"/>
        </w:rPr>
        <w:t>of Flow graph is a copy.</w:t>
      </w:r>
    </w:p>
    <w:p w14:paraId="54884309" w14:textId="77777777" w:rsidR="00A95E52" w:rsidRDefault="00A95E52">
      <w:pPr>
        <w:spacing w:before="4" w:line="160" w:lineRule="exact"/>
        <w:rPr>
          <w:sz w:val="16"/>
          <w:szCs w:val="16"/>
        </w:rPr>
      </w:pPr>
    </w:p>
    <w:p w14:paraId="0A808564" w14:textId="77777777" w:rsidR="00A95E52" w:rsidRDefault="00A95E52">
      <w:pPr>
        <w:spacing w:line="200" w:lineRule="exact"/>
      </w:pPr>
    </w:p>
    <w:p w14:paraId="7F8A0DFD" w14:textId="77777777" w:rsidR="00A95E52" w:rsidRDefault="00D52AFC">
      <w:pPr>
        <w:ind w:left="1084"/>
      </w:pPr>
      <w:r>
        <w:pict w14:anchorId="5CA55F0E">
          <v:shape id="_x0000_i1055" type="#_x0000_t75" style="width:383pt;height:95pt">
            <v:imagedata r:id="rId19" o:title=""/>
          </v:shape>
        </w:pict>
      </w:r>
    </w:p>
    <w:p w14:paraId="6E4799BE" w14:textId="77777777" w:rsidR="00A95E52" w:rsidRDefault="00000000">
      <w:pPr>
        <w:spacing w:before="15" w:line="298" w:lineRule="auto"/>
        <w:ind w:left="340" w:right="644"/>
        <w:rPr>
          <w:sz w:val="22"/>
          <w:szCs w:val="22"/>
        </w:rPr>
        <w:sectPr w:rsidR="00A95E52" w:rsidSect="00FF2CE5">
          <w:pgSz w:w="11920" w:h="16860"/>
          <w:pgMar w:top="980" w:right="780" w:bottom="280" w:left="1100" w:header="512" w:footer="998" w:gutter="0"/>
          <w:cols w:space="720"/>
        </w:sectPr>
      </w:pPr>
      <w:r>
        <w:rPr>
          <w:sz w:val="22"/>
          <w:szCs w:val="22"/>
        </w:rPr>
        <w:t>This change may not appear to be an improvement, but it gives us the opportunity to eliminate the assignment to x.</w:t>
      </w:r>
    </w:p>
    <w:p w14:paraId="4BE21186" w14:textId="77777777" w:rsidR="00A95E52" w:rsidRDefault="00A95E52">
      <w:pPr>
        <w:spacing w:line="200" w:lineRule="exact"/>
      </w:pPr>
    </w:p>
    <w:p w14:paraId="3AC71321" w14:textId="77777777" w:rsidR="00A95E52" w:rsidRDefault="00A95E52">
      <w:pPr>
        <w:spacing w:before="6" w:line="200" w:lineRule="exact"/>
      </w:pPr>
    </w:p>
    <w:p w14:paraId="02359D7A" w14:textId="77777777" w:rsidR="00A95E52" w:rsidRDefault="00000000">
      <w:pPr>
        <w:spacing w:before="23"/>
        <w:ind w:left="400"/>
        <w:rPr>
          <w:sz w:val="22"/>
          <w:szCs w:val="22"/>
        </w:rPr>
      </w:pPr>
      <w:r>
        <w:rPr>
          <w:b/>
          <w:sz w:val="22"/>
          <w:szCs w:val="22"/>
          <w:u w:val="single" w:color="000000"/>
        </w:rPr>
        <w:t>EXAMPLE 2</w:t>
      </w:r>
    </w:p>
    <w:p w14:paraId="5DE7058B" w14:textId="77777777" w:rsidR="00A95E52" w:rsidRDefault="00A95E52">
      <w:pPr>
        <w:spacing w:before="9" w:line="220" w:lineRule="exact"/>
        <w:rPr>
          <w:sz w:val="22"/>
          <w:szCs w:val="22"/>
        </w:rPr>
      </w:pPr>
    </w:p>
    <w:p w14:paraId="02CC967F" w14:textId="77777777" w:rsidR="00A95E52" w:rsidRDefault="00000000">
      <w:pPr>
        <w:spacing w:before="19" w:line="290" w:lineRule="auto"/>
        <w:ind w:left="400" w:right="408"/>
        <w:rPr>
          <w:sz w:val="22"/>
          <w:szCs w:val="22"/>
        </w:rPr>
      </w:pPr>
      <w:r>
        <w:rPr>
          <w:sz w:val="22"/>
          <w:szCs w:val="22"/>
        </w:rPr>
        <w:t xml:space="preserve">When the common subexpression in </w:t>
      </w:r>
      <w:r>
        <w:rPr>
          <w:b/>
          <w:sz w:val="24"/>
          <w:szCs w:val="24"/>
        </w:rPr>
        <w:t xml:space="preserve">c := </w:t>
      </w:r>
      <w:proofErr w:type="spellStart"/>
      <w:r>
        <w:rPr>
          <w:b/>
          <w:sz w:val="24"/>
          <w:szCs w:val="24"/>
        </w:rPr>
        <w:t>d+e</w:t>
      </w:r>
      <w:proofErr w:type="spellEnd"/>
      <w:r>
        <w:rPr>
          <w:b/>
          <w:sz w:val="24"/>
          <w:szCs w:val="24"/>
        </w:rPr>
        <w:t xml:space="preserve"> </w:t>
      </w:r>
      <w:r>
        <w:rPr>
          <w:sz w:val="22"/>
          <w:szCs w:val="22"/>
        </w:rPr>
        <w:t xml:space="preserve">is dominated in fig given below, the algorithm uses a new variable </w:t>
      </w:r>
      <w:r>
        <w:rPr>
          <w:b/>
          <w:sz w:val="24"/>
          <w:szCs w:val="24"/>
        </w:rPr>
        <w:t xml:space="preserve">t </w:t>
      </w:r>
      <w:r>
        <w:rPr>
          <w:sz w:val="22"/>
          <w:szCs w:val="22"/>
        </w:rPr>
        <w:t xml:space="preserve">to hold the value of </w:t>
      </w:r>
      <w:proofErr w:type="spellStart"/>
      <w:r>
        <w:rPr>
          <w:b/>
          <w:sz w:val="24"/>
          <w:szCs w:val="24"/>
        </w:rPr>
        <w:t>d+e</w:t>
      </w:r>
      <w:proofErr w:type="spellEnd"/>
      <w:r>
        <w:rPr>
          <w:sz w:val="22"/>
          <w:szCs w:val="22"/>
        </w:rPr>
        <w:t>.</w:t>
      </w:r>
    </w:p>
    <w:p w14:paraId="7DB626F4" w14:textId="77777777" w:rsidR="00A95E52" w:rsidRDefault="00A95E52">
      <w:pPr>
        <w:spacing w:line="160" w:lineRule="exact"/>
        <w:rPr>
          <w:sz w:val="16"/>
          <w:szCs w:val="16"/>
        </w:rPr>
      </w:pPr>
    </w:p>
    <w:p w14:paraId="50014DE9" w14:textId="77777777" w:rsidR="00A95E52" w:rsidRDefault="00000000">
      <w:pPr>
        <w:spacing w:line="288" w:lineRule="auto"/>
        <w:ind w:left="400" w:right="336"/>
        <w:rPr>
          <w:sz w:val="22"/>
          <w:szCs w:val="22"/>
        </w:rPr>
      </w:pPr>
      <w:r>
        <w:rPr>
          <w:sz w:val="22"/>
          <w:szCs w:val="22"/>
        </w:rPr>
        <w:t xml:space="preserve">Since control may reach </w:t>
      </w:r>
      <w:r>
        <w:rPr>
          <w:b/>
          <w:sz w:val="24"/>
          <w:szCs w:val="24"/>
        </w:rPr>
        <w:t xml:space="preserve">c := </w:t>
      </w:r>
      <w:proofErr w:type="spellStart"/>
      <w:r>
        <w:rPr>
          <w:b/>
          <w:sz w:val="24"/>
          <w:szCs w:val="24"/>
        </w:rPr>
        <w:t>d+e</w:t>
      </w:r>
      <w:proofErr w:type="spellEnd"/>
      <w:r>
        <w:rPr>
          <w:b/>
          <w:sz w:val="24"/>
          <w:szCs w:val="24"/>
        </w:rPr>
        <w:t xml:space="preserve"> </w:t>
      </w:r>
      <w:r>
        <w:rPr>
          <w:sz w:val="22"/>
          <w:szCs w:val="22"/>
        </w:rPr>
        <w:t xml:space="preserve">either after the assignment to </w:t>
      </w:r>
      <w:r>
        <w:rPr>
          <w:b/>
          <w:sz w:val="24"/>
          <w:szCs w:val="24"/>
        </w:rPr>
        <w:t xml:space="preserve">a </w:t>
      </w:r>
      <w:r>
        <w:rPr>
          <w:sz w:val="22"/>
          <w:szCs w:val="22"/>
        </w:rPr>
        <w:t xml:space="preserve">or after the assignment to </w:t>
      </w:r>
      <w:r>
        <w:rPr>
          <w:b/>
          <w:sz w:val="24"/>
          <w:szCs w:val="24"/>
        </w:rPr>
        <w:t>b</w:t>
      </w:r>
      <w:r>
        <w:rPr>
          <w:sz w:val="22"/>
          <w:szCs w:val="22"/>
        </w:rPr>
        <w:t xml:space="preserve">, it would be incorrect to replace </w:t>
      </w:r>
      <w:r>
        <w:rPr>
          <w:b/>
          <w:sz w:val="24"/>
          <w:szCs w:val="24"/>
        </w:rPr>
        <w:t xml:space="preserve">c := </w:t>
      </w:r>
      <w:proofErr w:type="spellStart"/>
      <w:r>
        <w:rPr>
          <w:b/>
          <w:sz w:val="24"/>
          <w:szCs w:val="24"/>
        </w:rPr>
        <w:t>d+e</w:t>
      </w:r>
      <w:proofErr w:type="spellEnd"/>
      <w:r>
        <w:rPr>
          <w:b/>
          <w:sz w:val="24"/>
          <w:szCs w:val="24"/>
        </w:rPr>
        <w:t xml:space="preserve"> </w:t>
      </w:r>
      <w:r>
        <w:rPr>
          <w:sz w:val="22"/>
          <w:szCs w:val="22"/>
        </w:rPr>
        <w:t xml:space="preserve">by either </w:t>
      </w:r>
      <w:r>
        <w:rPr>
          <w:b/>
          <w:sz w:val="24"/>
          <w:szCs w:val="24"/>
        </w:rPr>
        <w:t xml:space="preserve">c := a </w:t>
      </w:r>
      <w:r>
        <w:rPr>
          <w:sz w:val="22"/>
          <w:szCs w:val="22"/>
        </w:rPr>
        <w:t xml:space="preserve">or by </w:t>
      </w:r>
      <w:r>
        <w:rPr>
          <w:b/>
          <w:sz w:val="24"/>
          <w:szCs w:val="24"/>
        </w:rPr>
        <w:t>c := b</w:t>
      </w:r>
      <w:r>
        <w:rPr>
          <w:sz w:val="22"/>
          <w:szCs w:val="22"/>
        </w:rPr>
        <w:t>.</w:t>
      </w:r>
    </w:p>
    <w:p w14:paraId="5D16CA5F" w14:textId="77777777" w:rsidR="00A95E52" w:rsidRDefault="00A95E52">
      <w:pPr>
        <w:spacing w:line="200" w:lineRule="exact"/>
      </w:pPr>
    </w:p>
    <w:p w14:paraId="4E5E7979" w14:textId="77777777" w:rsidR="00A95E52" w:rsidRDefault="00A95E52">
      <w:pPr>
        <w:spacing w:line="200" w:lineRule="exact"/>
      </w:pPr>
    </w:p>
    <w:p w14:paraId="1967046E" w14:textId="77777777" w:rsidR="00A95E52" w:rsidRDefault="00A95E52">
      <w:pPr>
        <w:spacing w:before="19" w:line="220" w:lineRule="exact"/>
        <w:rPr>
          <w:sz w:val="22"/>
          <w:szCs w:val="22"/>
        </w:rPr>
      </w:pPr>
    </w:p>
    <w:p w14:paraId="2021B1E6" w14:textId="77777777" w:rsidR="00A95E52" w:rsidRDefault="00D52AFC">
      <w:pPr>
        <w:ind w:left="117"/>
      </w:pPr>
      <w:r>
        <w:pict w14:anchorId="4F3C7553">
          <v:shape id="_x0000_i1056" type="#_x0000_t75" style="width:482.5pt;height:131.5pt">
            <v:imagedata r:id="rId20" o:title=""/>
          </v:shape>
        </w:pict>
      </w:r>
    </w:p>
    <w:p w14:paraId="47B29866" w14:textId="77777777" w:rsidR="00A95E52" w:rsidRDefault="00A95E52">
      <w:pPr>
        <w:spacing w:before="4" w:line="180" w:lineRule="exact"/>
        <w:rPr>
          <w:sz w:val="18"/>
          <w:szCs w:val="18"/>
        </w:rPr>
      </w:pPr>
    </w:p>
    <w:p w14:paraId="298D64B6" w14:textId="77777777" w:rsidR="00A95E52" w:rsidRDefault="00000000">
      <w:pPr>
        <w:ind w:left="400"/>
        <w:rPr>
          <w:sz w:val="22"/>
          <w:szCs w:val="22"/>
        </w:rPr>
      </w:pPr>
      <w:r>
        <w:rPr>
          <w:b/>
          <w:sz w:val="22"/>
          <w:szCs w:val="22"/>
          <w:u w:val="single" w:color="000000"/>
        </w:rPr>
        <w:t>ADVANTAGE</w:t>
      </w:r>
    </w:p>
    <w:p w14:paraId="305D63EC" w14:textId="77777777" w:rsidR="00A95E52" w:rsidRDefault="00A95E52">
      <w:pPr>
        <w:spacing w:before="11" w:line="260" w:lineRule="exact"/>
        <w:rPr>
          <w:sz w:val="26"/>
          <w:szCs w:val="26"/>
        </w:rPr>
      </w:pPr>
    </w:p>
    <w:p w14:paraId="09CF2B5B" w14:textId="77777777" w:rsidR="00A95E52" w:rsidRDefault="00000000">
      <w:pPr>
        <w:spacing w:before="23"/>
        <w:ind w:left="400"/>
        <w:rPr>
          <w:sz w:val="22"/>
          <w:szCs w:val="22"/>
        </w:rPr>
      </w:pPr>
      <w:r>
        <w:rPr>
          <w:sz w:val="22"/>
          <w:szCs w:val="22"/>
        </w:rPr>
        <w:t>One advantage of copy propagation is that it often turns the copy statement into dead code.</w:t>
      </w:r>
    </w:p>
    <w:p w14:paraId="6BBEF4A2" w14:textId="77777777" w:rsidR="00A95E52" w:rsidRDefault="00A95E52">
      <w:pPr>
        <w:spacing w:before="3" w:line="180" w:lineRule="exact"/>
        <w:rPr>
          <w:sz w:val="19"/>
          <w:szCs w:val="19"/>
        </w:rPr>
      </w:pPr>
    </w:p>
    <w:p w14:paraId="17BBDBFF" w14:textId="77777777" w:rsidR="00A95E52" w:rsidRDefault="00A95E52">
      <w:pPr>
        <w:spacing w:line="200" w:lineRule="exact"/>
      </w:pPr>
    </w:p>
    <w:p w14:paraId="1CF383E8" w14:textId="77777777" w:rsidR="00A95E52" w:rsidRDefault="00A95E52">
      <w:pPr>
        <w:spacing w:line="200" w:lineRule="exact"/>
      </w:pPr>
    </w:p>
    <w:p w14:paraId="45180C96" w14:textId="77777777" w:rsidR="00A95E52" w:rsidRDefault="00000000">
      <w:pPr>
        <w:ind w:left="400"/>
        <w:rPr>
          <w:sz w:val="24"/>
          <w:szCs w:val="24"/>
        </w:rPr>
      </w:pPr>
      <w:r>
        <w:rPr>
          <w:b/>
          <w:color w:val="006EC0"/>
          <w:sz w:val="24"/>
          <w:szCs w:val="24"/>
          <w:u w:val="single" w:color="006EC0"/>
        </w:rPr>
        <w:t>Dead-Code Elimination</w:t>
      </w:r>
    </w:p>
    <w:p w14:paraId="46A79DE6" w14:textId="77777777" w:rsidR="00A95E52" w:rsidRDefault="00A95E52">
      <w:pPr>
        <w:spacing w:before="19" w:line="280" w:lineRule="exact"/>
        <w:rPr>
          <w:sz w:val="28"/>
          <w:szCs w:val="28"/>
        </w:rPr>
      </w:pPr>
    </w:p>
    <w:p w14:paraId="27615E5E" w14:textId="77777777" w:rsidR="00A95E52" w:rsidRDefault="00D52AFC">
      <w:pPr>
        <w:ind w:left="760"/>
        <w:rPr>
          <w:sz w:val="22"/>
          <w:szCs w:val="22"/>
        </w:rPr>
      </w:pPr>
      <w:r>
        <w:pict w14:anchorId="5D6DD7CD">
          <v:shape id="_x0000_i1057" type="#_x0000_t75" style="width:9pt;height:8.5pt">
            <v:imagedata r:id="rId9" o:title=""/>
          </v:shape>
        </w:pict>
      </w:r>
      <w:r w:rsidR="00000000">
        <w:t xml:space="preserve">    </w:t>
      </w:r>
      <w:r w:rsidR="00000000">
        <w:rPr>
          <w:sz w:val="22"/>
          <w:szCs w:val="22"/>
        </w:rPr>
        <w:t>A variable is live at a point in a program if its value can be used subsequently;</w:t>
      </w:r>
    </w:p>
    <w:p w14:paraId="5D6DFF82" w14:textId="77777777" w:rsidR="00A95E52" w:rsidRDefault="00000000">
      <w:pPr>
        <w:spacing w:before="61"/>
        <w:ind w:left="1120"/>
        <w:rPr>
          <w:sz w:val="22"/>
          <w:szCs w:val="22"/>
        </w:rPr>
      </w:pPr>
      <w:r>
        <w:rPr>
          <w:sz w:val="22"/>
          <w:szCs w:val="22"/>
        </w:rPr>
        <w:t>otherwise, it is dead at that point.</w:t>
      </w:r>
    </w:p>
    <w:p w14:paraId="5FF00361" w14:textId="77777777" w:rsidR="00A95E52" w:rsidRDefault="00A95E52">
      <w:pPr>
        <w:spacing w:before="4" w:line="100" w:lineRule="exact"/>
        <w:rPr>
          <w:sz w:val="10"/>
          <w:szCs w:val="10"/>
        </w:rPr>
      </w:pPr>
    </w:p>
    <w:p w14:paraId="15BE8253" w14:textId="77777777" w:rsidR="00A95E52" w:rsidRDefault="00A95E52">
      <w:pPr>
        <w:spacing w:line="200" w:lineRule="exact"/>
      </w:pPr>
    </w:p>
    <w:p w14:paraId="489A54B6" w14:textId="77777777" w:rsidR="00A95E52" w:rsidRDefault="00D52AFC">
      <w:pPr>
        <w:spacing w:line="293" w:lineRule="auto"/>
        <w:ind w:left="1120" w:right="489" w:hanging="360"/>
        <w:rPr>
          <w:sz w:val="22"/>
          <w:szCs w:val="22"/>
        </w:rPr>
      </w:pPr>
      <w:r>
        <w:pict w14:anchorId="59FCCDD4">
          <v:shape id="_x0000_i1058" type="#_x0000_t75" style="width:9pt;height:8.5pt">
            <v:imagedata r:id="rId9" o:title=""/>
          </v:shape>
        </w:pict>
      </w:r>
      <w:r w:rsidR="00000000">
        <w:t xml:space="preserve">    </w:t>
      </w:r>
      <w:r w:rsidR="00000000">
        <w:rPr>
          <w:sz w:val="22"/>
          <w:szCs w:val="22"/>
        </w:rPr>
        <w:t>A related idea is dead or useless code, statements that compute values that never get used.</w:t>
      </w:r>
    </w:p>
    <w:p w14:paraId="63B0AA8C" w14:textId="77777777" w:rsidR="00A95E52" w:rsidRDefault="00A95E52">
      <w:pPr>
        <w:spacing w:before="9" w:line="240" w:lineRule="exact"/>
        <w:rPr>
          <w:sz w:val="24"/>
          <w:szCs w:val="24"/>
        </w:rPr>
      </w:pPr>
    </w:p>
    <w:p w14:paraId="0B8BB44C" w14:textId="77777777" w:rsidR="00A95E52" w:rsidRDefault="00D52AFC">
      <w:pPr>
        <w:spacing w:line="295" w:lineRule="auto"/>
        <w:ind w:left="1120" w:right="669" w:hanging="360"/>
        <w:rPr>
          <w:sz w:val="22"/>
          <w:szCs w:val="22"/>
        </w:rPr>
      </w:pPr>
      <w:r>
        <w:pict w14:anchorId="52712F9B">
          <v:shape id="_x0000_i1059" type="#_x0000_t75" style="width:9pt;height:8.5pt">
            <v:imagedata r:id="rId9" o:title=""/>
          </v:shape>
        </w:pict>
      </w:r>
      <w:r w:rsidR="00000000">
        <w:t xml:space="preserve">    </w:t>
      </w:r>
      <w:r w:rsidR="00000000">
        <w:rPr>
          <w:sz w:val="22"/>
          <w:szCs w:val="22"/>
        </w:rPr>
        <w:t>While the programmer is unlikely to introduce any dead code intentionally, it may appear as the result of previous transformations.</w:t>
      </w:r>
    </w:p>
    <w:p w14:paraId="09908F9E" w14:textId="77777777" w:rsidR="00A95E52" w:rsidRDefault="00A95E52">
      <w:pPr>
        <w:spacing w:line="200" w:lineRule="exact"/>
      </w:pPr>
    </w:p>
    <w:p w14:paraId="09E2693B" w14:textId="77777777" w:rsidR="00A95E52" w:rsidRDefault="00A95E52">
      <w:pPr>
        <w:spacing w:line="200" w:lineRule="exact"/>
      </w:pPr>
    </w:p>
    <w:p w14:paraId="4DEBC530" w14:textId="77777777" w:rsidR="00A95E52" w:rsidRDefault="00A95E52">
      <w:pPr>
        <w:spacing w:line="200" w:lineRule="exact"/>
      </w:pPr>
    </w:p>
    <w:p w14:paraId="68F8AA96" w14:textId="77777777" w:rsidR="00A95E52" w:rsidRDefault="00000000">
      <w:pPr>
        <w:ind w:left="760"/>
        <w:rPr>
          <w:sz w:val="22"/>
          <w:szCs w:val="22"/>
        </w:rPr>
      </w:pPr>
      <w:r>
        <w:rPr>
          <w:b/>
          <w:sz w:val="22"/>
          <w:szCs w:val="22"/>
          <w:u w:val="single" w:color="000000"/>
        </w:rPr>
        <w:t>EXAMPLE 1</w:t>
      </w:r>
    </w:p>
    <w:p w14:paraId="26B528C4" w14:textId="77777777" w:rsidR="00A95E52" w:rsidRDefault="00A95E52">
      <w:pPr>
        <w:spacing w:before="8" w:line="260" w:lineRule="exact"/>
        <w:rPr>
          <w:sz w:val="26"/>
          <w:szCs w:val="26"/>
        </w:rPr>
      </w:pPr>
    </w:p>
    <w:p w14:paraId="0EE9ACBD" w14:textId="77777777" w:rsidR="00A95E52" w:rsidRDefault="00000000">
      <w:pPr>
        <w:spacing w:before="23"/>
        <w:ind w:left="760"/>
        <w:rPr>
          <w:sz w:val="22"/>
          <w:szCs w:val="22"/>
        </w:rPr>
      </w:pPr>
      <w:r>
        <w:rPr>
          <w:sz w:val="22"/>
          <w:szCs w:val="22"/>
        </w:rPr>
        <w:t>Consider B5 of flow graph.</w:t>
      </w:r>
    </w:p>
    <w:p w14:paraId="359497B7" w14:textId="77777777" w:rsidR="00A95E52" w:rsidRDefault="00A95E52">
      <w:pPr>
        <w:spacing w:line="200" w:lineRule="exact"/>
      </w:pPr>
    </w:p>
    <w:p w14:paraId="208D2525" w14:textId="77777777" w:rsidR="00A95E52" w:rsidRDefault="00A95E52">
      <w:pPr>
        <w:spacing w:line="200" w:lineRule="exact"/>
      </w:pPr>
    </w:p>
    <w:p w14:paraId="61D6B1DD" w14:textId="77777777" w:rsidR="00A95E52" w:rsidRDefault="00A95E52">
      <w:pPr>
        <w:spacing w:line="200" w:lineRule="exact"/>
      </w:pPr>
    </w:p>
    <w:p w14:paraId="047258AF" w14:textId="77777777" w:rsidR="00A95E52" w:rsidRDefault="00A95E52">
      <w:pPr>
        <w:spacing w:before="12" w:line="220" w:lineRule="exact"/>
        <w:rPr>
          <w:sz w:val="22"/>
          <w:szCs w:val="22"/>
        </w:rPr>
      </w:pPr>
    </w:p>
    <w:p w14:paraId="31C0EC8B" w14:textId="77777777" w:rsidR="00A95E52" w:rsidRDefault="00000000">
      <w:pPr>
        <w:spacing w:before="23" w:line="298" w:lineRule="auto"/>
        <w:ind w:left="3859" w:right="3196"/>
        <w:jc w:val="both"/>
        <w:rPr>
          <w:sz w:val="22"/>
          <w:szCs w:val="22"/>
        </w:rPr>
        <w:sectPr w:rsidR="00A95E52" w:rsidSect="00FF2CE5">
          <w:pgSz w:w="11920" w:h="16860"/>
          <w:pgMar w:top="980" w:right="1000" w:bottom="280" w:left="1040" w:header="512" w:footer="998" w:gutter="0"/>
          <w:cols w:space="720"/>
        </w:sectPr>
      </w:pPr>
      <w:r>
        <w:pict w14:anchorId="5B3C353C">
          <v:shape id="_x0000_s2175" type="#_x0000_t75" style="position:absolute;left:0;text-align:left;margin-left:95.75pt;margin-top:.9pt;width:127.3pt;height:72.35pt;z-index:-1424;mso-position-horizontal-relative:page">
            <v:imagedata r:id="rId21" o:title=""/>
            <w10:wrap anchorx="page"/>
          </v:shape>
        </w:pict>
      </w:r>
      <w:r>
        <w:pict w14:anchorId="2FD3162A">
          <v:shape id="_x0000_s2174" type="#_x0000_t75" style="position:absolute;left:0;text-align:left;margin-left:404.75pt;margin-top:28.6pt;width:74.75pt;height:50.4pt;z-index:-1423;mso-position-horizontal-relative:page">
            <v:imagedata r:id="rId22" o:title=""/>
            <w10:wrap anchorx="page"/>
          </v:shape>
        </w:pict>
      </w:r>
      <w:r>
        <w:rPr>
          <w:sz w:val="22"/>
          <w:szCs w:val="22"/>
        </w:rPr>
        <w:t>Copy  propagation  followed by    dead-code    elimination removes the assignment to x and transforms  into:</w:t>
      </w:r>
    </w:p>
    <w:p w14:paraId="513F6876" w14:textId="77777777" w:rsidR="00A95E52" w:rsidRDefault="00A95E52">
      <w:pPr>
        <w:spacing w:line="200" w:lineRule="exact"/>
      </w:pPr>
    </w:p>
    <w:p w14:paraId="08975A27" w14:textId="77777777" w:rsidR="00A95E52" w:rsidRDefault="00A95E52">
      <w:pPr>
        <w:spacing w:before="6" w:line="200" w:lineRule="exact"/>
      </w:pPr>
    </w:p>
    <w:p w14:paraId="316A3122" w14:textId="77777777" w:rsidR="00A95E52" w:rsidRDefault="00000000">
      <w:pPr>
        <w:spacing w:before="23"/>
        <w:ind w:left="460"/>
        <w:rPr>
          <w:sz w:val="22"/>
          <w:szCs w:val="22"/>
        </w:rPr>
      </w:pPr>
      <w:r>
        <w:rPr>
          <w:b/>
          <w:sz w:val="22"/>
          <w:szCs w:val="22"/>
          <w:u w:val="single" w:color="000000"/>
        </w:rPr>
        <w:t>EXAMPLE 2</w:t>
      </w:r>
    </w:p>
    <w:p w14:paraId="51EBAA36" w14:textId="77777777" w:rsidR="00A95E52" w:rsidRDefault="00A95E52">
      <w:pPr>
        <w:spacing w:before="5" w:line="160" w:lineRule="exact"/>
        <w:rPr>
          <w:sz w:val="17"/>
          <w:szCs w:val="17"/>
        </w:rPr>
      </w:pPr>
    </w:p>
    <w:p w14:paraId="58EDB0AF" w14:textId="77777777" w:rsidR="00A95E52" w:rsidRDefault="00000000">
      <w:pPr>
        <w:spacing w:before="23"/>
        <w:ind w:left="952"/>
        <w:rPr>
          <w:sz w:val="22"/>
          <w:szCs w:val="22"/>
        </w:rPr>
      </w:pPr>
      <w:proofErr w:type="spellStart"/>
      <w:r>
        <w:rPr>
          <w:color w:val="333333"/>
          <w:sz w:val="22"/>
          <w:szCs w:val="22"/>
        </w:rPr>
        <w:t>i</w:t>
      </w:r>
      <w:proofErr w:type="spellEnd"/>
      <w:r>
        <w:rPr>
          <w:color w:val="333333"/>
          <w:sz w:val="22"/>
          <w:szCs w:val="22"/>
        </w:rPr>
        <w:t>=0;</w:t>
      </w:r>
    </w:p>
    <w:p w14:paraId="31A005F6" w14:textId="77777777" w:rsidR="00A95E52" w:rsidRDefault="00000000">
      <w:pPr>
        <w:spacing w:before="61"/>
        <w:ind w:left="952"/>
        <w:rPr>
          <w:sz w:val="22"/>
          <w:szCs w:val="22"/>
        </w:rPr>
      </w:pPr>
      <w:r>
        <w:rPr>
          <w:color w:val="333333"/>
          <w:sz w:val="22"/>
          <w:szCs w:val="22"/>
        </w:rPr>
        <w:t>if(</w:t>
      </w:r>
      <w:proofErr w:type="spellStart"/>
      <w:r>
        <w:rPr>
          <w:color w:val="333333"/>
          <w:sz w:val="22"/>
          <w:szCs w:val="22"/>
        </w:rPr>
        <w:t>i</w:t>
      </w:r>
      <w:proofErr w:type="spellEnd"/>
      <w:r>
        <w:rPr>
          <w:color w:val="333333"/>
          <w:sz w:val="22"/>
          <w:szCs w:val="22"/>
        </w:rPr>
        <w:t>==1)</w:t>
      </w:r>
    </w:p>
    <w:p w14:paraId="631186C8" w14:textId="77777777" w:rsidR="00A95E52" w:rsidRDefault="00000000">
      <w:pPr>
        <w:spacing w:before="61"/>
        <w:ind w:left="952"/>
        <w:rPr>
          <w:sz w:val="22"/>
          <w:szCs w:val="22"/>
        </w:rPr>
      </w:pPr>
      <w:r>
        <w:rPr>
          <w:color w:val="333333"/>
          <w:sz w:val="22"/>
          <w:szCs w:val="22"/>
        </w:rPr>
        <w:t>{</w:t>
      </w:r>
    </w:p>
    <w:p w14:paraId="326C8D62" w14:textId="77777777" w:rsidR="00A95E52" w:rsidRDefault="00000000">
      <w:pPr>
        <w:spacing w:before="61"/>
        <w:ind w:left="952"/>
        <w:rPr>
          <w:sz w:val="22"/>
          <w:szCs w:val="22"/>
        </w:rPr>
      </w:pPr>
      <w:r>
        <w:rPr>
          <w:color w:val="333333"/>
          <w:sz w:val="22"/>
          <w:szCs w:val="22"/>
        </w:rPr>
        <w:t>a=b+5;</w:t>
      </w:r>
    </w:p>
    <w:p w14:paraId="0978C391" w14:textId="77777777" w:rsidR="00A95E52" w:rsidRDefault="00000000">
      <w:pPr>
        <w:spacing w:before="61"/>
        <w:ind w:left="952"/>
        <w:rPr>
          <w:sz w:val="22"/>
          <w:szCs w:val="22"/>
        </w:rPr>
      </w:pPr>
      <w:r>
        <w:rPr>
          <w:color w:val="333333"/>
          <w:sz w:val="22"/>
          <w:szCs w:val="22"/>
        </w:rPr>
        <w:t>}</w:t>
      </w:r>
    </w:p>
    <w:p w14:paraId="78F358C8" w14:textId="77777777" w:rsidR="00A95E52" w:rsidRDefault="00A95E52">
      <w:pPr>
        <w:spacing w:line="200" w:lineRule="exact"/>
      </w:pPr>
    </w:p>
    <w:p w14:paraId="2AA1D8F5" w14:textId="77777777" w:rsidR="00A95E52" w:rsidRDefault="00A95E52">
      <w:pPr>
        <w:spacing w:before="19" w:line="200" w:lineRule="exact"/>
      </w:pPr>
    </w:p>
    <w:p w14:paraId="1E0D02DA" w14:textId="77777777" w:rsidR="00A95E52" w:rsidRDefault="00000000">
      <w:pPr>
        <w:ind w:left="487"/>
        <w:rPr>
          <w:sz w:val="22"/>
          <w:szCs w:val="22"/>
        </w:rPr>
      </w:pPr>
      <w:r>
        <w:rPr>
          <w:color w:val="333333"/>
          <w:sz w:val="22"/>
          <w:szCs w:val="22"/>
        </w:rPr>
        <w:t>Here, ‘if’ statement is dead code because this condition will never get satisfied.</w:t>
      </w:r>
    </w:p>
    <w:p w14:paraId="7433227C" w14:textId="77777777" w:rsidR="00A95E52" w:rsidRDefault="00A95E52">
      <w:pPr>
        <w:spacing w:before="1" w:line="260" w:lineRule="exact"/>
        <w:rPr>
          <w:sz w:val="26"/>
          <w:szCs w:val="26"/>
        </w:rPr>
      </w:pPr>
    </w:p>
    <w:p w14:paraId="68BEDF36" w14:textId="77777777" w:rsidR="00A95E52" w:rsidRDefault="00000000">
      <w:pPr>
        <w:ind w:left="62" w:right="7315"/>
        <w:jc w:val="center"/>
        <w:rPr>
          <w:sz w:val="24"/>
          <w:szCs w:val="24"/>
        </w:rPr>
      </w:pPr>
      <w:r>
        <w:rPr>
          <w:b/>
          <w:color w:val="006EC0"/>
          <w:sz w:val="24"/>
          <w:szCs w:val="24"/>
          <w:u w:val="single" w:color="006EC0"/>
        </w:rPr>
        <w:t>Constant Folding</w:t>
      </w:r>
    </w:p>
    <w:p w14:paraId="7D8617AB" w14:textId="77777777" w:rsidR="00A95E52" w:rsidRDefault="00A95E52">
      <w:pPr>
        <w:spacing w:before="12" w:line="260" w:lineRule="exact"/>
        <w:rPr>
          <w:sz w:val="26"/>
          <w:szCs w:val="26"/>
        </w:rPr>
      </w:pPr>
    </w:p>
    <w:p w14:paraId="1C470165" w14:textId="77777777" w:rsidR="00A95E52" w:rsidRDefault="00D52AFC">
      <w:pPr>
        <w:spacing w:before="23" w:line="298" w:lineRule="auto"/>
        <w:ind w:left="820" w:right="257" w:hanging="360"/>
        <w:rPr>
          <w:sz w:val="22"/>
          <w:szCs w:val="22"/>
        </w:rPr>
      </w:pPr>
      <w:r>
        <w:pict w14:anchorId="50061B27">
          <v:shape id="_x0000_i1060" type="#_x0000_t75" style="width:9pt;height:8.5pt">
            <v:imagedata r:id="rId9" o:title=""/>
          </v:shape>
        </w:pict>
      </w:r>
      <w:r w:rsidR="00000000">
        <w:t xml:space="preserve">    </w:t>
      </w:r>
      <w:r w:rsidR="00000000">
        <w:rPr>
          <w:color w:val="333333"/>
          <w:sz w:val="22"/>
          <w:szCs w:val="22"/>
        </w:rPr>
        <w:t>If all operands are constants in an expression, then it can be evaluated at compile time itself. The result of the operation can replace the original evaluation in the program.</w:t>
      </w:r>
    </w:p>
    <w:p w14:paraId="6B0D4659" w14:textId="77777777" w:rsidR="00A95E52" w:rsidRDefault="00A95E52">
      <w:pPr>
        <w:spacing w:before="8" w:line="180" w:lineRule="exact"/>
        <w:rPr>
          <w:sz w:val="18"/>
          <w:szCs w:val="18"/>
        </w:rPr>
      </w:pPr>
    </w:p>
    <w:p w14:paraId="7750A92F" w14:textId="77777777" w:rsidR="00A95E52" w:rsidRDefault="00D52AFC">
      <w:pPr>
        <w:spacing w:line="300" w:lineRule="atLeast"/>
        <w:ind w:left="820" w:right="694" w:hanging="360"/>
        <w:rPr>
          <w:sz w:val="22"/>
          <w:szCs w:val="22"/>
        </w:rPr>
      </w:pPr>
      <w:r>
        <w:pict w14:anchorId="154C9577">
          <v:shape id="_x0000_i1061" type="#_x0000_t75" style="width:9pt;height:8.5pt">
            <v:imagedata r:id="rId9" o:title=""/>
          </v:shape>
        </w:pict>
      </w:r>
      <w:r w:rsidR="00000000">
        <w:t xml:space="preserve">    </w:t>
      </w:r>
      <w:r w:rsidR="00000000">
        <w:rPr>
          <w:color w:val="333333"/>
          <w:sz w:val="22"/>
          <w:szCs w:val="22"/>
        </w:rPr>
        <w:t>This will improve the run time performance and reducing code size by avoiding evaluation at compile- time.</w:t>
      </w:r>
    </w:p>
    <w:p w14:paraId="6C775CCB" w14:textId="77777777" w:rsidR="00A95E52" w:rsidRDefault="00A95E52">
      <w:pPr>
        <w:spacing w:before="15" w:line="260" w:lineRule="exact"/>
        <w:rPr>
          <w:sz w:val="26"/>
          <w:szCs w:val="26"/>
        </w:rPr>
      </w:pPr>
    </w:p>
    <w:p w14:paraId="3A2FC72A" w14:textId="77777777" w:rsidR="00A95E52" w:rsidRDefault="00000000">
      <w:pPr>
        <w:spacing w:before="23"/>
        <w:ind w:left="100"/>
        <w:rPr>
          <w:sz w:val="22"/>
          <w:szCs w:val="22"/>
        </w:rPr>
      </w:pPr>
      <w:r>
        <w:rPr>
          <w:b/>
          <w:color w:val="333333"/>
          <w:sz w:val="22"/>
          <w:szCs w:val="22"/>
          <w:u w:val="single" w:color="333333"/>
        </w:rPr>
        <w:t>EXAMPLE</w:t>
      </w:r>
    </w:p>
    <w:p w14:paraId="55F873FE" w14:textId="77777777" w:rsidR="00A95E52" w:rsidRDefault="00A95E52">
      <w:pPr>
        <w:spacing w:before="11" w:line="260" w:lineRule="exact"/>
        <w:rPr>
          <w:sz w:val="26"/>
          <w:szCs w:val="26"/>
        </w:rPr>
      </w:pPr>
    </w:p>
    <w:p w14:paraId="3786BA08" w14:textId="77777777" w:rsidR="00A95E52" w:rsidRDefault="00000000">
      <w:pPr>
        <w:spacing w:before="23"/>
        <w:ind w:left="156"/>
        <w:rPr>
          <w:sz w:val="22"/>
          <w:szCs w:val="22"/>
        </w:rPr>
      </w:pPr>
      <w:r>
        <w:rPr>
          <w:color w:val="333333"/>
          <w:sz w:val="22"/>
          <w:szCs w:val="22"/>
        </w:rPr>
        <w:t>a=3.14157/2 can be replaced by a=1.570 thereby eliminating a division operation.</w:t>
      </w:r>
    </w:p>
    <w:p w14:paraId="469B87D1" w14:textId="77777777" w:rsidR="00A95E52" w:rsidRDefault="00A95E52">
      <w:pPr>
        <w:spacing w:before="7" w:line="160" w:lineRule="exact"/>
        <w:rPr>
          <w:sz w:val="16"/>
          <w:szCs w:val="16"/>
        </w:rPr>
      </w:pPr>
    </w:p>
    <w:p w14:paraId="57B63EA2" w14:textId="77777777" w:rsidR="00A95E52" w:rsidRDefault="00A95E52">
      <w:pPr>
        <w:spacing w:line="200" w:lineRule="exact"/>
      </w:pPr>
    </w:p>
    <w:p w14:paraId="058DA14D" w14:textId="77777777" w:rsidR="00A95E52" w:rsidRDefault="00A95E52">
      <w:pPr>
        <w:spacing w:line="200" w:lineRule="exact"/>
      </w:pPr>
    </w:p>
    <w:p w14:paraId="2571AF49" w14:textId="77777777" w:rsidR="00A95E52" w:rsidRDefault="00000000">
      <w:pPr>
        <w:ind w:left="100"/>
        <w:rPr>
          <w:sz w:val="28"/>
          <w:szCs w:val="28"/>
        </w:rPr>
      </w:pPr>
      <w:r>
        <w:rPr>
          <w:b/>
          <w:color w:val="00AE50"/>
          <w:sz w:val="28"/>
          <w:szCs w:val="28"/>
        </w:rPr>
        <w:t>Loop Optimization</w:t>
      </w:r>
    </w:p>
    <w:p w14:paraId="155E52B9" w14:textId="77777777" w:rsidR="00A95E52" w:rsidRDefault="00A95E52">
      <w:pPr>
        <w:spacing w:line="100" w:lineRule="exact"/>
        <w:rPr>
          <w:sz w:val="11"/>
          <w:szCs w:val="11"/>
        </w:rPr>
      </w:pPr>
    </w:p>
    <w:p w14:paraId="5E983675" w14:textId="77777777" w:rsidR="00A95E52" w:rsidRDefault="00A95E52">
      <w:pPr>
        <w:spacing w:line="200" w:lineRule="exact"/>
      </w:pPr>
    </w:p>
    <w:p w14:paraId="106E09A3" w14:textId="77777777" w:rsidR="00A95E52" w:rsidRDefault="00D52AFC">
      <w:pPr>
        <w:spacing w:line="298" w:lineRule="auto"/>
        <w:ind w:left="820" w:right="411" w:hanging="360"/>
        <w:rPr>
          <w:sz w:val="22"/>
          <w:szCs w:val="22"/>
        </w:rPr>
      </w:pPr>
      <w:r>
        <w:pict w14:anchorId="360EB818">
          <v:shape id="_x0000_i1062" type="#_x0000_t75" style="width:9pt;height:8.5pt">
            <v:imagedata r:id="rId9" o:title=""/>
          </v:shape>
        </w:pict>
      </w:r>
      <w:r w:rsidR="00000000">
        <w:t xml:space="preserve">    </w:t>
      </w:r>
      <w:r w:rsidR="00000000">
        <w:rPr>
          <w:sz w:val="22"/>
          <w:szCs w:val="22"/>
        </w:rPr>
        <w:t>The running time of a program may be improved if the number of instruction in an inner loop is decreased, even if we increase the amount of code outside the loop.</w:t>
      </w:r>
    </w:p>
    <w:p w14:paraId="6874719A" w14:textId="77777777" w:rsidR="00A95E52" w:rsidRDefault="00A95E52">
      <w:pPr>
        <w:spacing w:before="2" w:line="240" w:lineRule="exact"/>
        <w:rPr>
          <w:sz w:val="24"/>
          <w:szCs w:val="24"/>
        </w:rPr>
      </w:pPr>
    </w:p>
    <w:p w14:paraId="56371469" w14:textId="77777777" w:rsidR="00A95E52" w:rsidRDefault="00D52AFC">
      <w:pPr>
        <w:ind w:left="460"/>
        <w:rPr>
          <w:sz w:val="22"/>
          <w:szCs w:val="22"/>
        </w:rPr>
      </w:pPr>
      <w:r>
        <w:pict w14:anchorId="6DB93D98">
          <v:shape id="_x0000_i1063" type="#_x0000_t75" style="width:9pt;height:8.5pt">
            <v:imagedata r:id="rId9" o:title=""/>
          </v:shape>
        </w:pict>
      </w:r>
      <w:r w:rsidR="00000000">
        <w:t xml:space="preserve">    </w:t>
      </w:r>
      <w:r w:rsidR="00000000">
        <w:rPr>
          <w:sz w:val="22"/>
          <w:szCs w:val="22"/>
        </w:rPr>
        <w:t>Mainly 3 techniques are there :-</w:t>
      </w:r>
    </w:p>
    <w:p w14:paraId="1A16D677" w14:textId="77777777" w:rsidR="00A95E52" w:rsidRDefault="00A95E52">
      <w:pPr>
        <w:spacing w:before="19" w:line="280" w:lineRule="exact"/>
        <w:rPr>
          <w:sz w:val="28"/>
          <w:szCs w:val="28"/>
        </w:rPr>
      </w:pPr>
    </w:p>
    <w:p w14:paraId="792E504B" w14:textId="77777777" w:rsidR="00A95E52" w:rsidRDefault="00000000">
      <w:pPr>
        <w:ind w:left="1658"/>
        <w:rPr>
          <w:sz w:val="22"/>
          <w:szCs w:val="22"/>
        </w:rPr>
      </w:pPr>
      <w:r>
        <w:rPr>
          <w:rFonts w:ascii="Arial Unicode MS" w:eastAsia="Arial Unicode MS" w:hAnsi="Arial Unicode MS" w:cs="Arial Unicode MS"/>
          <w:color w:val="FF0066"/>
          <w:sz w:val="22"/>
          <w:szCs w:val="22"/>
        </w:rPr>
        <w:t xml:space="preserve">  </w:t>
      </w:r>
      <w:r>
        <w:rPr>
          <w:color w:val="006EC0"/>
          <w:sz w:val="22"/>
          <w:szCs w:val="22"/>
        </w:rPr>
        <w:t>Code Motion</w:t>
      </w:r>
    </w:p>
    <w:p w14:paraId="00CB4EE0" w14:textId="77777777" w:rsidR="00A95E52" w:rsidRDefault="00A95E52">
      <w:pPr>
        <w:spacing w:before="5" w:line="140" w:lineRule="exact"/>
        <w:rPr>
          <w:sz w:val="15"/>
          <w:szCs w:val="15"/>
        </w:rPr>
      </w:pPr>
    </w:p>
    <w:p w14:paraId="129DA425" w14:textId="77777777" w:rsidR="00A95E52" w:rsidRDefault="00000000">
      <w:pPr>
        <w:ind w:left="1658"/>
        <w:rPr>
          <w:sz w:val="22"/>
          <w:szCs w:val="22"/>
        </w:rPr>
      </w:pPr>
      <w:r>
        <w:rPr>
          <w:rFonts w:ascii="Arial Unicode MS" w:eastAsia="Arial Unicode MS" w:hAnsi="Arial Unicode MS" w:cs="Arial Unicode MS"/>
          <w:color w:val="FF0066"/>
          <w:sz w:val="22"/>
          <w:szCs w:val="22"/>
        </w:rPr>
        <w:t xml:space="preserve">  </w:t>
      </w:r>
      <w:r>
        <w:rPr>
          <w:color w:val="006EC0"/>
          <w:sz w:val="22"/>
          <w:szCs w:val="22"/>
        </w:rPr>
        <w:t>Induction Variable</w:t>
      </w:r>
    </w:p>
    <w:p w14:paraId="44AEDED5" w14:textId="77777777" w:rsidR="00A95E52" w:rsidRDefault="00A95E52">
      <w:pPr>
        <w:spacing w:before="5" w:line="140" w:lineRule="exact"/>
        <w:rPr>
          <w:sz w:val="15"/>
          <w:szCs w:val="15"/>
        </w:rPr>
      </w:pPr>
    </w:p>
    <w:p w14:paraId="03A769FC" w14:textId="77777777" w:rsidR="00A95E52" w:rsidRDefault="00000000">
      <w:pPr>
        <w:ind w:left="1658"/>
        <w:rPr>
          <w:sz w:val="22"/>
          <w:szCs w:val="22"/>
        </w:rPr>
      </w:pPr>
      <w:r>
        <w:rPr>
          <w:rFonts w:ascii="Arial Unicode MS" w:eastAsia="Arial Unicode MS" w:hAnsi="Arial Unicode MS" w:cs="Arial Unicode MS"/>
          <w:color w:val="FF0066"/>
          <w:sz w:val="22"/>
          <w:szCs w:val="22"/>
        </w:rPr>
        <w:t xml:space="preserve">  </w:t>
      </w:r>
      <w:r>
        <w:rPr>
          <w:color w:val="006EC0"/>
          <w:sz w:val="22"/>
          <w:szCs w:val="22"/>
        </w:rPr>
        <w:t>Reduction In Strength</w:t>
      </w:r>
    </w:p>
    <w:p w14:paraId="4899A730" w14:textId="77777777" w:rsidR="00A95E52" w:rsidRDefault="00A95E52">
      <w:pPr>
        <w:spacing w:before="9" w:line="180" w:lineRule="exact"/>
        <w:rPr>
          <w:sz w:val="19"/>
          <w:szCs w:val="19"/>
        </w:rPr>
      </w:pPr>
    </w:p>
    <w:p w14:paraId="49AFB095" w14:textId="77777777" w:rsidR="00A95E52" w:rsidRDefault="00A95E52">
      <w:pPr>
        <w:spacing w:line="200" w:lineRule="exact"/>
      </w:pPr>
    </w:p>
    <w:p w14:paraId="74161D4A" w14:textId="77777777" w:rsidR="00A95E52" w:rsidRDefault="00000000">
      <w:pPr>
        <w:ind w:left="100"/>
        <w:rPr>
          <w:sz w:val="24"/>
          <w:szCs w:val="24"/>
        </w:rPr>
      </w:pPr>
      <w:r>
        <w:rPr>
          <w:b/>
          <w:color w:val="006EC0"/>
          <w:sz w:val="24"/>
          <w:szCs w:val="24"/>
          <w:u w:val="single" w:color="006EC0"/>
        </w:rPr>
        <w:t>Code Motion</w:t>
      </w:r>
    </w:p>
    <w:p w14:paraId="0F6EA5EF" w14:textId="77777777" w:rsidR="00A95E52" w:rsidRDefault="00D52AFC">
      <w:pPr>
        <w:spacing w:before="36" w:line="540" w:lineRule="exact"/>
        <w:ind w:left="460" w:right="70"/>
        <w:rPr>
          <w:sz w:val="22"/>
          <w:szCs w:val="22"/>
        </w:rPr>
      </w:pPr>
      <w:r>
        <w:pict w14:anchorId="767CD7FE">
          <v:shape id="_x0000_i1064" type="#_x0000_t75" style="width:9pt;height:8.5pt">
            <v:imagedata r:id="rId9" o:title=""/>
          </v:shape>
        </w:pict>
      </w:r>
      <w:r w:rsidR="00000000">
        <w:t xml:space="preserve">    </w:t>
      </w:r>
      <w:r w:rsidR="00000000">
        <w:rPr>
          <w:sz w:val="22"/>
          <w:szCs w:val="22"/>
        </w:rPr>
        <w:t xml:space="preserve">An important modification that decreases the amount of code in a loop is code motion. </w:t>
      </w:r>
      <w:r>
        <w:pict w14:anchorId="2E771B25">
          <v:shape id="_x0000_i1065" type="#_x0000_t75" style="width:9pt;height:8.5pt">
            <v:imagedata r:id="rId9" o:title=""/>
          </v:shape>
        </w:pict>
      </w:r>
      <w:r w:rsidR="00000000">
        <w:rPr>
          <w:sz w:val="22"/>
          <w:szCs w:val="22"/>
        </w:rPr>
        <w:t xml:space="preserve">   Execution time of a program can be reduced by moving code from a part of a program</w:t>
      </w:r>
    </w:p>
    <w:p w14:paraId="22E073A7" w14:textId="77777777" w:rsidR="00A95E52" w:rsidRDefault="00000000">
      <w:pPr>
        <w:spacing w:line="240" w:lineRule="exact"/>
        <w:ind w:left="820"/>
        <w:rPr>
          <w:sz w:val="22"/>
          <w:szCs w:val="22"/>
        </w:rPr>
      </w:pPr>
      <w:r>
        <w:rPr>
          <w:sz w:val="22"/>
          <w:szCs w:val="22"/>
        </w:rPr>
        <w:t>which is executed very frequently to another part of the program which is executed</w:t>
      </w:r>
    </w:p>
    <w:p w14:paraId="17C19F7E" w14:textId="77777777" w:rsidR="00A95E52" w:rsidRDefault="00000000">
      <w:pPr>
        <w:spacing w:before="61"/>
        <w:ind w:left="820"/>
        <w:rPr>
          <w:sz w:val="22"/>
          <w:szCs w:val="22"/>
        </w:rPr>
      </w:pPr>
      <w:r>
        <w:rPr>
          <w:sz w:val="22"/>
          <w:szCs w:val="22"/>
        </w:rPr>
        <w:t>fewer times</w:t>
      </w:r>
    </w:p>
    <w:p w14:paraId="7A1065BC" w14:textId="77777777" w:rsidR="00A95E52" w:rsidRDefault="00A95E52">
      <w:pPr>
        <w:spacing w:before="19" w:line="280" w:lineRule="exact"/>
        <w:rPr>
          <w:sz w:val="28"/>
          <w:szCs w:val="28"/>
        </w:rPr>
      </w:pPr>
    </w:p>
    <w:p w14:paraId="621BC9A4" w14:textId="77777777" w:rsidR="00A95E52" w:rsidRDefault="00D52AFC">
      <w:pPr>
        <w:ind w:left="460"/>
        <w:rPr>
          <w:sz w:val="22"/>
          <w:szCs w:val="22"/>
        </w:rPr>
      </w:pPr>
      <w:r>
        <w:pict w14:anchorId="2A591543">
          <v:shape id="_x0000_i1066" type="#_x0000_t75" style="width:9pt;height:8.5pt">
            <v:imagedata r:id="rId9" o:title=""/>
          </v:shape>
        </w:pict>
      </w:r>
      <w:r w:rsidR="00000000">
        <w:t xml:space="preserve">    </w:t>
      </w:r>
      <w:r w:rsidR="00000000">
        <w:rPr>
          <w:b/>
          <w:sz w:val="22"/>
          <w:szCs w:val="22"/>
        </w:rPr>
        <w:t xml:space="preserve">Ex: </w:t>
      </w:r>
      <w:r w:rsidR="00000000">
        <w:rPr>
          <w:sz w:val="22"/>
          <w:szCs w:val="22"/>
        </w:rPr>
        <w:t>Loop optimization – loop invariant code motion</w:t>
      </w:r>
    </w:p>
    <w:p w14:paraId="5F138B97" w14:textId="77777777" w:rsidR="00A95E52" w:rsidRDefault="00A95E52">
      <w:pPr>
        <w:spacing w:before="4" w:line="100" w:lineRule="exact"/>
        <w:rPr>
          <w:sz w:val="10"/>
          <w:szCs w:val="10"/>
        </w:rPr>
      </w:pPr>
    </w:p>
    <w:p w14:paraId="0BDF1918" w14:textId="77777777" w:rsidR="00A95E52" w:rsidRDefault="00A95E52">
      <w:pPr>
        <w:spacing w:line="200" w:lineRule="exact"/>
      </w:pPr>
    </w:p>
    <w:p w14:paraId="08D25D27" w14:textId="77777777" w:rsidR="00A95E52" w:rsidRDefault="00D52AFC">
      <w:pPr>
        <w:spacing w:line="293" w:lineRule="auto"/>
        <w:ind w:left="820" w:right="658" w:hanging="360"/>
        <w:rPr>
          <w:sz w:val="22"/>
          <w:szCs w:val="22"/>
        </w:rPr>
        <w:sectPr w:rsidR="00A95E52" w:rsidSect="00FF2CE5">
          <w:pgSz w:w="11920" w:h="16860"/>
          <w:pgMar w:top="980" w:right="1220" w:bottom="280" w:left="1340" w:header="512" w:footer="998" w:gutter="0"/>
          <w:cols w:space="720"/>
        </w:sectPr>
      </w:pPr>
      <w:r>
        <w:pict w14:anchorId="3691755F">
          <v:shape id="_x0000_i1067" type="#_x0000_t75" style="width:9pt;height:8.5pt">
            <v:imagedata r:id="rId9" o:title=""/>
          </v:shape>
        </w:pict>
      </w:r>
      <w:r w:rsidR="00000000">
        <w:t xml:space="preserve">    </w:t>
      </w:r>
      <w:r w:rsidR="00000000">
        <w:rPr>
          <w:sz w:val="22"/>
          <w:szCs w:val="22"/>
        </w:rPr>
        <w:t>A fragment of code that resides in the loop and computes the same value of each iteration is called loop invariant code.</w:t>
      </w:r>
    </w:p>
    <w:p w14:paraId="094C53D3" w14:textId="77777777" w:rsidR="00A95E52" w:rsidRDefault="00A95E52">
      <w:pPr>
        <w:spacing w:line="200" w:lineRule="exact"/>
      </w:pPr>
    </w:p>
    <w:p w14:paraId="50387109" w14:textId="77777777" w:rsidR="00A95E52" w:rsidRDefault="00A95E52">
      <w:pPr>
        <w:spacing w:before="6" w:line="200" w:lineRule="exact"/>
      </w:pPr>
    </w:p>
    <w:p w14:paraId="205546A1" w14:textId="77777777" w:rsidR="00A95E52" w:rsidRDefault="00000000">
      <w:pPr>
        <w:spacing w:before="23"/>
        <w:ind w:left="460"/>
        <w:rPr>
          <w:sz w:val="22"/>
          <w:szCs w:val="22"/>
        </w:rPr>
      </w:pPr>
      <w:r>
        <w:rPr>
          <w:b/>
          <w:sz w:val="22"/>
          <w:szCs w:val="22"/>
          <w:u w:val="single" w:color="000000"/>
        </w:rPr>
        <w:t>EXAMPLE 1</w:t>
      </w:r>
    </w:p>
    <w:p w14:paraId="02835899" w14:textId="77777777" w:rsidR="00A95E52" w:rsidRDefault="00A95E52">
      <w:pPr>
        <w:spacing w:line="200" w:lineRule="exact"/>
      </w:pPr>
    </w:p>
    <w:p w14:paraId="03EA8B5A" w14:textId="77777777" w:rsidR="00A95E52" w:rsidRDefault="00A95E52">
      <w:pPr>
        <w:spacing w:before="7" w:line="200" w:lineRule="exact"/>
        <w:sectPr w:rsidR="00A95E52" w:rsidSect="00FF2CE5">
          <w:pgSz w:w="11920" w:h="16860"/>
          <w:pgMar w:top="980" w:right="1320" w:bottom="280" w:left="1340" w:header="512" w:footer="998" w:gutter="0"/>
          <w:cols w:space="720"/>
        </w:sectPr>
      </w:pPr>
    </w:p>
    <w:p w14:paraId="57F09DCA" w14:textId="77777777" w:rsidR="00A95E52" w:rsidRDefault="00000000">
      <w:pPr>
        <w:spacing w:before="19"/>
        <w:ind w:left="936" w:right="-36"/>
        <w:jc w:val="both"/>
        <w:rPr>
          <w:sz w:val="24"/>
          <w:szCs w:val="24"/>
        </w:rPr>
      </w:pPr>
      <w:r>
        <w:rPr>
          <w:b/>
          <w:sz w:val="24"/>
          <w:szCs w:val="24"/>
        </w:rPr>
        <w:t xml:space="preserve">for </w:t>
      </w:r>
      <w:proofErr w:type="spellStart"/>
      <w:r>
        <w:rPr>
          <w:b/>
          <w:sz w:val="24"/>
          <w:szCs w:val="24"/>
        </w:rPr>
        <w:t>i</w:t>
      </w:r>
      <w:proofErr w:type="spellEnd"/>
      <w:r>
        <w:rPr>
          <w:b/>
          <w:sz w:val="24"/>
          <w:szCs w:val="24"/>
        </w:rPr>
        <w:t xml:space="preserve"> = 1 to 100 begin</w:t>
      </w:r>
    </w:p>
    <w:p w14:paraId="44E231A7" w14:textId="77777777" w:rsidR="00A95E52" w:rsidRDefault="00A95E52">
      <w:pPr>
        <w:spacing w:before="5" w:line="240" w:lineRule="exact"/>
        <w:rPr>
          <w:sz w:val="24"/>
          <w:szCs w:val="24"/>
        </w:rPr>
      </w:pPr>
    </w:p>
    <w:p w14:paraId="3497B813" w14:textId="77777777" w:rsidR="00A95E52" w:rsidRDefault="00000000">
      <w:pPr>
        <w:ind w:left="936" w:right="2117"/>
        <w:jc w:val="both"/>
        <w:rPr>
          <w:sz w:val="24"/>
          <w:szCs w:val="24"/>
        </w:rPr>
      </w:pPr>
      <w:r>
        <w:rPr>
          <w:b/>
          <w:sz w:val="24"/>
          <w:szCs w:val="24"/>
        </w:rPr>
        <w:t>{</w:t>
      </w:r>
    </w:p>
    <w:p w14:paraId="3B7D73AA" w14:textId="77777777" w:rsidR="00A95E52" w:rsidRDefault="00A95E52">
      <w:pPr>
        <w:spacing w:before="12" w:line="240" w:lineRule="exact"/>
        <w:rPr>
          <w:sz w:val="24"/>
          <w:szCs w:val="24"/>
        </w:rPr>
      </w:pPr>
    </w:p>
    <w:p w14:paraId="56CB1487" w14:textId="77777777" w:rsidR="00A95E52" w:rsidRDefault="00000000">
      <w:pPr>
        <w:ind w:left="936" w:right="1565"/>
        <w:jc w:val="both"/>
        <w:rPr>
          <w:sz w:val="24"/>
          <w:szCs w:val="24"/>
        </w:rPr>
      </w:pPr>
      <w:r>
        <w:rPr>
          <w:b/>
          <w:sz w:val="24"/>
          <w:szCs w:val="24"/>
        </w:rPr>
        <w:t>z := 1;</w:t>
      </w:r>
    </w:p>
    <w:p w14:paraId="47DF5BBB" w14:textId="77777777" w:rsidR="00A95E52" w:rsidRDefault="00A95E52">
      <w:pPr>
        <w:spacing w:before="14" w:line="240" w:lineRule="exact"/>
        <w:rPr>
          <w:sz w:val="24"/>
          <w:szCs w:val="24"/>
        </w:rPr>
      </w:pPr>
    </w:p>
    <w:p w14:paraId="5ECEE2DC" w14:textId="77777777" w:rsidR="00A95E52" w:rsidRDefault="00000000">
      <w:pPr>
        <w:spacing w:line="461" w:lineRule="auto"/>
        <w:ind w:left="936" w:right="1031"/>
        <w:jc w:val="both"/>
        <w:rPr>
          <w:sz w:val="24"/>
          <w:szCs w:val="24"/>
        </w:rPr>
      </w:pPr>
      <w:r>
        <w:rPr>
          <w:b/>
          <w:color w:val="FF0000"/>
          <w:sz w:val="24"/>
          <w:szCs w:val="24"/>
        </w:rPr>
        <w:t xml:space="preserve">x := 25 * a ; </w:t>
      </w:r>
      <w:r>
        <w:rPr>
          <w:b/>
          <w:color w:val="000000"/>
          <w:sz w:val="24"/>
          <w:szCs w:val="24"/>
        </w:rPr>
        <w:t>y := x + z ; end;</w:t>
      </w:r>
    </w:p>
    <w:p w14:paraId="41E1E82A" w14:textId="77777777" w:rsidR="00A95E52" w:rsidRDefault="00000000">
      <w:pPr>
        <w:spacing w:before="2"/>
        <w:ind w:left="936" w:right="2117"/>
        <w:jc w:val="both"/>
        <w:rPr>
          <w:sz w:val="24"/>
          <w:szCs w:val="24"/>
        </w:rPr>
      </w:pPr>
      <w:r>
        <w:rPr>
          <w:b/>
          <w:sz w:val="24"/>
          <w:szCs w:val="24"/>
        </w:rPr>
        <w:t>}</w:t>
      </w:r>
    </w:p>
    <w:p w14:paraId="12946FB9" w14:textId="77777777" w:rsidR="00A95E52" w:rsidRDefault="00000000">
      <w:pPr>
        <w:spacing w:before="19"/>
        <w:rPr>
          <w:sz w:val="24"/>
          <w:szCs w:val="24"/>
        </w:rPr>
      </w:pPr>
      <w:r>
        <w:br w:type="column"/>
      </w:r>
      <w:r>
        <w:rPr>
          <w:b/>
          <w:color w:val="FF0000"/>
          <w:sz w:val="24"/>
          <w:szCs w:val="24"/>
        </w:rPr>
        <w:t>x := 25 * a ;</w:t>
      </w:r>
    </w:p>
    <w:p w14:paraId="638EC53A" w14:textId="77777777" w:rsidR="00A95E52" w:rsidRDefault="00A95E52">
      <w:pPr>
        <w:spacing w:before="5" w:line="240" w:lineRule="exact"/>
        <w:rPr>
          <w:sz w:val="24"/>
          <w:szCs w:val="24"/>
        </w:rPr>
      </w:pPr>
    </w:p>
    <w:p w14:paraId="773124AC" w14:textId="77777777" w:rsidR="00A95E52" w:rsidRDefault="00000000">
      <w:pPr>
        <w:rPr>
          <w:sz w:val="24"/>
          <w:szCs w:val="24"/>
        </w:rPr>
      </w:pPr>
      <w:r>
        <w:rPr>
          <w:b/>
          <w:sz w:val="24"/>
          <w:szCs w:val="24"/>
        </w:rPr>
        <w:t xml:space="preserve">for </w:t>
      </w:r>
      <w:proofErr w:type="spellStart"/>
      <w:r>
        <w:rPr>
          <w:b/>
          <w:sz w:val="24"/>
          <w:szCs w:val="24"/>
        </w:rPr>
        <w:t>i</w:t>
      </w:r>
      <w:proofErr w:type="spellEnd"/>
      <w:r>
        <w:rPr>
          <w:b/>
          <w:sz w:val="24"/>
          <w:szCs w:val="24"/>
        </w:rPr>
        <w:t xml:space="preserve"> = 1 to 100 begin</w:t>
      </w:r>
    </w:p>
    <w:p w14:paraId="3358DC30" w14:textId="77777777" w:rsidR="00A95E52" w:rsidRDefault="00A95E52">
      <w:pPr>
        <w:spacing w:before="12" w:line="240" w:lineRule="exact"/>
        <w:rPr>
          <w:sz w:val="24"/>
          <w:szCs w:val="24"/>
        </w:rPr>
      </w:pPr>
    </w:p>
    <w:p w14:paraId="7303E118" w14:textId="77777777" w:rsidR="00A95E52" w:rsidRDefault="00000000">
      <w:pPr>
        <w:rPr>
          <w:sz w:val="24"/>
          <w:szCs w:val="24"/>
        </w:rPr>
      </w:pPr>
      <w:r>
        <w:rPr>
          <w:b/>
          <w:sz w:val="24"/>
          <w:szCs w:val="24"/>
        </w:rPr>
        <w:t>{</w:t>
      </w:r>
    </w:p>
    <w:p w14:paraId="76DF56BE" w14:textId="77777777" w:rsidR="00A95E52" w:rsidRDefault="00A95E52">
      <w:pPr>
        <w:spacing w:before="14" w:line="240" w:lineRule="exact"/>
        <w:rPr>
          <w:sz w:val="24"/>
          <w:szCs w:val="24"/>
        </w:rPr>
      </w:pPr>
    </w:p>
    <w:p w14:paraId="710FAF21" w14:textId="77777777" w:rsidR="00A95E52" w:rsidRDefault="00000000">
      <w:pPr>
        <w:rPr>
          <w:sz w:val="24"/>
          <w:szCs w:val="24"/>
        </w:rPr>
      </w:pPr>
      <w:r>
        <w:pict w14:anchorId="055082AD">
          <v:group id="_x0000_s2163" style="position:absolute;margin-left:272pt;margin-top:-6.3pt;width:60.2pt;height:24.15pt;z-index:-1422;mso-position-horizontal-relative:page" coordorigin="5440,-126" coordsize="1204,483">
            <v:shape id="_x0000_s2165" style="position:absolute;left:5450;top:-116;width:1184;height:463" coordorigin="5450,-116" coordsize="1184,463" path="m6402,231r,116l6634,115,6402,-116r,115l5450,-1r,232l6402,231xe" fillcolor="black" stroked="f">
              <v:path arrowok="t"/>
            </v:shape>
            <v:shape id="_x0000_s2164" style="position:absolute;left:5450;top:-116;width:1184;height:463" coordorigin="5450,-116" coordsize="1184,463" path="m5450,-1r952,l6402,-116r232,231l6402,347r,-116l5450,231r,-232xe" filled="f" strokeweight=".96pt">
              <v:path arrowok="t"/>
            </v:shape>
            <w10:wrap anchorx="page"/>
          </v:group>
        </w:pict>
      </w:r>
      <w:r>
        <w:rPr>
          <w:b/>
          <w:sz w:val="24"/>
          <w:szCs w:val="24"/>
        </w:rPr>
        <w:t>z := 1;</w:t>
      </w:r>
    </w:p>
    <w:p w14:paraId="01BE8BCA" w14:textId="77777777" w:rsidR="00A95E52" w:rsidRDefault="00A95E52">
      <w:pPr>
        <w:spacing w:before="14" w:line="240" w:lineRule="exact"/>
        <w:rPr>
          <w:sz w:val="24"/>
          <w:szCs w:val="24"/>
        </w:rPr>
      </w:pPr>
    </w:p>
    <w:p w14:paraId="06056F2C" w14:textId="77777777" w:rsidR="00A95E52" w:rsidRDefault="00000000">
      <w:pPr>
        <w:rPr>
          <w:sz w:val="24"/>
          <w:szCs w:val="24"/>
        </w:rPr>
      </w:pPr>
      <w:r>
        <w:rPr>
          <w:b/>
          <w:sz w:val="24"/>
          <w:szCs w:val="24"/>
        </w:rPr>
        <w:t>y := x + z ;</w:t>
      </w:r>
    </w:p>
    <w:p w14:paraId="1986939A" w14:textId="77777777" w:rsidR="00A95E52" w:rsidRDefault="00A95E52">
      <w:pPr>
        <w:spacing w:before="13" w:line="240" w:lineRule="exact"/>
        <w:rPr>
          <w:sz w:val="24"/>
          <w:szCs w:val="24"/>
        </w:rPr>
      </w:pPr>
    </w:p>
    <w:p w14:paraId="5AD93049" w14:textId="77777777" w:rsidR="00A95E52" w:rsidRDefault="00000000">
      <w:pPr>
        <w:rPr>
          <w:sz w:val="24"/>
          <w:szCs w:val="24"/>
        </w:rPr>
      </w:pPr>
      <w:r>
        <w:rPr>
          <w:b/>
          <w:sz w:val="24"/>
          <w:szCs w:val="24"/>
        </w:rPr>
        <w:t>end;</w:t>
      </w:r>
    </w:p>
    <w:p w14:paraId="591E37B3" w14:textId="77777777" w:rsidR="00A95E52" w:rsidRDefault="00A95E52">
      <w:pPr>
        <w:spacing w:before="10" w:line="240" w:lineRule="exact"/>
        <w:rPr>
          <w:sz w:val="24"/>
          <w:szCs w:val="24"/>
        </w:rPr>
      </w:pPr>
    </w:p>
    <w:p w14:paraId="774BA1A5" w14:textId="77777777" w:rsidR="00A95E52" w:rsidRDefault="00000000">
      <w:pPr>
        <w:rPr>
          <w:sz w:val="24"/>
          <w:szCs w:val="24"/>
        </w:rPr>
        <w:sectPr w:rsidR="00A95E52" w:rsidSect="00FF2CE5">
          <w:type w:val="continuous"/>
          <w:pgSz w:w="11920" w:h="16860"/>
          <w:pgMar w:top="980" w:right="1320" w:bottom="280" w:left="1340" w:header="720" w:footer="720" w:gutter="0"/>
          <w:cols w:num="2" w:space="720" w:equalWidth="0">
            <w:col w:w="3164" w:space="3406"/>
            <w:col w:w="2690"/>
          </w:cols>
        </w:sectPr>
      </w:pPr>
      <w:r>
        <w:rPr>
          <w:b/>
          <w:sz w:val="24"/>
          <w:szCs w:val="24"/>
        </w:rPr>
        <w:t>}</w:t>
      </w:r>
    </w:p>
    <w:p w14:paraId="2B852C0E" w14:textId="77777777" w:rsidR="00A95E52" w:rsidRDefault="00A95E52">
      <w:pPr>
        <w:spacing w:before="8" w:line="180" w:lineRule="exact"/>
        <w:rPr>
          <w:sz w:val="18"/>
          <w:szCs w:val="18"/>
        </w:rPr>
      </w:pPr>
    </w:p>
    <w:p w14:paraId="2EF7EB54" w14:textId="77777777" w:rsidR="00A95E52" w:rsidRDefault="00A95E52">
      <w:pPr>
        <w:spacing w:line="200" w:lineRule="exact"/>
      </w:pPr>
    </w:p>
    <w:p w14:paraId="780BD1F9" w14:textId="77777777" w:rsidR="00A95E52" w:rsidRDefault="00000000">
      <w:pPr>
        <w:spacing w:before="19" w:line="279" w:lineRule="auto"/>
        <w:ind w:left="460" w:right="125"/>
        <w:jc w:val="both"/>
        <w:rPr>
          <w:sz w:val="24"/>
          <w:szCs w:val="24"/>
        </w:rPr>
      </w:pPr>
      <w:r>
        <w:rPr>
          <w:sz w:val="22"/>
          <w:szCs w:val="22"/>
        </w:rPr>
        <w:t xml:space="preserve">Here </w:t>
      </w:r>
      <w:r>
        <w:rPr>
          <w:b/>
          <w:color w:val="FF0000"/>
          <w:sz w:val="24"/>
          <w:szCs w:val="24"/>
        </w:rPr>
        <w:t xml:space="preserve">x := 25 * a ; </w:t>
      </w:r>
      <w:r>
        <w:rPr>
          <w:color w:val="000000"/>
          <w:sz w:val="24"/>
          <w:szCs w:val="24"/>
        </w:rPr>
        <w:t xml:space="preserve">is a loop variant. Hence in the </w:t>
      </w:r>
      <w:proofErr w:type="spellStart"/>
      <w:r>
        <w:rPr>
          <w:color w:val="000000"/>
          <w:sz w:val="24"/>
          <w:szCs w:val="24"/>
        </w:rPr>
        <w:t>optimised</w:t>
      </w:r>
      <w:proofErr w:type="spellEnd"/>
      <w:r>
        <w:rPr>
          <w:color w:val="000000"/>
          <w:sz w:val="24"/>
          <w:szCs w:val="24"/>
        </w:rPr>
        <w:t xml:space="preserve"> program it is computed only once before entering the for loop. </w:t>
      </w:r>
      <w:r>
        <w:rPr>
          <w:b/>
          <w:color w:val="000000"/>
          <w:sz w:val="24"/>
          <w:szCs w:val="24"/>
        </w:rPr>
        <w:t xml:space="preserve">y := x + z ; </w:t>
      </w:r>
      <w:r>
        <w:rPr>
          <w:color w:val="000000"/>
          <w:sz w:val="24"/>
          <w:szCs w:val="24"/>
        </w:rPr>
        <w:t>is not loop invariant. Hence it cannot be subjected to frequency reduction.</w:t>
      </w:r>
    </w:p>
    <w:p w14:paraId="78834333" w14:textId="77777777" w:rsidR="00A95E52" w:rsidRDefault="00A95E52">
      <w:pPr>
        <w:spacing w:before="14" w:line="220" w:lineRule="exact"/>
        <w:rPr>
          <w:sz w:val="22"/>
          <w:szCs w:val="22"/>
        </w:rPr>
      </w:pPr>
    </w:p>
    <w:p w14:paraId="5EB60492" w14:textId="77777777" w:rsidR="00A95E52" w:rsidRDefault="00000000">
      <w:pPr>
        <w:ind w:left="460" w:right="7514"/>
        <w:jc w:val="both"/>
        <w:rPr>
          <w:sz w:val="22"/>
          <w:szCs w:val="22"/>
        </w:rPr>
      </w:pPr>
      <w:r>
        <w:rPr>
          <w:b/>
          <w:sz w:val="22"/>
          <w:szCs w:val="22"/>
          <w:u w:val="single" w:color="000000"/>
        </w:rPr>
        <w:t>EXAMPLE 2</w:t>
      </w:r>
    </w:p>
    <w:p w14:paraId="07DA376C" w14:textId="77777777" w:rsidR="00A95E52" w:rsidRDefault="00A95E52">
      <w:pPr>
        <w:spacing w:line="220" w:lineRule="exact"/>
        <w:rPr>
          <w:sz w:val="22"/>
          <w:szCs w:val="22"/>
        </w:rPr>
      </w:pPr>
    </w:p>
    <w:p w14:paraId="598CF0AA" w14:textId="77777777" w:rsidR="00A95E52" w:rsidRDefault="00000000">
      <w:pPr>
        <w:spacing w:before="23"/>
        <w:ind w:left="460"/>
        <w:rPr>
          <w:sz w:val="22"/>
          <w:szCs w:val="22"/>
        </w:rPr>
      </w:pPr>
      <w:r>
        <w:rPr>
          <w:color w:val="333333"/>
          <w:sz w:val="22"/>
          <w:szCs w:val="22"/>
        </w:rPr>
        <w:t>Evaluation of limit-2 is a loop-invariant computation in the following while-statement:</w:t>
      </w:r>
    </w:p>
    <w:p w14:paraId="0EF9A013" w14:textId="77777777" w:rsidR="00A95E52" w:rsidRDefault="00A95E52">
      <w:pPr>
        <w:spacing w:before="4" w:line="160" w:lineRule="exact"/>
        <w:rPr>
          <w:sz w:val="17"/>
          <w:szCs w:val="17"/>
        </w:rPr>
      </w:pPr>
    </w:p>
    <w:p w14:paraId="197EA51D" w14:textId="77777777" w:rsidR="00A95E52" w:rsidRDefault="00A95E52">
      <w:pPr>
        <w:spacing w:line="200" w:lineRule="exact"/>
      </w:pPr>
    </w:p>
    <w:p w14:paraId="2A910375" w14:textId="77777777" w:rsidR="00A95E52" w:rsidRDefault="00000000">
      <w:pPr>
        <w:spacing w:line="601" w:lineRule="auto"/>
        <w:ind w:left="460" w:right="2090" w:firstLine="1080"/>
        <w:rPr>
          <w:sz w:val="22"/>
          <w:szCs w:val="22"/>
        </w:rPr>
      </w:pPr>
      <w:r>
        <w:rPr>
          <w:sz w:val="22"/>
          <w:szCs w:val="22"/>
        </w:rPr>
        <w:t>while (</w:t>
      </w:r>
      <w:proofErr w:type="spellStart"/>
      <w:r>
        <w:rPr>
          <w:sz w:val="22"/>
          <w:szCs w:val="22"/>
        </w:rPr>
        <w:t>i</w:t>
      </w:r>
      <w:proofErr w:type="spellEnd"/>
      <w:r>
        <w:rPr>
          <w:sz w:val="22"/>
          <w:szCs w:val="22"/>
        </w:rPr>
        <w:t xml:space="preserve"> &lt;= limit - 2) /* statement does not change limit*/ Code motion will result in the equivalent of</w:t>
      </w:r>
    </w:p>
    <w:p w14:paraId="183E62A4" w14:textId="77777777" w:rsidR="00A95E52" w:rsidRDefault="00000000">
      <w:pPr>
        <w:spacing w:before="11"/>
        <w:ind w:left="1540"/>
        <w:rPr>
          <w:sz w:val="22"/>
          <w:szCs w:val="22"/>
        </w:rPr>
      </w:pPr>
      <w:r>
        <w:rPr>
          <w:sz w:val="22"/>
          <w:szCs w:val="22"/>
        </w:rPr>
        <w:t>t= limit - 2;</w:t>
      </w:r>
    </w:p>
    <w:p w14:paraId="2C5AFDD4" w14:textId="77777777" w:rsidR="00A95E52" w:rsidRDefault="00000000">
      <w:pPr>
        <w:spacing w:before="59"/>
        <w:ind w:left="1540"/>
        <w:rPr>
          <w:sz w:val="22"/>
          <w:szCs w:val="22"/>
        </w:rPr>
      </w:pPr>
      <w:r>
        <w:rPr>
          <w:sz w:val="22"/>
          <w:szCs w:val="22"/>
        </w:rPr>
        <w:t>while (</w:t>
      </w:r>
      <w:proofErr w:type="spellStart"/>
      <w:r>
        <w:rPr>
          <w:sz w:val="22"/>
          <w:szCs w:val="22"/>
        </w:rPr>
        <w:t>i</w:t>
      </w:r>
      <w:proofErr w:type="spellEnd"/>
      <w:r>
        <w:rPr>
          <w:sz w:val="22"/>
          <w:szCs w:val="22"/>
        </w:rPr>
        <w:t>&lt;=t) /* statement does not change limit or t */</w:t>
      </w:r>
    </w:p>
    <w:p w14:paraId="39C87619" w14:textId="77777777" w:rsidR="00A95E52" w:rsidRDefault="00A95E52">
      <w:pPr>
        <w:spacing w:before="2" w:line="160" w:lineRule="exact"/>
        <w:rPr>
          <w:sz w:val="16"/>
          <w:szCs w:val="16"/>
        </w:rPr>
      </w:pPr>
    </w:p>
    <w:p w14:paraId="5A676CE1" w14:textId="77777777" w:rsidR="00A95E52" w:rsidRDefault="00A95E52">
      <w:pPr>
        <w:spacing w:line="200" w:lineRule="exact"/>
      </w:pPr>
    </w:p>
    <w:p w14:paraId="4CC8DEBC" w14:textId="77777777" w:rsidR="00A95E52" w:rsidRDefault="00000000">
      <w:pPr>
        <w:ind w:left="100"/>
        <w:rPr>
          <w:sz w:val="24"/>
          <w:szCs w:val="24"/>
        </w:rPr>
      </w:pPr>
      <w:r>
        <w:rPr>
          <w:b/>
          <w:color w:val="006EC0"/>
          <w:sz w:val="24"/>
          <w:szCs w:val="24"/>
          <w:u w:val="single" w:color="006EC0"/>
        </w:rPr>
        <w:t>Induction Variables</w:t>
      </w:r>
    </w:p>
    <w:p w14:paraId="5115BAD2" w14:textId="77777777" w:rsidR="00A95E52" w:rsidRDefault="00A95E52">
      <w:pPr>
        <w:spacing w:before="11" w:line="240" w:lineRule="exact"/>
        <w:rPr>
          <w:sz w:val="24"/>
          <w:szCs w:val="24"/>
        </w:rPr>
      </w:pPr>
    </w:p>
    <w:p w14:paraId="49ACF30A" w14:textId="77777777" w:rsidR="00A95E52" w:rsidRDefault="00D52AFC">
      <w:pPr>
        <w:ind w:left="460"/>
        <w:rPr>
          <w:sz w:val="22"/>
          <w:szCs w:val="22"/>
        </w:rPr>
      </w:pPr>
      <w:r>
        <w:pict w14:anchorId="7CB1CD0F">
          <v:shape id="_x0000_i1068" type="#_x0000_t75" style="width:9pt;height:8.5pt">
            <v:imagedata r:id="rId9" o:title=""/>
          </v:shape>
        </w:pict>
      </w:r>
      <w:r w:rsidR="00000000">
        <w:t xml:space="preserve">    </w:t>
      </w:r>
      <w:r w:rsidR="00000000">
        <w:rPr>
          <w:sz w:val="22"/>
          <w:szCs w:val="22"/>
        </w:rPr>
        <w:t>Loops are usually processed inside out. For example consider the loop around B3.</w:t>
      </w:r>
    </w:p>
    <w:p w14:paraId="0AF49DEE" w14:textId="77777777" w:rsidR="00A95E52" w:rsidRDefault="00A95E52">
      <w:pPr>
        <w:spacing w:before="17" w:line="280" w:lineRule="exact"/>
        <w:rPr>
          <w:sz w:val="28"/>
          <w:szCs w:val="28"/>
        </w:rPr>
      </w:pPr>
    </w:p>
    <w:p w14:paraId="655B5806" w14:textId="77777777" w:rsidR="00A95E52" w:rsidRDefault="00D52AFC">
      <w:pPr>
        <w:ind w:left="3088"/>
      </w:pPr>
      <w:r>
        <w:pict w14:anchorId="4C14AAB7">
          <v:shape id="_x0000_i1069" type="#_x0000_t75" style="width:186pt;height:102pt">
            <v:imagedata r:id="rId23" o:title=""/>
          </v:shape>
        </w:pict>
      </w:r>
    </w:p>
    <w:p w14:paraId="7C4CD098" w14:textId="77777777" w:rsidR="00A95E52" w:rsidRDefault="00A95E52">
      <w:pPr>
        <w:spacing w:before="2" w:line="260" w:lineRule="exact"/>
        <w:rPr>
          <w:sz w:val="26"/>
          <w:szCs w:val="26"/>
        </w:rPr>
      </w:pPr>
    </w:p>
    <w:p w14:paraId="29EB3F12" w14:textId="77777777" w:rsidR="00A95E52" w:rsidRDefault="00D52AFC">
      <w:pPr>
        <w:spacing w:line="298" w:lineRule="auto"/>
        <w:ind w:left="820" w:right="121" w:hanging="360"/>
        <w:jc w:val="both"/>
        <w:rPr>
          <w:sz w:val="22"/>
          <w:szCs w:val="22"/>
        </w:rPr>
        <w:sectPr w:rsidR="00A95E52" w:rsidSect="00FF2CE5">
          <w:type w:val="continuous"/>
          <w:pgSz w:w="11920" w:h="16860"/>
          <w:pgMar w:top="980" w:right="1320" w:bottom="280" w:left="1340" w:header="720" w:footer="720" w:gutter="0"/>
          <w:cols w:space="720"/>
        </w:sectPr>
      </w:pPr>
      <w:r>
        <w:pict w14:anchorId="4FE60878">
          <v:shape id="_x0000_i1070" type="#_x0000_t75" style="width:9pt;height:8.5pt">
            <v:imagedata r:id="rId9" o:title=""/>
          </v:shape>
        </w:pict>
      </w:r>
      <w:r w:rsidR="00000000">
        <w:t xml:space="preserve">    </w:t>
      </w:r>
      <w:r w:rsidR="00000000">
        <w:rPr>
          <w:sz w:val="22"/>
          <w:szCs w:val="22"/>
        </w:rPr>
        <w:t>Note that the values of j and t4 remain in lock-step; every time the value of j decreases by 1, that of t4 decreases by 4 because 4*j is assigned to t4. Such identifiers are called induction variables.</w:t>
      </w:r>
    </w:p>
    <w:p w14:paraId="40DF6616" w14:textId="77777777" w:rsidR="00A95E52" w:rsidRDefault="00A95E52">
      <w:pPr>
        <w:spacing w:line="200" w:lineRule="exact"/>
      </w:pPr>
    </w:p>
    <w:p w14:paraId="555C3DF2" w14:textId="77777777" w:rsidR="00A95E52" w:rsidRDefault="00A95E52">
      <w:pPr>
        <w:spacing w:before="10" w:line="200" w:lineRule="exact"/>
      </w:pPr>
    </w:p>
    <w:p w14:paraId="4EC15297" w14:textId="77777777" w:rsidR="00A95E52" w:rsidRDefault="00000000">
      <w:pPr>
        <w:spacing w:before="19"/>
        <w:ind w:left="460"/>
        <w:rPr>
          <w:sz w:val="24"/>
          <w:szCs w:val="24"/>
        </w:rPr>
      </w:pPr>
      <w:r>
        <w:rPr>
          <w:b/>
          <w:color w:val="006EC0"/>
          <w:sz w:val="24"/>
          <w:szCs w:val="24"/>
          <w:u w:val="single" w:color="006EC0"/>
        </w:rPr>
        <w:t>Reduction In Strength</w:t>
      </w:r>
    </w:p>
    <w:p w14:paraId="698A5759" w14:textId="77777777" w:rsidR="00A95E52" w:rsidRDefault="00A95E52">
      <w:pPr>
        <w:spacing w:before="18" w:line="260" w:lineRule="exact"/>
        <w:rPr>
          <w:sz w:val="26"/>
          <w:szCs w:val="26"/>
        </w:rPr>
      </w:pPr>
    </w:p>
    <w:p w14:paraId="7B45F221" w14:textId="77777777" w:rsidR="00A95E52" w:rsidRDefault="00D52AFC">
      <w:pPr>
        <w:spacing w:before="23" w:line="298" w:lineRule="auto"/>
        <w:ind w:left="820" w:right="120" w:hanging="360"/>
        <w:jc w:val="both"/>
        <w:rPr>
          <w:sz w:val="22"/>
          <w:szCs w:val="22"/>
        </w:rPr>
      </w:pPr>
      <w:r>
        <w:pict w14:anchorId="46DFC334">
          <v:shape id="_x0000_i1071" type="#_x0000_t75" style="width:9pt;height:8.5pt">
            <v:imagedata r:id="rId9" o:title=""/>
          </v:shape>
        </w:pict>
      </w:r>
      <w:r w:rsidR="00000000">
        <w:t xml:space="preserve">    </w:t>
      </w:r>
      <w:r w:rsidR="00000000">
        <w:rPr>
          <w:sz w:val="22"/>
          <w:szCs w:val="22"/>
        </w:rPr>
        <w:t>When there are two or more induction variables in a loop, it may be possible to get rid of all but one, by the process of induction-variable elimination. For the inner loop around B3 we cannot get rid of either j or t4 completely; t4 is used in B3 and j in B4.</w:t>
      </w:r>
    </w:p>
    <w:p w14:paraId="4566E568" w14:textId="77777777" w:rsidR="00A95E52" w:rsidRDefault="00A95E52">
      <w:pPr>
        <w:spacing w:before="2" w:line="240" w:lineRule="exact"/>
        <w:rPr>
          <w:sz w:val="24"/>
          <w:szCs w:val="24"/>
        </w:rPr>
      </w:pPr>
    </w:p>
    <w:p w14:paraId="177BA5B8" w14:textId="77777777" w:rsidR="00A95E52" w:rsidRDefault="00D52AFC">
      <w:pPr>
        <w:spacing w:line="298" w:lineRule="auto"/>
        <w:ind w:left="820" w:right="123" w:hanging="360"/>
        <w:jc w:val="both"/>
        <w:rPr>
          <w:sz w:val="22"/>
          <w:szCs w:val="22"/>
        </w:rPr>
      </w:pPr>
      <w:r>
        <w:pict w14:anchorId="1150730B">
          <v:shape id="_x0000_i1072" type="#_x0000_t75" style="width:9pt;height:8.5pt">
            <v:imagedata r:id="rId9" o:title=""/>
          </v:shape>
        </w:pict>
      </w:r>
      <w:r w:rsidR="00000000">
        <w:t xml:space="preserve">    </w:t>
      </w:r>
      <w:r w:rsidR="00000000">
        <w:rPr>
          <w:sz w:val="22"/>
          <w:szCs w:val="22"/>
        </w:rPr>
        <w:t>However, we can illustrate reduction in strength and illustrate a part of the process of induction-variable elimination. Eventually j will be eliminated when the outer loop of B2- B5 is considered.</w:t>
      </w:r>
    </w:p>
    <w:p w14:paraId="7D913CA3" w14:textId="77777777" w:rsidR="00A95E52" w:rsidRDefault="00A95E52">
      <w:pPr>
        <w:spacing w:before="20" w:line="220" w:lineRule="exact"/>
        <w:rPr>
          <w:sz w:val="22"/>
          <w:szCs w:val="22"/>
        </w:rPr>
      </w:pPr>
    </w:p>
    <w:p w14:paraId="47D02D47" w14:textId="77777777" w:rsidR="00A95E52" w:rsidRDefault="00000000">
      <w:pPr>
        <w:ind w:left="820"/>
        <w:rPr>
          <w:sz w:val="22"/>
          <w:szCs w:val="22"/>
        </w:rPr>
      </w:pPr>
      <w:r>
        <w:rPr>
          <w:b/>
          <w:sz w:val="22"/>
          <w:szCs w:val="22"/>
          <w:u w:val="single" w:color="000000"/>
        </w:rPr>
        <w:t>EXAMPLE</w:t>
      </w:r>
    </w:p>
    <w:p w14:paraId="1865E492" w14:textId="77777777" w:rsidR="00A95E52" w:rsidRDefault="00A95E52">
      <w:pPr>
        <w:spacing w:before="11" w:line="260" w:lineRule="exact"/>
        <w:rPr>
          <w:sz w:val="26"/>
          <w:szCs w:val="26"/>
        </w:rPr>
      </w:pPr>
    </w:p>
    <w:p w14:paraId="17FE7E79" w14:textId="77777777" w:rsidR="00A95E52" w:rsidRDefault="00000000">
      <w:pPr>
        <w:spacing w:before="23" w:line="298" w:lineRule="auto"/>
        <w:ind w:left="820" w:right="127"/>
        <w:jc w:val="both"/>
        <w:rPr>
          <w:sz w:val="22"/>
          <w:szCs w:val="22"/>
        </w:rPr>
      </w:pPr>
      <w:r>
        <w:rPr>
          <w:sz w:val="22"/>
          <w:szCs w:val="22"/>
        </w:rPr>
        <w:t>As the relationship t4:=4*j surely holds after such an assignment to t4 in Figure. and t4 is not changed elsewhere in the inner loop around B3, it follows that just after the statement j:=j-1 the relationship t4:= 4*j-4 must hold.</w:t>
      </w:r>
    </w:p>
    <w:p w14:paraId="19469BBC" w14:textId="77777777" w:rsidR="00A95E52" w:rsidRDefault="00A95E52">
      <w:pPr>
        <w:spacing w:before="2" w:line="240" w:lineRule="exact"/>
        <w:rPr>
          <w:sz w:val="24"/>
          <w:szCs w:val="24"/>
        </w:rPr>
      </w:pPr>
    </w:p>
    <w:p w14:paraId="44D1427B" w14:textId="77777777" w:rsidR="00A95E52" w:rsidRDefault="00000000">
      <w:pPr>
        <w:spacing w:line="295" w:lineRule="auto"/>
        <w:ind w:left="820" w:right="121"/>
        <w:jc w:val="both"/>
        <w:rPr>
          <w:sz w:val="22"/>
          <w:szCs w:val="22"/>
        </w:rPr>
      </w:pPr>
      <w:r>
        <w:rPr>
          <w:sz w:val="22"/>
          <w:szCs w:val="22"/>
        </w:rPr>
        <w:t>We may therefore replace the assignment t4:= 4*j by t4:= t4-4. The only problem is that t4 does not have a value when we enter block B3 for the first time.</w:t>
      </w:r>
    </w:p>
    <w:p w14:paraId="2AF03197" w14:textId="77777777" w:rsidR="00A95E52" w:rsidRDefault="00A95E52">
      <w:pPr>
        <w:spacing w:before="5" w:line="240" w:lineRule="exact"/>
        <w:rPr>
          <w:sz w:val="24"/>
          <w:szCs w:val="24"/>
        </w:rPr>
      </w:pPr>
    </w:p>
    <w:p w14:paraId="5BAB3D94" w14:textId="77777777" w:rsidR="00A95E52" w:rsidRDefault="00000000">
      <w:pPr>
        <w:spacing w:line="298" w:lineRule="auto"/>
        <w:ind w:left="820" w:right="132"/>
        <w:jc w:val="both"/>
        <w:rPr>
          <w:sz w:val="22"/>
          <w:szCs w:val="22"/>
        </w:rPr>
      </w:pPr>
      <w:r>
        <w:rPr>
          <w:sz w:val="22"/>
          <w:szCs w:val="22"/>
        </w:rPr>
        <w:t>Since we must maintain the relationship t4=4*j on entry to the block B3, we place an initializations of t4 at the end of the block where j itself is initialized, shown by the dashed addition to block B1 in Figure</w:t>
      </w:r>
    </w:p>
    <w:p w14:paraId="53663ACB" w14:textId="77777777" w:rsidR="00A95E52" w:rsidRDefault="00A95E52">
      <w:pPr>
        <w:spacing w:before="18" w:line="220" w:lineRule="exact"/>
        <w:rPr>
          <w:sz w:val="22"/>
          <w:szCs w:val="22"/>
        </w:rPr>
      </w:pPr>
    </w:p>
    <w:p w14:paraId="13EA6A65" w14:textId="77777777" w:rsidR="00A95E52" w:rsidRDefault="00D52AFC">
      <w:pPr>
        <w:ind w:left="1134"/>
      </w:pPr>
      <w:r>
        <w:pict w14:anchorId="565A159B">
          <v:shape id="_x0000_i1073" type="#_x0000_t75" style="width:346pt;height:177pt">
            <v:imagedata r:id="rId24" o:title=""/>
          </v:shape>
        </w:pict>
      </w:r>
    </w:p>
    <w:p w14:paraId="230066B5" w14:textId="77777777" w:rsidR="00A95E52" w:rsidRDefault="00A95E52">
      <w:pPr>
        <w:spacing w:before="16" w:line="280" w:lineRule="exact"/>
        <w:rPr>
          <w:sz w:val="28"/>
          <w:szCs w:val="28"/>
        </w:rPr>
      </w:pPr>
    </w:p>
    <w:p w14:paraId="6170E234" w14:textId="77777777" w:rsidR="00A95E52" w:rsidRDefault="00D52AFC">
      <w:pPr>
        <w:spacing w:line="298" w:lineRule="auto"/>
        <w:ind w:left="820" w:right="126" w:hanging="360"/>
        <w:jc w:val="both"/>
        <w:rPr>
          <w:sz w:val="22"/>
          <w:szCs w:val="22"/>
        </w:rPr>
      </w:pPr>
      <w:r>
        <w:pict w14:anchorId="58FBC661">
          <v:shape id="_x0000_i1074" type="#_x0000_t75" style="width:9pt;height:8.5pt">
            <v:imagedata r:id="rId9" o:title=""/>
          </v:shape>
        </w:pict>
      </w:r>
      <w:r w:rsidR="00000000">
        <w:t xml:space="preserve">    </w:t>
      </w:r>
      <w:r w:rsidR="00000000">
        <w:rPr>
          <w:sz w:val="22"/>
          <w:szCs w:val="22"/>
        </w:rPr>
        <w:t>The replacement of a multiplication by a subtraction will speed up the object code if multiplication takes more time than addition or subtraction, as is the case on many machines.</w:t>
      </w:r>
    </w:p>
    <w:p w14:paraId="42A2C46D" w14:textId="77777777" w:rsidR="00A95E52" w:rsidRDefault="00A95E52">
      <w:pPr>
        <w:spacing w:before="3" w:line="140" w:lineRule="exact"/>
        <w:rPr>
          <w:sz w:val="14"/>
          <w:szCs w:val="14"/>
        </w:rPr>
      </w:pPr>
    </w:p>
    <w:p w14:paraId="795653C6" w14:textId="77777777" w:rsidR="00A95E52" w:rsidRDefault="00000000">
      <w:pPr>
        <w:ind w:left="1041"/>
        <w:rPr>
          <w:sz w:val="36"/>
          <w:szCs w:val="36"/>
        </w:rPr>
      </w:pPr>
      <w:r>
        <w:rPr>
          <w:b/>
          <w:color w:val="FF0000"/>
          <w:sz w:val="36"/>
          <w:szCs w:val="36"/>
        </w:rPr>
        <w:t>6.1.2 OPTIMIZATION OF BASIC BLOCKS</w:t>
      </w:r>
    </w:p>
    <w:p w14:paraId="7FD8CC63" w14:textId="77777777" w:rsidR="00A95E52" w:rsidRDefault="00A95E52">
      <w:pPr>
        <w:spacing w:before="14" w:line="200" w:lineRule="exact"/>
      </w:pPr>
    </w:p>
    <w:p w14:paraId="3B25DCBD" w14:textId="77777777" w:rsidR="00A95E52" w:rsidRDefault="00000000">
      <w:pPr>
        <w:spacing w:line="280" w:lineRule="auto"/>
        <w:ind w:left="100" w:right="73"/>
        <w:jc w:val="both"/>
        <w:rPr>
          <w:sz w:val="22"/>
          <w:szCs w:val="22"/>
        </w:rPr>
        <w:sectPr w:rsidR="00A95E52" w:rsidSect="00FF2CE5">
          <w:pgSz w:w="11920" w:h="16860"/>
          <w:pgMar w:top="980" w:right="1320" w:bottom="280" w:left="1340" w:header="512" w:footer="998" w:gutter="0"/>
          <w:cols w:space="720"/>
        </w:sectPr>
      </w:pPr>
      <w:r>
        <w:rPr>
          <w:sz w:val="22"/>
          <w:szCs w:val="22"/>
        </w:rPr>
        <w:t xml:space="preserve">Many of the structure preserving transformations can be implemented by constructing a </w:t>
      </w:r>
      <w:proofErr w:type="spellStart"/>
      <w:r>
        <w:rPr>
          <w:sz w:val="22"/>
          <w:szCs w:val="22"/>
        </w:rPr>
        <w:t>dag</w:t>
      </w:r>
      <w:proofErr w:type="spellEnd"/>
      <w:r>
        <w:rPr>
          <w:sz w:val="22"/>
          <w:szCs w:val="22"/>
        </w:rPr>
        <w:t xml:space="preserve"> for a block. There is a node </w:t>
      </w:r>
      <w:r>
        <w:rPr>
          <w:b/>
          <w:i/>
          <w:sz w:val="22"/>
          <w:szCs w:val="22"/>
        </w:rPr>
        <w:t xml:space="preserve">n </w:t>
      </w:r>
      <w:r>
        <w:rPr>
          <w:sz w:val="22"/>
          <w:szCs w:val="22"/>
        </w:rPr>
        <w:t xml:space="preserve">associated with each statement </w:t>
      </w:r>
      <w:r>
        <w:rPr>
          <w:b/>
          <w:i/>
          <w:sz w:val="22"/>
          <w:szCs w:val="22"/>
        </w:rPr>
        <w:t xml:space="preserve">s </w:t>
      </w:r>
      <w:r>
        <w:rPr>
          <w:sz w:val="22"/>
          <w:szCs w:val="22"/>
        </w:rPr>
        <w:t xml:space="preserve">within the block. The children of </w:t>
      </w:r>
      <w:r>
        <w:rPr>
          <w:b/>
          <w:i/>
          <w:sz w:val="22"/>
          <w:szCs w:val="22"/>
        </w:rPr>
        <w:t xml:space="preserve">n </w:t>
      </w:r>
      <w:r>
        <w:rPr>
          <w:sz w:val="22"/>
          <w:szCs w:val="22"/>
        </w:rPr>
        <w:t xml:space="preserve">are those nodes corresponding to statement that are the last definitions prior to </w:t>
      </w:r>
      <w:r>
        <w:rPr>
          <w:b/>
          <w:i/>
          <w:sz w:val="22"/>
          <w:szCs w:val="22"/>
        </w:rPr>
        <w:t xml:space="preserve">s </w:t>
      </w:r>
      <w:r>
        <w:rPr>
          <w:sz w:val="22"/>
          <w:szCs w:val="22"/>
        </w:rPr>
        <w:t xml:space="preserve">of the operands used by </w:t>
      </w:r>
      <w:r>
        <w:rPr>
          <w:b/>
          <w:i/>
          <w:sz w:val="22"/>
          <w:szCs w:val="22"/>
        </w:rPr>
        <w:t>s</w:t>
      </w:r>
      <w:r>
        <w:rPr>
          <w:sz w:val="22"/>
          <w:szCs w:val="22"/>
        </w:rPr>
        <w:t>.</w:t>
      </w:r>
    </w:p>
    <w:p w14:paraId="3692125B" w14:textId="77777777" w:rsidR="00A95E52" w:rsidRDefault="00A95E52">
      <w:pPr>
        <w:spacing w:before="7" w:line="140" w:lineRule="exact"/>
        <w:rPr>
          <w:sz w:val="14"/>
          <w:szCs w:val="14"/>
        </w:rPr>
      </w:pPr>
    </w:p>
    <w:p w14:paraId="1CD702C7" w14:textId="77777777" w:rsidR="00A95E52" w:rsidRDefault="00000000">
      <w:pPr>
        <w:spacing w:before="13"/>
        <w:ind w:left="100"/>
        <w:rPr>
          <w:sz w:val="28"/>
          <w:szCs w:val="28"/>
        </w:rPr>
      </w:pPr>
      <w:r>
        <w:rPr>
          <w:b/>
          <w:color w:val="00AE50"/>
          <w:sz w:val="28"/>
          <w:szCs w:val="28"/>
        </w:rPr>
        <w:t>Directed Acyclic Graph</w:t>
      </w:r>
    </w:p>
    <w:p w14:paraId="7F925E56" w14:textId="77777777" w:rsidR="00A95E52" w:rsidRDefault="00A95E52">
      <w:pPr>
        <w:spacing w:line="100" w:lineRule="exact"/>
        <w:rPr>
          <w:sz w:val="11"/>
          <w:szCs w:val="11"/>
        </w:rPr>
      </w:pPr>
    </w:p>
    <w:p w14:paraId="2D3A057A" w14:textId="77777777" w:rsidR="00A95E52" w:rsidRDefault="00A95E52">
      <w:pPr>
        <w:spacing w:line="200" w:lineRule="exact"/>
      </w:pPr>
    </w:p>
    <w:p w14:paraId="25F0D318" w14:textId="77777777" w:rsidR="00A95E52" w:rsidRDefault="00000000">
      <w:pPr>
        <w:spacing w:line="298" w:lineRule="auto"/>
        <w:ind w:left="820" w:right="252"/>
        <w:jc w:val="both"/>
        <w:rPr>
          <w:sz w:val="22"/>
          <w:szCs w:val="22"/>
        </w:rPr>
      </w:pPr>
      <w:r>
        <w:rPr>
          <w:sz w:val="22"/>
          <w:szCs w:val="22"/>
        </w:rPr>
        <w:t>In  compiler  design,  a  DAG  is an  abstract syntax  tree  with  a  unique node  for each value.  DAG  is  an  useful  data  structure  for  implementing  transformation  on  basic block. DAG is constructed from three address code.</w:t>
      </w:r>
    </w:p>
    <w:p w14:paraId="22DEF4EC" w14:textId="77777777" w:rsidR="00A95E52" w:rsidRDefault="00A95E52">
      <w:pPr>
        <w:spacing w:before="2" w:line="240" w:lineRule="exact"/>
        <w:rPr>
          <w:sz w:val="24"/>
          <w:szCs w:val="24"/>
        </w:rPr>
      </w:pPr>
    </w:p>
    <w:p w14:paraId="5E66B3DC" w14:textId="77777777" w:rsidR="00A95E52" w:rsidRDefault="00000000">
      <w:pPr>
        <w:spacing w:line="298" w:lineRule="auto"/>
        <w:ind w:left="820" w:right="243"/>
        <w:jc w:val="both"/>
        <w:rPr>
          <w:sz w:val="22"/>
          <w:szCs w:val="22"/>
        </w:rPr>
      </w:pPr>
      <w:r>
        <w:rPr>
          <w:sz w:val="22"/>
          <w:szCs w:val="22"/>
        </w:rPr>
        <w:t>Common  subexpression can  be detected by noticing, as a new node m  is  about to added, whether there is an existing node n with the same children, in the same order, and with the same operator. If so, n computes the same value as m and may be used in its place.</w:t>
      </w:r>
    </w:p>
    <w:p w14:paraId="250EEC9E" w14:textId="77777777" w:rsidR="00A95E52" w:rsidRDefault="00A95E52">
      <w:pPr>
        <w:spacing w:before="2" w:line="120" w:lineRule="exact"/>
        <w:rPr>
          <w:sz w:val="12"/>
          <w:szCs w:val="12"/>
        </w:rPr>
      </w:pPr>
    </w:p>
    <w:p w14:paraId="4898403D" w14:textId="77777777" w:rsidR="00A95E52" w:rsidRDefault="00A95E52">
      <w:pPr>
        <w:spacing w:line="200" w:lineRule="exact"/>
      </w:pPr>
    </w:p>
    <w:p w14:paraId="13E55202" w14:textId="77777777" w:rsidR="00A95E52" w:rsidRDefault="00A95E52">
      <w:pPr>
        <w:spacing w:line="200" w:lineRule="exact"/>
      </w:pPr>
    </w:p>
    <w:p w14:paraId="5F87D524" w14:textId="77777777" w:rsidR="00A95E52" w:rsidRDefault="00000000">
      <w:pPr>
        <w:ind w:left="1137"/>
      </w:pPr>
      <w:r>
        <w:pict w14:anchorId="4DF666BB">
          <v:shape id="_x0000_s2155" type="#_x0000_t75" style="position:absolute;left:0;text-align:left;margin-left:337.8pt;margin-top:0;width:165.85pt;height:125.15pt;z-index:-1421;mso-position-horizontal-relative:page">
            <v:imagedata r:id="rId25" o:title=""/>
            <w10:wrap anchorx="page"/>
          </v:shape>
        </w:pict>
      </w:r>
      <w:r w:rsidR="00D52AFC">
        <w:pict w14:anchorId="00CFF891">
          <v:shape id="_x0000_i1075" type="#_x0000_t75" style="width:173.5pt;height:100pt">
            <v:imagedata r:id="rId26" o:title=""/>
          </v:shape>
        </w:pict>
      </w:r>
    </w:p>
    <w:p w14:paraId="7908ABAD" w14:textId="77777777" w:rsidR="00A95E52" w:rsidRDefault="00A95E52">
      <w:pPr>
        <w:spacing w:before="3" w:line="140" w:lineRule="exact"/>
        <w:rPr>
          <w:sz w:val="14"/>
          <w:szCs w:val="14"/>
        </w:rPr>
      </w:pPr>
    </w:p>
    <w:p w14:paraId="5CAF17BD" w14:textId="77777777" w:rsidR="00A95E52" w:rsidRDefault="00A95E52">
      <w:pPr>
        <w:spacing w:line="200" w:lineRule="exact"/>
      </w:pPr>
    </w:p>
    <w:p w14:paraId="442E8C4B" w14:textId="77777777" w:rsidR="00A95E52" w:rsidRDefault="00A95E52">
      <w:pPr>
        <w:spacing w:line="200" w:lineRule="exact"/>
      </w:pPr>
    </w:p>
    <w:p w14:paraId="48C902E5" w14:textId="77777777" w:rsidR="00A95E52" w:rsidRDefault="00A95E52">
      <w:pPr>
        <w:spacing w:line="200" w:lineRule="exact"/>
      </w:pPr>
    </w:p>
    <w:p w14:paraId="6280E960" w14:textId="77777777" w:rsidR="00A95E52" w:rsidRDefault="00A95E52">
      <w:pPr>
        <w:spacing w:line="200" w:lineRule="exact"/>
      </w:pPr>
    </w:p>
    <w:p w14:paraId="0685EE15" w14:textId="77777777" w:rsidR="00A95E52" w:rsidRDefault="00000000">
      <w:pPr>
        <w:spacing w:line="289" w:lineRule="auto"/>
        <w:ind w:left="820" w:right="241"/>
        <w:jc w:val="both"/>
        <w:rPr>
          <w:sz w:val="22"/>
          <w:szCs w:val="22"/>
        </w:rPr>
      </w:pPr>
      <w:r>
        <w:pict w14:anchorId="457F83FB">
          <v:shape id="_x0000_s2153" type="#_x0000_t75" style="position:absolute;left:0;text-align:left;margin-left:90pt;margin-top:2.65pt;width:9pt;height:8.4pt;z-index:-1420;mso-position-horizontal-relative:page">
            <v:imagedata r:id="rId9" o:title=""/>
            <w10:wrap anchorx="page"/>
          </v:shape>
        </w:pict>
      </w:r>
      <w:r>
        <w:rPr>
          <w:sz w:val="22"/>
          <w:szCs w:val="22"/>
        </w:rPr>
        <w:t xml:space="preserve">When we construct the node for the third statement </w:t>
      </w:r>
      <w:r>
        <w:rPr>
          <w:b/>
          <w:sz w:val="24"/>
          <w:szCs w:val="24"/>
        </w:rPr>
        <w:t>c = b + c</w:t>
      </w:r>
      <w:r>
        <w:rPr>
          <w:sz w:val="22"/>
          <w:szCs w:val="22"/>
        </w:rPr>
        <w:t xml:space="preserve">, we know that the use of </w:t>
      </w:r>
      <w:r>
        <w:rPr>
          <w:b/>
          <w:sz w:val="24"/>
          <w:szCs w:val="24"/>
        </w:rPr>
        <w:t xml:space="preserve">b </w:t>
      </w:r>
      <w:r>
        <w:rPr>
          <w:sz w:val="22"/>
          <w:szCs w:val="22"/>
        </w:rPr>
        <w:t xml:space="preserve">in </w:t>
      </w:r>
      <w:r>
        <w:rPr>
          <w:b/>
          <w:sz w:val="24"/>
          <w:szCs w:val="24"/>
        </w:rPr>
        <w:t xml:space="preserve">b + c </w:t>
      </w:r>
      <w:r>
        <w:rPr>
          <w:sz w:val="22"/>
          <w:szCs w:val="22"/>
        </w:rPr>
        <w:t xml:space="preserve">refers to the node labeled -, because that is the most recent definition of </w:t>
      </w:r>
      <w:r>
        <w:rPr>
          <w:b/>
          <w:sz w:val="24"/>
          <w:szCs w:val="24"/>
        </w:rPr>
        <w:t>b</w:t>
      </w:r>
      <w:r>
        <w:rPr>
          <w:sz w:val="22"/>
          <w:szCs w:val="22"/>
        </w:rPr>
        <w:t>.</w:t>
      </w:r>
    </w:p>
    <w:p w14:paraId="5B0B45D0" w14:textId="77777777" w:rsidR="00A95E52" w:rsidRDefault="00A95E52">
      <w:pPr>
        <w:spacing w:before="3" w:line="240" w:lineRule="exact"/>
        <w:rPr>
          <w:sz w:val="24"/>
          <w:szCs w:val="24"/>
        </w:rPr>
      </w:pPr>
    </w:p>
    <w:p w14:paraId="5A822084" w14:textId="77777777" w:rsidR="00A95E52" w:rsidRDefault="00000000">
      <w:pPr>
        <w:ind w:left="100"/>
        <w:rPr>
          <w:sz w:val="24"/>
          <w:szCs w:val="24"/>
        </w:rPr>
      </w:pPr>
      <w:r>
        <w:rPr>
          <w:b/>
          <w:color w:val="006EC0"/>
          <w:sz w:val="24"/>
          <w:szCs w:val="24"/>
          <w:u w:val="single" w:color="006EC0"/>
        </w:rPr>
        <w:t>Application of DAG</w:t>
      </w:r>
    </w:p>
    <w:p w14:paraId="4D264DA1" w14:textId="77777777" w:rsidR="00A95E52" w:rsidRDefault="00A95E52">
      <w:pPr>
        <w:spacing w:before="4" w:line="260" w:lineRule="exact"/>
        <w:rPr>
          <w:sz w:val="26"/>
          <w:szCs w:val="26"/>
        </w:rPr>
      </w:pPr>
    </w:p>
    <w:p w14:paraId="517D05FC" w14:textId="77777777" w:rsidR="00A95E52" w:rsidRDefault="00000000">
      <w:pPr>
        <w:spacing w:before="31"/>
        <w:ind w:left="1156"/>
        <w:rPr>
          <w:rFonts w:ascii="Arial Unicode MS" w:eastAsia="Arial Unicode MS" w:hAnsi="Arial Unicode MS" w:cs="Arial Unicode MS"/>
          <w:sz w:val="22"/>
          <w:szCs w:val="22"/>
        </w:rPr>
      </w:pPr>
      <w:r>
        <w:rPr>
          <w:rFonts w:ascii="Arial Unicode MS" w:eastAsia="Arial Unicode MS" w:hAnsi="Arial Unicode MS" w:cs="Arial Unicode MS"/>
          <w:color w:val="FF0066"/>
          <w:sz w:val="22"/>
          <w:szCs w:val="22"/>
        </w:rPr>
        <w:t xml:space="preserve">  </w:t>
      </w:r>
      <w:r>
        <w:rPr>
          <w:color w:val="000000"/>
          <w:sz w:val="22"/>
          <w:szCs w:val="22"/>
        </w:rPr>
        <w:t>Determine the common subexpression.</w:t>
      </w:r>
      <w:r>
        <w:rPr>
          <w:rFonts w:ascii="Arial Unicode MS" w:eastAsia="Arial Unicode MS" w:hAnsi="Arial Unicode MS" w:cs="Arial Unicode MS"/>
          <w:color w:val="FF0066"/>
          <w:sz w:val="22"/>
          <w:szCs w:val="22"/>
        </w:rPr>
        <w:t></w:t>
      </w:r>
    </w:p>
    <w:p w14:paraId="445B6EFC" w14:textId="77777777" w:rsidR="00A95E52" w:rsidRDefault="00A95E52">
      <w:pPr>
        <w:spacing w:before="18" w:line="240" w:lineRule="exact"/>
        <w:rPr>
          <w:sz w:val="24"/>
          <w:szCs w:val="24"/>
        </w:rPr>
      </w:pPr>
    </w:p>
    <w:p w14:paraId="02BD9C9B" w14:textId="77777777" w:rsidR="00A95E52" w:rsidRDefault="00000000">
      <w:pPr>
        <w:ind w:left="1156"/>
        <w:rPr>
          <w:rFonts w:ascii="Arial Unicode MS" w:eastAsia="Arial Unicode MS" w:hAnsi="Arial Unicode MS" w:cs="Arial Unicode MS"/>
          <w:sz w:val="22"/>
          <w:szCs w:val="22"/>
        </w:rPr>
      </w:pPr>
      <w:r>
        <w:rPr>
          <w:rFonts w:ascii="Arial Unicode MS" w:eastAsia="Arial Unicode MS" w:hAnsi="Arial Unicode MS" w:cs="Arial Unicode MS"/>
          <w:color w:val="FF0066"/>
          <w:sz w:val="22"/>
          <w:szCs w:val="22"/>
        </w:rPr>
        <w:t xml:space="preserve">  </w:t>
      </w:r>
      <w:r>
        <w:rPr>
          <w:color w:val="000000"/>
          <w:sz w:val="22"/>
          <w:szCs w:val="22"/>
        </w:rPr>
        <w:t>Determine which names are used in the block and compute outside the block.</w:t>
      </w:r>
      <w:r>
        <w:rPr>
          <w:rFonts w:ascii="Arial Unicode MS" w:eastAsia="Arial Unicode MS" w:hAnsi="Arial Unicode MS" w:cs="Arial Unicode MS"/>
          <w:color w:val="FF0066"/>
          <w:sz w:val="22"/>
          <w:szCs w:val="22"/>
        </w:rPr>
        <w:t></w:t>
      </w:r>
    </w:p>
    <w:p w14:paraId="3F2D9EBB" w14:textId="77777777" w:rsidR="00A95E52" w:rsidRDefault="00A95E52">
      <w:pPr>
        <w:spacing w:before="18" w:line="240" w:lineRule="exact"/>
        <w:rPr>
          <w:sz w:val="24"/>
          <w:szCs w:val="24"/>
        </w:rPr>
      </w:pPr>
    </w:p>
    <w:p w14:paraId="542F3D28" w14:textId="77777777" w:rsidR="00A95E52" w:rsidRDefault="00000000">
      <w:pPr>
        <w:spacing w:line="257" w:lineRule="auto"/>
        <w:ind w:left="1516" w:right="659" w:hanging="360"/>
        <w:rPr>
          <w:rFonts w:ascii="Arial Unicode MS" w:eastAsia="Arial Unicode MS" w:hAnsi="Arial Unicode MS" w:cs="Arial Unicode MS"/>
          <w:sz w:val="22"/>
          <w:szCs w:val="22"/>
        </w:rPr>
      </w:pPr>
      <w:r>
        <w:rPr>
          <w:rFonts w:ascii="Arial Unicode MS" w:eastAsia="Arial Unicode MS" w:hAnsi="Arial Unicode MS" w:cs="Arial Unicode MS"/>
          <w:color w:val="FF0066"/>
          <w:sz w:val="22"/>
          <w:szCs w:val="22"/>
        </w:rPr>
        <w:t xml:space="preserve">  </w:t>
      </w:r>
      <w:r>
        <w:rPr>
          <w:color w:val="000000"/>
          <w:sz w:val="22"/>
          <w:szCs w:val="22"/>
        </w:rPr>
        <w:t>Determine which statement of the block could have their computed value outside the block.</w:t>
      </w:r>
      <w:r>
        <w:rPr>
          <w:rFonts w:ascii="Arial Unicode MS" w:eastAsia="Arial Unicode MS" w:hAnsi="Arial Unicode MS" w:cs="Arial Unicode MS"/>
          <w:color w:val="FF0066"/>
          <w:sz w:val="22"/>
          <w:szCs w:val="22"/>
        </w:rPr>
        <w:t></w:t>
      </w:r>
    </w:p>
    <w:p w14:paraId="334A147A" w14:textId="77777777" w:rsidR="00A95E52" w:rsidRDefault="00A95E52">
      <w:pPr>
        <w:spacing w:before="1" w:line="240" w:lineRule="exact"/>
        <w:rPr>
          <w:sz w:val="24"/>
          <w:szCs w:val="24"/>
        </w:rPr>
      </w:pPr>
    </w:p>
    <w:p w14:paraId="3C006A35" w14:textId="77777777" w:rsidR="00A95E52" w:rsidRDefault="00000000">
      <w:pPr>
        <w:spacing w:line="252" w:lineRule="auto"/>
        <w:ind w:left="1516" w:right="274" w:hanging="360"/>
        <w:rPr>
          <w:rFonts w:ascii="Arial Unicode MS" w:eastAsia="Arial Unicode MS" w:hAnsi="Arial Unicode MS" w:cs="Arial Unicode MS"/>
          <w:sz w:val="22"/>
          <w:szCs w:val="22"/>
        </w:rPr>
      </w:pPr>
      <w:r>
        <w:rPr>
          <w:rFonts w:ascii="Arial Unicode MS" w:eastAsia="Arial Unicode MS" w:hAnsi="Arial Unicode MS" w:cs="Arial Unicode MS"/>
          <w:color w:val="FF0066"/>
          <w:sz w:val="22"/>
          <w:szCs w:val="22"/>
        </w:rPr>
        <w:t xml:space="preserve">  </w:t>
      </w:r>
      <w:r>
        <w:rPr>
          <w:color w:val="000000"/>
          <w:sz w:val="22"/>
          <w:szCs w:val="22"/>
        </w:rPr>
        <w:t>Simplify the list of quadruples by eliminating common subexpression and not performing the assignment of the form x = y and unless it is a must.</w:t>
      </w:r>
      <w:r>
        <w:rPr>
          <w:rFonts w:ascii="Arial Unicode MS" w:eastAsia="Arial Unicode MS" w:hAnsi="Arial Unicode MS" w:cs="Arial Unicode MS"/>
          <w:color w:val="FF0066"/>
          <w:sz w:val="22"/>
          <w:szCs w:val="22"/>
        </w:rPr>
        <w:t></w:t>
      </w:r>
    </w:p>
    <w:p w14:paraId="76F73D94" w14:textId="77777777" w:rsidR="00A95E52" w:rsidRDefault="00A95E52">
      <w:pPr>
        <w:spacing w:before="11" w:line="240" w:lineRule="exact"/>
        <w:rPr>
          <w:sz w:val="24"/>
          <w:szCs w:val="24"/>
        </w:rPr>
      </w:pPr>
    </w:p>
    <w:p w14:paraId="06025E2A" w14:textId="77777777" w:rsidR="00A95E52" w:rsidRDefault="00000000">
      <w:pPr>
        <w:ind w:left="100"/>
        <w:rPr>
          <w:sz w:val="24"/>
          <w:szCs w:val="24"/>
        </w:rPr>
      </w:pPr>
      <w:r>
        <w:rPr>
          <w:b/>
          <w:color w:val="006EC0"/>
          <w:sz w:val="24"/>
          <w:szCs w:val="24"/>
          <w:u w:val="single" w:color="006EC0"/>
        </w:rPr>
        <w:t>Rules For The Construction Of A DAG</w:t>
      </w:r>
    </w:p>
    <w:p w14:paraId="23E32D6D" w14:textId="77777777" w:rsidR="00A95E52" w:rsidRDefault="00A95E52">
      <w:pPr>
        <w:spacing w:before="13" w:line="260" w:lineRule="exact"/>
        <w:rPr>
          <w:sz w:val="26"/>
          <w:szCs w:val="26"/>
        </w:rPr>
      </w:pPr>
    </w:p>
    <w:p w14:paraId="5D5282F7" w14:textId="77777777" w:rsidR="00A95E52" w:rsidRDefault="00000000">
      <w:pPr>
        <w:spacing w:before="23" w:line="259" w:lineRule="auto"/>
        <w:ind w:left="820" w:right="241" w:hanging="360"/>
        <w:jc w:val="both"/>
        <w:rPr>
          <w:sz w:val="22"/>
          <w:szCs w:val="22"/>
        </w:rPr>
      </w:pPr>
      <w:r>
        <w:rPr>
          <w:sz w:val="22"/>
          <w:szCs w:val="22"/>
        </w:rPr>
        <w:t>1.    In a DAG Leaf node represents identifiers, names, constants. Interior node represents operators.</w:t>
      </w:r>
    </w:p>
    <w:p w14:paraId="41772BCD" w14:textId="77777777" w:rsidR="00A95E52" w:rsidRDefault="00A95E52">
      <w:pPr>
        <w:spacing w:before="18" w:line="220" w:lineRule="exact"/>
        <w:rPr>
          <w:sz w:val="22"/>
          <w:szCs w:val="22"/>
        </w:rPr>
      </w:pPr>
    </w:p>
    <w:p w14:paraId="13D82ACC" w14:textId="77777777" w:rsidR="00A95E52" w:rsidRDefault="00000000">
      <w:pPr>
        <w:spacing w:line="259" w:lineRule="auto"/>
        <w:ind w:left="820" w:right="250" w:hanging="360"/>
        <w:jc w:val="both"/>
        <w:rPr>
          <w:sz w:val="22"/>
          <w:szCs w:val="22"/>
        </w:rPr>
      </w:pPr>
      <w:r>
        <w:rPr>
          <w:sz w:val="22"/>
          <w:szCs w:val="22"/>
        </w:rPr>
        <w:t>2.    While constructing DAG, there is a check made to find if there is an existing node with same children. A new node is created only when such  a node does not exist. This action allows us to detect common subexpression and eliminate the same.</w:t>
      </w:r>
    </w:p>
    <w:p w14:paraId="66EE86FC" w14:textId="77777777" w:rsidR="00A95E52" w:rsidRDefault="00A95E52">
      <w:pPr>
        <w:spacing w:before="3" w:line="240" w:lineRule="exact"/>
        <w:rPr>
          <w:sz w:val="24"/>
          <w:szCs w:val="24"/>
        </w:rPr>
      </w:pPr>
    </w:p>
    <w:p w14:paraId="67BD5832" w14:textId="77777777" w:rsidR="00A95E52" w:rsidRDefault="00000000">
      <w:pPr>
        <w:ind w:left="458"/>
        <w:rPr>
          <w:sz w:val="22"/>
          <w:szCs w:val="22"/>
        </w:rPr>
        <w:sectPr w:rsidR="00A95E52" w:rsidSect="00FF2CE5">
          <w:headerReference w:type="default" r:id="rId27"/>
          <w:pgSz w:w="11920" w:h="16860"/>
          <w:pgMar w:top="1260" w:right="1200" w:bottom="280" w:left="1340" w:header="512" w:footer="998" w:gutter="0"/>
          <w:cols w:space="720"/>
        </w:sectPr>
      </w:pPr>
      <w:r>
        <w:rPr>
          <w:sz w:val="22"/>
          <w:szCs w:val="22"/>
        </w:rPr>
        <w:t>3.    Assignment of the form x = y must not be performed until unless it is a must.</w:t>
      </w:r>
    </w:p>
    <w:p w14:paraId="65ED7085" w14:textId="77777777" w:rsidR="00A95E52" w:rsidRDefault="00A95E52">
      <w:pPr>
        <w:spacing w:line="200" w:lineRule="exact"/>
      </w:pPr>
    </w:p>
    <w:p w14:paraId="61028FE8" w14:textId="77777777" w:rsidR="00A95E52" w:rsidRDefault="00A95E52">
      <w:pPr>
        <w:spacing w:before="6" w:line="200" w:lineRule="exact"/>
      </w:pPr>
    </w:p>
    <w:p w14:paraId="3A579F35" w14:textId="77777777" w:rsidR="00A95E52" w:rsidRDefault="00000000">
      <w:pPr>
        <w:spacing w:before="23"/>
        <w:ind w:left="100"/>
        <w:rPr>
          <w:sz w:val="22"/>
          <w:szCs w:val="22"/>
        </w:rPr>
      </w:pPr>
      <w:r>
        <w:rPr>
          <w:b/>
          <w:sz w:val="22"/>
          <w:szCs w:val="22"/>
          <w:u w:val="single" w:color="000000"/>
        </w:rPr>
        <w:t>EXAMPLE 1</w:t>
      </w:r>
    </w:p>
    <w:p w14:paraId="4E838B9F" w14:textId="77777777" w:rsidR="00A95E52" w:rsidRDefault="00A95E52">
      <w:pPr>
        <w:spacing w:before="9" w:line="160" w:lineRule="exact"/>
        <w:rPr>
          <w:sz w:val="17"/>
          <w:szCs w:val="17"/>
        </w:rPr>
      </w:pPr>
    </w:p>
    <w:p w14:paraId="279024A9" w14:textId="77777777" w:rsidR="00A95E52" w:rsidRDefault="00A95E52">
      <w:pPr>
        <w:spacing w:line="200" w:lineRule="exact"/>
        <w:sectPr w:rsidR="00A95E52" w:rsidSect="00FF2CE5">
          <w:headerReference w:type="default" r:id="rId28"/>
          <w:pgSz w:w="11920" w:h="16860"/>
          <w:pgMar w:top="980" w:right="1320" w:bottom="280" w:left="1340" w:header="512" w:footer="998" w:gutter="0"/>
          <w:cols w:space="720"/>
        </w:sectPr>
      </w:pPr>
    </w:p>
    <w:p w14:paraId="5FDB2F53" w14:textId="77777777" w:rsidR="00A95E52" w:rsidRDefault="00A95E52">
      <w:pPr>
        <w:spacing w:before="7" w:line="160" w:lineRule="exact"/>
        <w:rPr>
          <w:sz w:val="16"/>
          <w:szCs w:val="16"/>
        </w:rPr>
      </w:pPr>
    </w:p>
    <w:p w14:paraId="76B36B60" w14:textId="77777777" w:rsidR="00A95E52" w:rsidRDefault="00000000">
      <w:pPr>
        <w:spacing w:line="288" w:lineRule="auto"/>
        <w:ind w:left="782" w:right="-48"/>
        <w:jc w:val="both"/>
        <w:rPr>
          <w:sz w:val="28"/>
          <w:szCs w:val="28"/>
        </w:rPr>
      </w:pPr>
      <w:r>
        <w:pict w14:anchorId="47F6FB97">
          <v:shape id="_x0000_s2152" type="#_x0000_t75" style="position:absolute;left:0;text-align:left;margin-left:202.3pt;margin-top:-3.65pt;width:142.1pt;height:99.85pt;z-index:-1419;mso-position-horizontal-relative:page">
            <v:imagedata r:id="rId29" o:title=""/>
            <w10:wrap anchorx="page"/>
          </v:shape>
        </w:pict>
      </w:r>
      <w:r>
        <w:rPr>
          <w:b/>
          <w:color w:val="FF0066"/>
          <w:sz w:val="28"/>
          <w:szCs w:val="28"/>
        </w:rPr>
        <w:t>a = b + c b = b - d c = c + d e = b + c</w:t>
      </w:r>
    </w:p>
    <w:p w14:paraId="5C2B351D" w14:textId="77777777" w:rsidR="00A95E52" w:rsidRDefault="00A95E52">
      <w:pPr>
        <w:spacing w:before="9" w:line="180" w:lineRule="exact"/>
        <w:rPr>
          <w:sz w:val="19"/>
          <w:szCs w:val="19"/>
        </w:rPr>
      </w:pPr>
    </w:p>
    <w:p w14:paraId="00A18177" w14:textId="77777777" w:rsidR="00A95E52" w:rsidRDefault="00A95E52">
      <w:pPr>
        <w:spacing w:line="200" w:lineRule="exact"/>
      </w:pPr>
    </w:p>
    <w:p w14:paraId="4EF0633C" w14:textId="77777777" w:rsidR="00A95E52" w:rsidRDefault="00A95E52">
      <w:pPr>
        <w:spacing w:line="200" w:lineRule="exact"/>
      </w:pPr>
    </w:p>
    <w:p w14:paraId="771BC6B1" w14:textId="77777777" w:rsidR="00A95E52" w:rsidRDefault="00A95E52">
      <w:pPr>
        <w:spacing w:line="200" w:lineRule="exact"/>
      </w:pPr>
    </w:p>
    <w:p w14:paraId="7FA26E0E" w14:textId="77777777" w:rsidR="00A95E52" w:rsidRDefault="00A95E52">
      <w:pPr>
        <w:spacing w:line="200" w:lineRule="exact"/>
      </w:pPr>
    </w:p>
    <w:p w14:paraId="156515BC" w14:textId="77777777" w:rsidR="00A95E52" w:rsidRDefault="00000000">
      <w:pPr>
        <w:ind w:left="100"/>
        <w:rPr>
          <w:sz w:val="22"/>
          <w:szCs w:val="22"/>
        </w:rPr>
      </w:pPr>
      <w:r>
        <w:rPr>
          <w:b/>
          <w:sz w:val="22"/>
          <w:szCs w:val="22"/>
          <w:u w:val="single" w:color="000000"/>
        </w:rPr>
        <w:t>EXAMPLE 2</w:t>
      </w:r>
    </w:p>
    <w:p w14:paraId="61FF9081" w14:textId="77777777" w:rsidR="00A95E52" w:rsidRDefault="00000000">
      <w:pPr>
        <w:spacing w:before="23" w:line="254" w:lineRule="auto"/>
        <w:ind w:left="3606" w:right="226"/>
        <w:jc w:val="both"/>
        <w:rPr>
          <w:sz w:val="22"/>
          <w:szCs w:val="22"/>
        </w:rPr>
      </w:pPr>
      <w:r>
        <w:br w:type="column"/>
      </w:r>
      <w:r>
        <w:rPr>
          <w:sz w:val="22"/>
          <w:szCs w:val="22"/>
        </w:rPr>
        <w:t xml:space="preserve">The two occurrences of the sub-expressions    </w:t>
      </w:r>
      <w:r>
        <w:rPr>
          <w:b/>
          <w:sz w:val="24"/>
          <w:szCs w:val="24"/>
        </w:rPr>
        <w:t xml:space="preserve">b    +    c </w:t>
      </w:r>
      <w:r>
        <w:rPr>
          <w:sz w:val="22"/>
          <w:szCs w:val="22"/>
        </w:rPr>
        <w:t>computes the same value.</w:t>
      </w:r>
    </w:p>
    <w:p w14:paraId="2457A272" w14:textId="77777777" w:rsidR="00A95E52" w:rsidRDefault="00A95E52">
      <w:pPr>
        <w:spacing w:before="6" w:line="240" w:lineRule="exact"/>
        <w:rPr>
          <w:sz w:val="24"/>
          <w:szCs w:val="24"/>
        </w:rPr>
      </w:pPr>
    </w:p>
    <w:p w14:paraId="50FFB360" w14:textId="77777777" w:rsidR="00A95E52" w:rsidRDefault="00000000">
      <w:pPr>
        <w:ind w:left="3606" w:right="204"/>
        <w:jc w:val="both"/>
        <w:rPr>
          <w:sz w:val="24"/>
          <w:szCs w:val="24"/>
        </w:rPr>
      </w:pPr>
      <w:r>
        <w:rPr>
          <w:sz w:val="22"/>
          <w:szCs w:val="22"/>
        </w:rPr>
        <w:t xml:space="preserve">Value computed by </w:t>
      </w:r>
      <w:r>
        <w:rPr>
          <w:b/>
          <w:sz w:val="24"/>
          <w:szCs w:val="24"/>
        </w:rPr>
        <w:t xml:space="preserve">a </w:t>
      </w:r>
      <w:r>
        <w:rPr>
          <w:sz w:val="22"/>
          <w:szCs w:val="22"/>
        </w:rPr>
        <w:t xml:space="preserve">and </w:t>
      </w:r>
      <w:r>
        <w:rPr>
          <w:b/>
          <w:sz w:val="24"/>
          <w:szCs w:val="24"/>
        </w:rPr>
        <w:t>e</w:t>
      </w:r>
    </w:p>
    <w:p w14:paraId="7C913A0B" w14:textId="77777777" w:rsidR="00A95E52" w:rsidRDefault="00000000">
      <w:pPr>
        <w:spacing w:before="18"/>
        <w:ind w:left="3606" w:right="1629"/>
        <w:jc w:val="both"/>
        <w:rPr>
          <w:sz w:val="22"/>
          <w:szCs w:val="22"/>
        </w:rPr>
        <w:sectPr w:rsidR="00A95E52" w:rsidSect="00FF2CE5">
          <w:type w:val="continuous"/>
          <w:pgSz w:w="11920" w:h="16860"/>
          <w:pgMar w:top="980" w:right="1320" w:bottom="280" w:left="1340" w:header="720" w:footer="720" w:gutter="0"/>
          <w:cols w:num="2" w:space="720" w:equalWidth="0">
            <w:col w:w="1841" w:space="866"/>
            <w:col w:w="6553"/>
          </w:cols>
        </w:sectPr>
      </w:pPr>
      <w:r>
        <w:pict w14:anchorId="691EB921">
          <v:shape id="_x0000_s2151" type="#_x0000_t75" style="position:absolute;left:0;text-align:left;margin-left:331.45pt;margin-top:110.85pt;width:119.75pt;height:84.25pt;z-index:-1418;mso-position-horizontal-relative:page">
            <v:imagedata r:id="rId30" o:title=""/>
            <w10:wrap anchorx="page"/>
          </v:shape>
        </w:pict>
      </w:r>
      <w:r>
        <w:rPr>
          <w:sz w:val="22"/>
          <w:szCs w:val="22"/>
        </w:rPr>
        <w:t>are the same.</w:t>
      </w:r>
    </w:p>
    <w:p w14:paraId="6A6CC5D5" w14:textId="77777777" w:rsidR="00A95E52" w:rsidRDefault="00A95E52">
      <w:pPr>
        <w:spacing w:line="160" w:lineRule="exact"/>
        <w:rPr>
          <w:sz w:val="17"/>
          <w:szCs w:val="17"/>
        </w:rPr>
      </w:pPr>
    </w:p>
    <w:p w14:paraId="69EE76BC" w14:textId="77777777" w:rsidR="00A95E52" w:rsidRDefault="00A95E52">
      <w:pPr>
        <w:spacing w:line="200" w:lineRule="exact"/>
      </w:pPr>
    </w:p>
    <w:p w14:paraId="7C4DFBE3" w14:textId="77777777" w:rsidR="00A95E52" w:rsidRDefault="00A95E52">
      <w:pPr>
        <w:spacing w:line="200" w:lineRule="exact"/>
        <w:sectPr w:rsidR="00A95E52" w:rsidSect="00FF2CE5">
          <w:type w:val="continuous"/>
          <w:pgSz w:w="11920" w:h="16860"/>
          <w:pgMar w:top="980" w:right="1320" w:bottom="280" w:left="1340" w:header="720" w:footer="720" w:gutter="0"/>
          <w:cols w:space="720"/>
        </w:sectPr>
      </w:pPr>
    </w:p>
    <w:p w14:paraId="56C51B64" w14:textId="77777777" w:rsidR="00A95E52" w:rsidRDefault="00A95E52">
      <w:pPr>
        <w:spacing w:line="200" w:lineRule="exact"/>
      </w:pPr>
    </w:p>
    <w:p w14:paraId="62B8A2C5" w14:textId="77777777" w:rsidR="00A95E52" w:rsidRDefault="00A95E52">
      <w:pPr>
        <w:spacing w:line="200" w:lineRule="exact"/>
      </w:pPr>
    </w:p>
    <w:p w14:paraId="6049386E" w14:textId="77777777" w:rsidR="00A95E52" w:rsidRDefault="00A95E52">
      <w:pPr>
        <w:spacing w:line="200" w:lineRule="exact"/>
      </w:pPr>
    </w:p>
    <w:p w14:paraId="7406BE22" w14:textId="77777777" w:rsidR="00A95E52" w:rsidRDefault="00A95E52">
      <w:pPr>
        <w:spacing w:line="200" w:lineRule="exact"/>
      </w:pPr>
    </w:p>
    <w:p w14:paraId="41B906F4" w14:textId="77777777" w:rsidR="00A95E52" w:rsidRDefault="00A95E52">
      <w:pPr>
        <w:spacing w:line="200" w:lineRule="exact"/>
      </w:pPr>
    </w:p>
    <w:p w14:paraId="724C87FE" w14:textId="77777777" w:rsidR="00A95E52" w:rsidRDefault="00A95E52">
      <w:pPr>
        <w:spacing w:line="200" w:lineRule="exact"/>
      </w:pPr>
    </w:p>
    <w:p w14:paraId="7D0A14CE" w14:textId="77777777" w:rsidR="00A95E52" w:rsidRDefault="00A95E52">
      <w:pPr>
        <w:spacing w:line="200" w:lineRule="exact"/>
      </w:pPr>
    </w:p>
    <w:p w14:paraId="06CD14A8" w14:textId="77777777" w:rsidR="00A95E52" w:rsidRDefault="00A95E52">
      <w:pPr>
        <w:spacing w:line="200" w:lineRule="exact"/>
      </w:pPr>
    </w:p>
    <w:p w14:paraId="049E2137" w14:textId="77777777" w:rsidR="00A95E52" w:rsidRDefault="00A95E52">
      <w:pPr>
        <w:spacing w:line="200" w:lineRule="exact"/>
      </w:pPr>
    </w:p>
    <w:p w14:paraId="416CE697" w14:textId="77777777" w:rsidR="00A95E52" w:rsidRDefault="00A95E52">
      <w:pPr>
        <w:spacing w:line="200" w:lineRule="exact"/>
      </w:pPr>
    </w:p>
    <w:p w14:paraId="09D6FDC2" w14:textId="77777777" w:rsidR="00A95E52" w:rsidRDefault="00A95E52">
      <w:pPr>
        <w:spacing w:line="200" w:lineRule="exact"/>
      </w:pPr>
    </w:p>
    <w:p w14:paraId="17D1B938" w14:textId="77777777" w:rsidR="00A95E52" w:rsidRDefault="00A95E52">
      <w:pPr>
        <w:spacing w:before="17" w:line="200" w:lineRule="exact"/>
      </w:pPr>
    </w:p>
    <w:p w14:paraId="63BB6698" w14:textId="77777777" w:rsidR="00A95E52" w:rsidRDefault="00000000">
      <w:pPr>
        <w:ind w:left="100" w:right="-53"/>
        <w:rPr>
          <w:sz w:val="22"/>
          <w:szCs w:val="22"/>
        </w:rPr>
      </w:pPr>
      <w:r>
        <w:rPr>
          <w:b/>
          <w:sz w:val="22"/>
          <w:szCs w:val="22"/>
          <w:u w:val="single" w:color="000000"/>
        </w:rPr>
        <w:t>EXAMPLE 3</w:t>
      </w:r>
    </w:p>
    <w:p w14:paraId="275BB97A" w14:textId="77777777" w:rsidR="00A95E52" w:rsidRDefault="00000000">
      <w:pPr>
        <w:spacing w:before="13" w:line="289" w:lineRule="auto"/>
        <w:ind w:right="6585"/>
        <w:jc w:val="both"/>
        <w:rPr>
          <w:sz w:val="28"/>
          <w:szCs w:val="28"/>
        </w:rPr>
        <w:sectPr w:rsidR="00A95E52" w:rsidSect="00FF2CE5">
          <w:type w:val="continuous"/>
          <w:pgSz w:w="11920" w:h="16860"/>
          <w:pgMar w:top="980" w:right="1320" w:bottom="280" w:left="1340" w:header="720" w:footer="720" w:gutter="0"/>
          <w:cols w:num="2" w:space="720" w:equalWidth="0">
            <w:col w:w="1342" w:space="199"/>
            <w:col w:w="7719"/>
          </w:cols>
        </w:sectPr>
      </w:pPr>
      <w:r>
        <w:br w:type="column"/>
      </w:r>
      <w:r>
        <w:rPr>
          <w:b/>
          <w:color w:val="FF0066"/>
          <w:sz w:val="28"/>
          <w:szCs w:val="28"/>
        </w:rPr>
        <w:t xml:space="preserve">d = b * c e = a + b </w:t>
      </w:r>
      <w:proofErr w:type="spellStart"/>
      <w:r>
        <w:rPr>
          <w:b/>
          <w:color w:val="FF0066"/>
          <w:sz w:val="28"/>
          <w:szCs w:val="28"/>
        </w:rPr>
        <w:t>b</w:t>
      </w:r>
      <w:proofErr w:type="spellEnd"/>
      <w:r>
        <w:rPr>
          <w:b/>
          <w:color w:val="FF0066"/>
          <w:sz w:val="28"/>
          <w:szCs w:val="28"/>
        </w:rPr>
        <w:t xml:space="preserve"> = b * c a = e – d</w:t>
      </w:r>
    </w:p>
    <w:p w14:paraId="04E73226" w14:textId="77777777" w:rsidR="00A95E52" w:rsidRDefault="00A95E52">
      <w:pPr>
        <w:spacing w:before="15" w:line="260" w:lineRule="exact"/>
        <w:rPr>
          <w:sz w:val="26"/>
          <w:szCs w:val="26"/>
        </w:rPr>
      </w:pPr>
    </w:p>
    <w:p w14:paraId="347B9174" w14:textId="77777777" w:rsidR="00A95E52" w:rsidRDefault="00000000">
      <w:pPr>
        <w:spacing w:before="19"/>
        <w:ind w:left="100"/>
        <w:rPr>
          <w:sz w:val="24"/>
          <w:szCs w:val="24"/>
        </w:rPr>
      </w:pPr>
      <w:r>
        <w:rPr>
          <w:b/>
          <w:sz w:val="24"/>
          <w:szCs w:val="24"/>
        </w:rPr>
        <w:t>( a + b ) * ( a + b + c )</w:t>
      </w:r>
    </w:p>
    <w:p w14:paraId="0387EB15" w14:textId="77777777" w:rsidR="00A95E52" w:rsidRDefault="00A95E52">
      <w:pPr>
        <w:spacing w:line="200" w:lineRule="exact"/>
      </w:pPr>
    </w:p>
    <w:p w14:paraId="1052333D" w14:textId="77777777" w:rsidR="00A95E52" w:rsidRDefault="00A95E52">
      <w:pPr>
        <w:spacing w:before="13" w:line="240" w:lineRule="exact"/>
        <w:rPr>
          <w:sz w:val="24"/>
          <w:szCs w:val="24"/>
        </w:rPr>
      </w:pPr>
    </w:p>
    <w:p w14:paraId="3C845DE3" w14:textId="77777777" w:rsidR="00A95E52" w:rsidRDefault="00000000">
      <w:pPr>
        <w:ind w:left="972"/>
        <w:rPr>
          <w:sz w:val="22"/>
          <w:szCs w:val="22"/>
        </w:rPr>
      </w:pPr>
      <w:r>
        <w:pict w14:anchorId="5AB108B2">
          <v:shape id="_x0000_s2150" type="#_x0000_t75" style="position:absolute;left:0;text-align:left;margin-left:275.65pt;margin-top:3.35pt;width:151.3pt;height:84.85pt;z-index:-1417;mso-position-horizontal-relative:page">
            <v:imagedata r:id="rId31" o:title=""/>
            <w10:wrap anchorx="page"/>
          </v:shape>
        </w:pict>
      </w:r>
      <w:r>
        <w:rPr>
          <w:sz w:val="22"/>
          <w:szCs w:val="22"/>
        </w:rPr>
        <w:t>Three address code will be</w:t>
      </w:r>
    </w:p>
    <w:p w14:paraId="3D12A62E" w14:textId="77777777" w:rsidR="00A95E52" w:rsidRDefault="00A95E52">
      <w:pPr>
        <w:spacing w:line="180" w:lineRule="exact"/>
        <w:rPr>
          <w:sz w:val="19"/>
          <w:szCs w:val="19"/>
        </w:rPr>
      </w:pPr>
    </w:p>
    <w:p w14:paraId="0F7E0EF3" w14:textId="77777777" w:rsidR="00A95E52" w:rsidRPr="00D52AFC" w:rsidRDefault="00000000">
      <w:pPr>
        <w:spacing w:line="289" w:lineRule="auto"/>
        <w:ind w:left="1692" w:right="6231"/>
        <w:jc w:val="both"/>
        <w:rPr>
          <w:sz w:val="28"/>
          <w:szCs w:val="28"/>
          <w:lang w:val="de-DE"/>
        </w:rPr>
      </w:pPr>
      <w:r w:rsidRPr="00D52AFC">
        <w:rPr>
          <w:b/>
          <w:color w:val="FF0066"/>
          <w:sz w:val="28"/>
          <w:szCs w:val="28"/>
          <w:lang w:val="de-DE"/>
        </w:rPr>
        <w:t>t1 = a + b t2 = t1 + c t3 = t1 * t2</w:t>
      </w:r>
    </w:p>
    <w:p w14:paraId="72104AC1" w14:textId="77777777" w:rsidR="00A95E52" w:rsidRPr="00D52AFC" w:rsidRDefault="00A95E52">
      <w:pPr>
        <w:spacing w:before="7" w:line="100" w:lineRule="exact"/>
        <w:rPr>
          <w:sz w:val="10"/>
          <w:szCs w:val="10"/>
          <w:lang w:val="de-DE"/>
        </w:rPr>
      </w:pPr>
    </w:p>
    <w:p w14:paraId="7610BD14" w14:textId="77777777" w:rsidR="00A95E52" w:rsidRPr="00D52AFC" w:rsidRDefault="00A95E52">
      <w:pPr>
        <w:spacing w:line="200" w:lineRule="exact"/>
        <w:rPr>
          <w:lang w:val="de-DE"/>
        </w:rPr>
      </w:pPr>
    </w:p>
    <w:p w14:paraId="7B32A8EA" w14:textId="77777777" w:rsidR="00A95E52" w:rsidRPr="00D52AFC" w:rsidRDefault="00A95E52">
      <w:pPr>
        <w:spacing w:line="200" w:lineRule="exact"/>
        <w:rPr>
          <w:lang w:val="de-DE"/>
        </w:rPr>
      </w:pPr>
    </w:p>
    <w:p w14:paraId="61871490" w14:textId="77777777" w:rsidR="00A95E52" w:rsidRPr="00D52AFC" w:rsidRDefault="00A95E52">
      <w:pPr>
        <w:spacing w:line="200" w:lineRule="exact"/>
        <w:rPr>
          <w:lang w:val="de-DE"/>
        </w:rPr>
      </w:pPr>
    </w:p>
    <w:p w14:paraId="162CC663" w14:textId="77777777" w:rsidR="00A95E52" w:rsidRPr="00D52AFC" w:rsidRDefault="00000000">
      <w:pPr>
        <w:ind w:left="100"/>
        <w:rPr>
          <w:sz w:val="22"/>
          <w:szCs w:val="22"/>
          <w:lang w:val="de-DE"/>
        </w:rPr>
      </w:pPr>
      <w:r w:rsidRPr="00D52AFC">
        <w:rPr>
          <w:b/>
          <w:sz w:val="22"/>
          <w:szCs w:val="22"/>
          <w:u w:val="single" w:color="000000"/>
          <w:lang w:val="de-DE"/>
        </w:rPr>
        <w:t>EXAMPLE 4</w:t>
      </w:r>
    </w:p>
    <w:p w14:paraId="4EC370EC" w14:textId="77777777" w:rsidR="00A95E52" w:rsidRPr="00D52AFC" w:rsidRDefault="00A95E52">
      <w:pPr>
        <w:spacing w:before="13" w:line="260" w:lineRule="exact"/>
        <w:rPr>
          <w:sz w:val="26"/>
          <w:szCs w:val="26"/>
          <w:lang w:val="de-DE"/>
        </w:rPr>
      </w:pPr>
    </w:p>
    <w:p w14:paraId="3ACFE6FA" w14:textId="77777777" w:rsidR="00A95E52" w:rsidRDefault="00000000">
      <w:pPr>
        <w:spacing w:before="19"/>
        <w:ind w:left="100"/>
        <w:rPr>
          <w:sz w:val="24"/>
          <w:szCs w:val="24"/>
        </w:rPr>
      </w:pPr>
      <w:r>
        <w:rPr>
          <w:b/>
          <w:sz w:val="24"/>
          <w:szCs w:val="24"/>
        </w:rPr>
        <w:t>( ( ( a + a ) + ( a + a ) ) + ( ( a + a ) + ( a + a ) ) )</w:t>
      </w:r>
    </w:p>
    <w:p w14:paraId="54DCC51C" w14:textId="77777777" w:rsidR="00A95E52" w:rsidRDefault="00A95E52">
      <w:pPr>
        <w:spacing w:before="1" w:line="160" w:lineRule="exact"/>
        <w:rPr>
          <w:sz w:val="17"/>
          <w:szCs w:val="17"/>
        </w:rPr>
      </w:pPr>
    </w:p>
    <w:p w14:paraId="3482972B" w14:textId="77777777" w:rsidR="00A95E52" w:rsidRDefault="00A95E52">
      <w:pPr>
        <w:spacing w:line="200" w:lineRule="exact"/>
      </w:pPr>
    </w:p>
    <w:p w14:paraId="10EE17DA" w14:textId="77777777" w:rsidR="00A95E52" w:rsidRDefault="00D52AFC">
      <w:pPr>
        <w:ind w:left="3513"/>
        <w:sectPr w:rsidR="00A95E52" w:rsidSect="00FF2CE5">
          <w:type w:val="continuous"/>
          <w:pgSz w:w="11920" w:h="16860"/>
          <w:pgMar w:top="980" w:right="1320" w:bottom="280" w:left="1340" w:header="720" w:footer="720" w:gutter="0"/>
          <w:cols w:space="720"/>
        </w:sectPr>
      </w:pPr>
      <w:r>
        <w:pict w14:anchorId="54A7691B">
          <v:shape id="_x0000_i1076" type="#_x0000_t75" style="width:102.5pt;height:112pt">
            <v:imagedata r:id="rId32" o:title=""/>
          </v:shape>
        </w:pict>
      </w:r>
    </w:p>
    <w:p w14:paraId="1915C7C3" w14:textId="77777777" w:rsidR="00A95E52" w:rsidRDefault="00A95E52">
      <w:pPr>
        <w:spacing w:line="200" w:lineRule="exact"/>
      </w:pPr>
    </w:p>
    <w:p w14:paraId="739D34D7" w14:textId="77777777" w:rsidR="00A95E52" w:rsidRDefault="00A95E52">
      <w:pPr>
        <w:spacing w:before="15" w:line="200" w:lineRule="exact"/>
      </w:pPr>
    </w:p>
    <w:p w14:paraId="7101145D" w14:textId="77777777" w:rsidR="00A95E52" w:rsidRDefault="00000000">
      <w:pPr>
        <w:spacing w:before="13"/>
        <w:ind w:left="59" w:right="5391"/>
        <w:jc w:val="center"/>
        <w:rPr>
          <w:sz w:val="28"/>
          <w:szCs w:val="28"/>
        </w:rPr>
      </w:pPr>
      <w:r>
        <w:rPr>
          <w:b/>
          <w:color w:val="00AE50"/>
          <w:sz w:val="28"/>
          <w:szCs w:val="28"/>
        </w:rPr>
        <w:t>The Use of Algebraic Identities</w:t>
      </w:r>
    </w:p>
    <w:p w14:paraId="51772227" w14:textId="77777777" w:rsidR="00A95E52" w:rsidRDefault="00A95E52">
      <w:pPr>
        <w:spacing w:before="2" w:line="100" w:lineRule="exact"/>
        <w:rPr>
          <w:sz w:val="11"/>
          <w:szCs w:val="11"/>
        </w:rPr>
      </w:pPr>
    </w:p>
    <w:p w14:paraId="6266216F" w14:textId="77777777" w:rsidR="00A95E52" w:rsidRDefault="00A95E52">
      <w:pPr>
        <w:spacing w:line="200" w:lineRule="exact"/>
      </w:pPr>
    </w:p>
    <w:p w14:paraId="031D956A" w14:textId="77777777" w:rsidR="00A95E52" w:rsidRDefault="00D52AFC">
      <w:pPr>
        <w:spacing w:line="293" w:lineRule="auto"/>
        <w:ind w:left="1540" w:right="1887" w:hanging="1080"/>
        <w:rPr>
          <w:sz w:val="22"/>
          <w:szCs w:val="22"/>
        </w:rPr>
      </w:pPr>
      <w:r>
        <w:pict w14:anchorId="357825D9">
          <v:shape id="_x0000_i1077" type="#_x0000_t75" style="width:9pt;height:8.5pt">
            <v:imagedata r:id="rId9" o:title=""/>
          </v:shape>
        </w:pict>
      </w:r>
      <w:r w:rsidR="00000000">
        <w:t xml:space="preserve">    </w:t>
      </w:r>
      <w:r w:rsidR="00000000">
        <w:rPr>
          <w:sz w:val="22"/>
          <w:szCs w:val="22"/>
        </w:rPr>
        <w:t>It represents another important class of optimizations on basic blocks. x + 0 = 0 + x = x</w:t>
      </w:r>
    </w:p>
    <w:p w14:paraId="20F9C12D" w14:textId="77777777" w:rsidR="00A95E52" w:rsidRDefault="00000000">
      <w:pPr>
        <w:spacing w:before="9"/>
        <w:ind w:left="1540"/>
        <w:rPr>
          <w:sz w:val="22"/>
          <w:szCs w:val="22"/>
        </w:rPr>
      </w:pPr>
      <w:r>
        <w:rPr>
          <w:sz w:val="22"/>
          <w:szCs w:val="22"/>
        </w:rPr>
        <w:t>x – 0 = x</w:t>
      </w:r>
    </w:p>
    <w:p w14:paraId="2874A1A2" w14:textId="77777777" w:rsidR="00A95E52" w:rsidRDefault="00000000">
      <w:pPr>
        <w:spacing w:before="61" w:line="295" w:lineRule="auto"/>
        <w:ind w:left="1540" w:right="6511"/>
        <w:rPr>
          <w:sz w:val="22"/>
          <w:szCs w:val="22"/>
        </w:rPr>
      </w:pPr>
      <w:r>
        <w:rPr>
          <w:sz w:val="22"/>
          <w:szCs w:val="22"/>
        </w:rPr>
        <w:t xml:space="preserve">x * 1 = 1 * x = x </w:t>
      </w:r>
      <w:proofErr w:type="spellStart"/>
      <w:r>
        <w:rPr>
          <w:sz w:val="22"/>
          <w:szCs w:val="22"/>
        </w:rPr>
        <w:t>x</w:t>
      </w:r>
      <w:proofErr w:type="spellEnd"/>
      <w:r>
        <w:rPr>
          <w:sz w:val="22"/>
          <w:szCs w:val="22"/>
        </w:rPr>
        <w:t xml:space="preserve"> / 1 = x</w:t>
      </w:r>
    </w:p>
    <w:p w14:paraId="1D699CDE" w14:textId="77777777" w:rsidR="00A95E52" w:rsidRDefault="00D52AFC">
      <w:pPr>
        <w:spacing w:before="6" w:line="296" w:lineRule="auto"/>
        <w:ind w:left="1540" w:right="1823" w:hanging="1080"/>
        <w:rPr>
          <w:sz w:val="22"/>
          <w:szCs w:val="22"/>
        </w:rPr>
      </w:pPr>
      <w:r>
        <w:pict w14:anchorId="5D50C508">
          <v:shape id="_x0000_i1078" type="#_x0000_t75" style="width:9pt;height:8.5pt">
            <v:imagedata r:id="rId9" o:title=""/>
          </v:shape>
        </w:pict>
      </w:r>
      <w:r w:rsidR="00000000">
        <w:t xml:space="preserve">    </w:t>
      </w:r>
      <w:r w:rsidR="00000000">
        <w:rPr>
          <w:sz w:val="22"/>
          <w:szCs w:val="22"/>
        </w:rPr>
        <w:t>Another class of algebraic optimization includes reduction in strength. x ** 2 = x * x</w:t>
      </w:r>
    </w:p>
    <w:p w14:paraId="77B3C264" w14:textId="77777777" w:rsidR="00A95E52" w:rsidRDefault="00000000">
      <w:pPr>
        <w:spacing w:before="4"/>
        <w:ind w:left="1540"/>
        <w:rPr>
          <w:sz w:val="22"/>
          <w:szCs w:val="22"/>
        </w:rPr>
      </w:pPr>
      <w:r>
        <w:rPr>
          <w:sz w:val="22"/>
          <w:szCs w:val="22"/>
        </w:rPr>
        <w:t>2 * x = x + x</w:t>
      </w:r>
    </w:p>
    <w:p w14:paraId="46357D0D" w14:textId="77777777" w:rsidR="00A95E52" w:rsidRDefault="00000000">
      <w:pPr>
        <w:spacing w:before="61"/>
        <w:ind w:left="1540"/>
        <w:rPr>
          <w:sz w:val="22"/>
          <w:szCs w:val="22"/>
        </w:rPr>
      </w:pPr>
      <w:r>
        <w:rPr>
          <w:sz w:val="22"/>
          <w:szCs w:val="22"/>
        </w:rPr>
        <w:t>x / 2 = x * 0.5</w:t>
      </w:r>
    </w:p>
    <w:p w14:paraId="0D0B25FB" w14:textId="77777777" w:rsidR="00A95E52" w:rsidRDefault="00D52AFC">
      <w:pPr>
        <w:spacing w:before="62" w:line="298" w:lineRule="auto"/>
        <w:ind w:left="1540" w:right="1728" w:hanging="1080"/>
        <w:rPr>
          <w:sz w:val="22"/>
          <w:szCs w:val="22"/>
        </w:rPr>
      </w:pPr>
      <w:r>
        <w:pict w14:anchorId="7EA39D84">
          <v:shape id="_x0000_i1079" type="#_x0000_t75" style="width:9pt;height:8.5pt">
            <v:imagedata r:id="rId9" o:title=""/>
          </v:shape>
        </w:pict>
      </w:r>
      <w:r w:rsidR="00000000">
        <w:t xml:space="preserve">    </w:t>
      </w:r>
      <w:r w:rsidR="00000000">
        <w:rPr>
          <w:sz w:val="22"/>
          <w:szCs w:val="22"/>
        </w:rPr>
        <w:t>associative laws may also be applied to expose common subexpression. a = b + c</w:t>
      </w:r>
    </w:p>
    <w:p w14:paraId="7FBCC1E1" w14:textId="77777777" w:rsidR="00A95E52" w:rsidRDefault="00000000">
      <w:pPr>
        <w:spacing w:before="4"/>
        <w:ind w:left="1540"/>
        <w:rPr>
          <w:sz w:val="22"/>
          <w:szCs w:val="22"/>
        </w:rPr>
      </w:pPr>
      <w:r>
        <w:rPr>
          <w:sz w:val="22"/>
          <w:szCs w:val="22"/>
        </w:rPr>
        <w:t>e = c + d + b</w:t>
      </w:r>
    </w:p>
    <w:p w14:paraId="0766E1AF" w14:textId="77777777" w:rsidR="00A95E52" w:rsidRDefault="00D52AFC">
      <w:pPr>
        <w:spacing w:before="61" w:line="295" w:lineRule="auto"/>
        <w:ind w:left="1540" w:right="5100" w:hanging="1080"/>
        <w:rPr>
          <w:sz w:val="22"/>
          <w:szCs w:val="22"/>
        </w:rPr>
      </w:pPr>
      <w:r>
        <w:pict w14:anchorId="65DEDA72">
          <v:shape id="_x0000_i1080" type="#_x0000_t75" style="width:9pt;height:8.5pt">
            <v:imagedata r:id="rId9" o:title=""/>
          </v:shape>
        </w:pict>
      </w:r>
      <w:r w:rsidR="00000000">
        <w:t xml:space="preserve">    </w:t>
      </w:r>
      <w:r w:rsidR="00000000">
        <w:rPr>
          <w:sz w:val="22"/>
          <w:szCs w:val="22"/>
        </w:rPr>
        <w:t>With the intermediate code might be a = b + c</w:t>
      </w:r>
    </w:p>
    <w:p w14:paraId="10EC9D51" w14:textId="77777777" w:rsidR="00A95E52" w:rsidRDefault="00000000">
      <w:pPr>
        <w:spacing w:before="4" w:line="298" w:lineRule="auto"/>
        <w:ind w:left="1540" w:right="7161"/>
        <w:rPr>
          <w:sz w:val="22"/>
          <w:szCs w:val="22"/>
        </w:rPr>
      </w:pPr>
      <w:r>
        <w:rPr>
          <w:sz w:val="22"/>
          <w:szCs w:val="22"/>
        </w:rPr>
        <w:t>t = c + d e = t + b</w:t>
      </w:r>
    </w:p>
    <w:p w14:paraId="605BDC61" w14:textId="77777777" w:rsidR="00A95E52" w:rsidRDefault="00D52AFC">
      <w:pPr>
        <w:spacing w:before="3"/>
        <w:ind w:left="460"/>
        <w:rPr>
          <w:sz w:val="22"/>
          <w:szCs w:val="22"/>
        </w:rPr>
      </w:pPr>
      <w:r>
        <w:pict w14:anchorId="316F2D3E">
          <v:shape id="_x0000_i1081" type="#_x0000_t75" style="width:9pt;height:8.5pt">
            <v:imagedata r:id="rId9" o:title=""/>
          </v:shape>
        </w:pict>
      </w:r>
      <w:r w:rsidR="00000000">
        <w:t xml:space="preserve">    </w:t>
      </w:r>
      <w:r w:rsidR="00000000">
        <w:rPr>
          <w:sz w:val="22"/>
          <w:szCs w:val="22"/>
        </w:rPr>
        <w:t xml:space="preserve">If </w:t>
      </w:r>
      <w:proofErr w:type="spellStart"/>
      <w:r w:rsidR="00000000">
        <w:rPr>
          <w:sz w:val="22"/>
          <w:szCs w:val="22"/>
        </w:rPr>
        <w:t>t</w:t>
      </w:r>
      <w:proofErr w:type="spellEnd"/>
      <w:r w:rsidR="00000000">
        <w:rPr>
          <w:sz w:val="22"/>
          <w:szCs w:val="22"/>
        </w:rPr>
        <w:t xml:space="preserve"> is not needed outside this block, the sequence can be</w:t>
      </w:r>
    </w:p>
    <w:p w14:paraId="3F2258AB" w14:textId="77777777" w:rsidR="00A95E52" w:rsidRDefault="00A95E52">
      <w:pPr>
        <w:spacing w:before="6" w:line="200" w:lineRule="exact"/>
      </w:pPr>
    </w:p>
    <w:p w14:paraId="23B07363" w14:textId="77777777" w:rsidR="00A95E52" w:rsidRPr="00D52AFC" w:rsidRDefault="00000000">
      <w:pPr>
        <w:spacing w:line="295" w:lineRule="auto"/>
        <w:ind w:left="1516" w:right="7137"/>
        <w:rPr>
          <w:sz w:val="22"/>
          <w:szCs w:val="22"/>
          <w:lang w:val="pt-BR"/>
        </w:rPr>
      </w:pPr>
      <w:r w:rsidRPr="00D52AFC">
        <w:rPr>
          <w:sz w:val="22"/>
          <w:szCs w:val="22"/>
          <w:lang w:val="pt-BR"/>
        </w:rPr>
        <w:t>a = b + c e = a + d</w:t>
      </w:r>
    </w:p>
    <w:p w14:paraId="43475995" w14:textId="77777777" w:rsidR="00A95E52" w:rsidRPr="00D52AFC" w:rsidRDefault="00A95E52">
      <w:pPr>
        <w:spacing w:before="14" w:line="240" w:lineRule="exact"/>
        <w:rPr>
          <w:sz w:val="24"/>
          <w:szCs w:val="24"/>
          <w:lang w:val="pt-BR"/>
        </w:rPr>
      </w:pPr>
    </w:p>
    <w:p w14:paraId="234480F2" w14:textId="77777777" w:rsidR="00A95E52" w:rsidRPr="00D52AFC" w:rsidRDefault="00000000">
      <w:pPr>
        <w:ind w:left="2100"/>
        <w:rPr>
          <w:sz w:val="48"/>
          <w:szCs w:val="48"/>
          <w:lang w:val="pt-BR"/>
        </w:rPr>
      </w:pPr>
      <w:r w:rsidRPr="00D52AFC">
        <w:rPr>
          <w:b/>
          <w:color w:val="FF0000"/>
          <w:sz w:val="48"/>
          <w:szCs w:val="48"/>
          <w:lang w:val="pt-BR"/>
        </w:rPr>
        <w:t>6.2 CODE GENERATION</w:t>
      </w:r>
    </w:p>
    <w:p w14:paraId="16139943" w14:textId="77777777" w:rsidR="00A95E52" w:rsidRPr="00D52AFC" w:rsidRDefault="00A95E52">
      <w:pPr>
        <w:spacing w:before="8" w:line="140" w:lineRule="exact"/>
        <w:rPr>
          <w:sz w:val="14"/>
          <w:szCs w:val="14"/>
          <w:lang w:val="pt-BR"/>
        </w:rPr>
      </w:pPr>
    </w:p>
    <w:p w14:paraId="08EB4E8C" w14:textId="77777777" w:rsidR="00A95E52" w:rsidRPr="00D52AFC" w:rsidRDefault="00A95E52">
      <w:pPr>
        <w:spacing w:line="200" w:lineRule="exact"/>
        <w:rPr>
          <w:lang w:val="pt-BR"/>
        </w:rPr>
      </w:pPr>
    </w:p>
    <w:p w14:paraId="463114F8" w14:textId="77777777" w:rsidR="00A95E52" w:rsidRDefault="00D52AFC">
      <w:pPr>
        <w:spacing w:line="298" w:lineRule="auto"/>
        <w:ind w:left="820" w:right="414" w:hanging="360"/>
        <w:jc w:val="both"/>
        <w:rPr>
          <w:sz w:val="22"/>
          <w:szCs w:val="22"/>
        </w:rPr>
      </w:pPr>
      <w:r>
        <w:pict w14:anchorId="11277799">
          <v:shape id="_x0000_i1082" type="#_x0000_t75" style="width:9pt;height:8.5pt">
            <v:imagedata r:id="rId9" o:title=""/>
          </v:shape>
        </w:pict>
      </w:r>
      <w:r w:rsidR="00000000">
        <w:t xml:space="preserve">    </w:t>
      </w:r>
      <w:r w:rsidR="00000000">
        <w:rPr>
          <w:sz w:val="22"/>
          <w:szCs w:val="22"/>
        </w:rPr>
        <w:t>The  final  phase  in  our  compiler  model  is  the  code  generator.  It  takes  as  input  an intermediate  representation  of  the  source  program  and  produces  as  output  an equivalent target program.</w:t>
      </w:r>
    </w:p>
    <w:p w14:paraId="63FE4C34" w14:textId="77777777" w:rsidR="00A95E52" w:rsidRDefault="00A95E52">
      <w:pPr>
        <w:spacing w:line="200" w:lineRule="exact"/>
      </w:pPr>
    </w:p>
    <w:p w14:paraId="2DBE4620" w14:textId="77777777" w:rsidR="00A95E52" w:rsidRDefault="00A95E52">
      <w:pPr>
        <w:spacing w:line="200" w:lineRule="exact"/>
      </w:pPr>
    </w:p>
    <w:p w14:paraId="77950E4A" w14:textId="77777777" w:rsidR="00A95E52" w:rsidRDefault="00A95E52">
      <w:pPr>
        <w:spacing w:before="17" w:line="240" w:lineRule="exact"/>
        <w:rPr>
          <w:sz w:val="24"/>
          <w:szCs w:val="24"/>
        </w:rPr>
      </w:pPr>
    </w:p>
    <w:p w14:paraId="2C5236D4" w14:textId="77777777" w:rsidR="00A95E52" w:rsidRDefault="00D52AFC">
      <w:pPr>
        <w:ind w:left="880"/>
        <w:sectPr w:rsidR="00A95E52" w:rsidSect="00FF2CE5">
          <w:pgSz w:w="11920" w:h="16860"/>
          <w:pgMar w:top="980" w:right="1040" w:bottom="280" w:left="1340" w:header="512" w:footer="998" w:gutter="0"/>
          <w:cols w:space="720"/>
        </w:sectPr>
      </w:pPr>
      <w:r>
        <w:pict w14:anchorId="3223D46B">
          <v:shape id="_x0000_i1083" type="#_x0000_t75" style="width:427pt;height:190pt">
            <v:imagedata r:id="rId33" o:title=""/>
          </v:shape>
        </w:pict>
      </w:r>
    </w:p>
    <w:p w14:paraId="690E25ED" w14:textId="77777777" w:rsidR="00A95E52" w:rsidRDefault="00A95E52">
      <w:pPr>
        <w:spacing w:line="200" w:lineRule="exact"/>
      </w:pPr>
    </w:p>
    <w:p w14:paraId="5ED1D6CD" w14:textId="77777777" w:rsidR="00A95E52" w:rsidRDefault="00A95E52">
      <w:pPr>
        <w:spacing w:before="9" w:line="220" w:lineRule="exact"/>
        <w:rPr>
          <w:sz w:val="22"/>
          <w:szCs w:val="22"/>
        </w:rPr>
      </w:pPr>
    </w:p>
    <w:p w14:paraId="332A7148" w14:textId="77777777" w:rsidR="00A95E52" w:rsidRDefault="00000000">
      <w:pPr>
        <w:spacing w:line="400" w:lineRule="exact"/>
        <w:ind w:left="949" w:right="1027"/>
        <w:jc w:val="center"/>
        <w:rPr>
          <w:sz w:val="36"/>
          <w:szCs w:val="36"/>
        </w:rPr>
      </w:pPr>
      <w:r>
        <w:rPr>
          <w:b/>
          <w:color w:val="FF0000"/>
          <w:sz w:val="36"/>
          <w:szCs w:val="36"/>
        </w:rPr>
        <w:t>6.2.1 ISSUES IN THE DESIGN OF A CODE</w:t>
      </w:r>
    </w:p>
    <w:p w14:paraId="7E48A5D4" w14:textId="77777777" w:rsidR="00A95E52" w:rsidRDefault="00000000">
      <w:pPr>
        <w:spacing w:before="85"/>
        <w:ind w:left="3352" w:right="3425"/>
        <w:jc w:val="center"/>
        <w:rPr>
          <w:sz w:val="36"/>
          <w:szCs w:val="36"/>
        </w:rPr>
      </w:pPr>
      <w:r>
        <w:rPr>
          <w:b/>
          <w:color w:val="FF0000"/>
          <w:sz w:val="36"/>
          <w:szCs w:val="36"/>
        </w:rPr>
        <w:t>GENERATOR</w:t>
      </w:r>
    </w:p>
    <w:p w14:paraId="440EAB94" w14:textId="77777777" w:rsidR="00A95E52" w:rsidRDefault="00A95E52">
      <w:pPr>
        <w:spacing w:before="9" w:line="120" w:lineRule="exact"/>
        <w:rPr>
          <w:sz w:val="12"/>
          <w:szCs w:val="12"/>
        </w:rPr>
      </w:pPr>
    </w:p>
    <w:p w14:paraId="01D92675" w14:textId="77777777" w:rsidR="00A95E52" w:rsidRDefault="00A95E52">
      <w:pPr>
        <w:spacing w:line="200" w:lineRule="exact"/>
      </w:pPr>
    </w:p>
    <w:p w14:paraId="02A51A3E" w14:textId="77777777" w:rsidR="00A95E52" w:rsidRDefault="00D52AFC">
      <w:pPr>
        <w:ind w:left="423" w:right="2506"/>
        <w:jc w:val="center"/>
        <w:rPr>
          <w:sz w:val="22"/>
          <w:szCs w:val="22"/>
        </w:rPr>
      </w:pPr>
      <w:r>
        <w:pict w14:anchorId="2398CA50">
          <v:shape id="_x0000_i1084" type="#_x0000_t75" style="width:9pt;height:8.5pt">
            <v:imagedata r:id="rId9" o:title=""/>
          </v:shape>
        </w:pict>
      </w:r>
      <w:r w:rsidR="00000000">
        <w:t xml:space="preserve">    </w:t>
      </w:r>
      <w:r w:rsidR="00000000">
        <w:rPr>
          <w:sz w:val="22"/>
          <w:szCs w:val="22"/>
        </w:rPr>
        <w:t>The following issues arise during the code generation phase:</w:t>
      </w:r>
    </w:p>
    <w:p w14:paraId="12EC77CC" w14:textId="77777777" w:rsidR="00A95E52" w:rsidRDefault="00A95E52">
      <w:pPr>
        <w:spacing w:before="4" w:line="100" w:lineRule="exact"/>
        <w:rPr>
          <w:sz w:val="10"/>
          <w:szCs w:val="10"/>
        </w:rPr>
      </w:pPr>
    </w:p>
    <w:p w14:paraId="14BC8B39" w14:textId="77777777" w:rsidR="00A95E52" w:rsidRDefault="00A95E52">
      <w:pPr>
        <w:spacing w:line="200" w:lineRule="exact"/>
      </w:pPr>
    </w:p>
    <w:p w14:paraId="2035CBD1" w14:textId="77777777" w:rsidR="00A95E52" w:rsidRDefault="00000000">
      <w:pPr>
        <w:ind w:left="1864"/>
        <w:rPr>
          <w:sz w:val="22"/>
          <w:szCs w:val="22"/>
        </w:rPr>
      </w:pPr>
      <w:r>
        <w:rPr>
          <w:color w:val="00AE50"/>
          <w:sz w:val="22"/>
          <w:szCs w:val="22"/>
        </w:rPr>
        <w:t>1.    Input to code generator</w:t>
      </w:r>
    </w:p>
    <w:p w14:paraId="4AD8C47F" w14:textId="77777777" w:rsidR="00A95E52" w:rsidRDefault="00A95E52">
      <w:pPr>
        <w:spacing w:before="19" w:line="280" w:lineRule="exact"/>
        <w:rPr>
          <w:sz w:val="28"/>
          <w:szCs w:val="28"/>
        </w:rPr>
      </w:pPr>
    </w:p>
    <w:p w14:paraId="78F70CE8" w14:textId="77777777" w:rsidR="00A95E52" w:rsidRDefault="00000000">
      <w:pPr>
        <w:ind w:left="1864"/>
        <w:rPr>
          <w:sz w:val="22"/>
          <w:szCs w:val="22"/>
        </w:rPr>
      </w:pPr>
      <w:r>
        <w:rPr>
          <w:color w:val="00AE50"/>
          <w:sz w:val="22"/>
          <w:szCs w:val="22"/>
        </w:rPr>
        <w:t>2.    Target program</w:t>
      </w:r>
    </w:p>
    <w:p w14:paraId="38B71924" w14:textId="77777777" w:rsidR="00A95E52" w:rsidRDefault="00A95E52">
      <w:pPr>
        <w:spacing w:before="1" w:line="100" w:lineRule="exact"/>
        <w:rPr>
          <w:sz w:val="10"/>
          <w:szCs w:val="10"/>
        </w:rPr>
      </w:pPr>
    </w:p>
    <w:p w14:paraId="634C5377" w14:textId="77777777" w:rsidR="00A95E52" w:rsidRDefault="00A95E52">
      <w:pPr>
        <w:spacing w:line="200" w:lineRule="exact"/>
      </w:pPr>
    </w:p>
    <w:p w14:paraId="022AF0D3" w14:textId="77777777" w:rsidR="00A95E52" w:rsidRDefault="00000000">
      <w:pPr>
        <w:ind w:left="1864"/>
        <w:rPr>
          <w:sz w:val="22"/>
          <w:szCs w:val="22"/>
        </w:rPr>
      </w:pPr>
      <w:r>
        <w:rPr>
          <w:color w:val="00AE50"/>
          <w:sz w:val="22"/>
          <w:szCs w:val="22"/>
        </w:rPr>
        <w:t>3.    Memory management</w:t>
      </w:r>
    </w:p>
    <w:p w14:paraId="4465740B" w14:textId="77777777" w:rsidR="00A95E52" w:rsidRDefault="00A95E52">
      <w:pPr>
        <w:spacing w:before="2" w:line="100" w:lineRule="exact"/>
        <w:rPr>
          <w:sz w:val="10"/>
          <w:szCs w:val="10"/>
        </w:rPr>
      </w:pPr>
    </w:p>
    <w:p w14:paraId="032195FB" w14:textId="77777777" w:rsidR="00A95E52" w:rsidRDefault="00A95E52">
      <w:pPr>
        <w:spacing w:line="200" w:lineRule="exact"/>
      </w:pPr>
    </w:p>
    <w:p w14:paraId="3A836958" w14:textId="77777777" w:rsidR="00A95E52" w:rsidRDefault="00000000">
      <w:pPr>
        <w:ind w:left="1864"/>
        <w:rPr>
          <w:sz w:val="22"/>
          <w:szCs w:val="22"/>
        </w:rPr>
      </w:pPr>
      <w:r>
        <w:rPr>
          <w:color w:val="00AE50"/>
          <w:sz w:val="22"/>
          <w:szCs w:val="22"/>
        </w:rPr>
        <w:t>4.    Instruction selection</w:t>
      </w:r>
    </w:p>
    <w:p w14:paraId="5E6D206C" w14:textId="77777777" w:rsidR="00A95E52" w:rsidRDefault="00A95E52">
      <w:pPr>
        <w:spacing w:before="1" w:line="100" w:lineRule="exact"/>
        <w:rPr>
          <w:sz w:val="10"/>
          <w:szCs w:val="10"/>
        </w:rPr>
      </w:pPr>
    </w:p>
    <w:p w14:paraId="1B81BCB5" w14:textId="77777777" w:rsidR="00A95E52" w:rsidRDefault="00A95E52">
      <w:pPr>
        <w:spacing w:line="200" w:lineRule="exact"/>
      </w:pPr>
    </w:p>
    <w:p w14:paraId="5B312DB1" w14:textId="77777777" w:rsidR="00A95E52" w:rsidRDefault="00000000">
      <w:pPr>
        <w:ind w:left="1864"/>
        <w:rPr>
          <w:sz w:val="22"/>
          <w:szCs w:val="22"/>
        </w:rPr>
      </w:pPr>
      <w:r>
        <w:rPr>
          <w:color w:val="00AE50"/>
          <w:sz w:val="22"/>
          <w:szCs w:val="22"/>
        </w:rPr>
        <w:t>5.    Register allocation</w:t>
      </w:r>
    </w:p>
    <w:p w14:paraId="08B2B326" w14:textId="77777777" w:rsidR="00A95E52" w:rsidRDefault="00A95E52">
      <w:pPr>
        <w:spacing w:before="1" w:line="100" w:lineRule="exact"/>
        <w:rPr>
          <w:sz w:val="10"/>
          <w:szCs w:val="10"/>
        </w:rPr>
      </w:pPr>
    </w:p>
    <w:p w14:paraId="4A8F7619" w14:textId="77777777" w:rsidR="00A95E52" w:rsidRDefault="00A95E52">
      <w:pPr>
        <w:spacing w:line="200" w:lineRule="exact"/>
      </w:pPr>
    </w:p>
    <w:p w14:paraId="7CB266E2" w14:textId="77777777" w:rsidR="00A95E52" w:rsidRDefault="00000000">
      <w:pPr>
        <w:ind w:left="1864"/>
        <w:rPr>
          <w:sz w:val="22"/>
          <w:szCs w:val="22"/>
        </w:rPr>
      </w:pPr>
      <w:r>
        <w:rPr>
          <w:color w:val="00AE50"/>
          <w:sz w:val="22"/>
          <w:szCs w:val="22"/>
        </w:rPr>
        <w:t>6.    Evaluation order</w:t>
      </w:r>
    </w:p>
    <w:p w14:paraId="6321E915" w14:textId="77777777" w:rsidR="00A95E52" w:rsidRDefault="00A95E52">
      <w:pPr>
        <w:spacing w:before="1" w:line="100" w:lineRule="exact"/>
        <w:rPr>
          <w:sz w:val="10"/>
          <w:szCs w:val="10"/>
        </w:rPr>
      </w:pPr>
    </w:p>
    <w:p w14:paraId="26F7A392" w14:textId="77777777" w:rsidR="00A95E52" w:rsidRDefault="00A95E52">
      <w:pPr>
        <w:spacing w:line="200" w:lineRule="exact"/>
      </w:pPr>
    </w:p>
    <w:p w14:paraId="054AE2D2" w14:textId="77777777" w:rsidR="00A95E52" w:rsidRDefault="00000000">
      <w:pPr>
        <w:ind w:left="1864"/>
        <w:rPr>
          <w:sz w:val="22"/>
          <w:szCs w:val="22"/>
        </w:rPr>
      </w:pPr>
      <w:r>
        <w:rPr>
          <w:color w:val="00AE50"/>
          <w:sz w:val="22"/>
          <w:szCs w:val="22"/>
        </w:rPr>
        <w:t>7.    Approaches to code generation</w:t>
      </w:r>
    </w:p>
    <w:p w14:paraId="24EC5068" w14:textId="77777777" w:rsidR="00A95E52" w:rsidRDefault="00A95E52">
      <w:pPr>
        <w:spacing w:before="18" w:line="280" w:lineRule="exact"/>
        <w:rPr>
          <w:sz w:val="28"/>
          <w:szCs w:val="28"/>
        </w:rPr>
      </w:pPr>
    </w:p>
    <w:p w14:paraId="18D56F83" w14:textId="77777777" w:rsidR="00A95E52" w:rsidRDefault="00000000">
      <w:pPr>
        <w:ind w:left="100"/>
        <w:rPr>
          <w:sz w:val="28"/>
          <w:szCs w:val="28"/>
        </w:rPr>
      </w:pPr>
      <w:r>
        <w:rPr>
          <w:b/>
          <w:color w:val="00AE50"/>
          <w:sz w:val="28"/>
          <w:szCs w:val="28"/>
        </w:rPr>
        <w:t>Input To The Code Generator</w:t>
      </w:r>
    </w:p>
    <w:p w14:paraId="4F23C43D" w14:textId="77777777" w:rsidR="00A95E52" w:rsidRDefault="00A95E52">
      <w:pPr>
        <w:spacing w:before="5" w:line="100" w:lineRule="exact"/>
        <w:rPr>
          <w:sz w:val="11"/>
          <w:szCs w:val="11"/>
        </w:rPr>
      </w:pPr>
    </w:p>
    <w:p w14:paraId="2A2C3539" w14:textId="77777777" w:rsidR="00A95E52" w:rsidRDefault="00A95E52">
      <w:pPr>
        <w:spacing w:line="200" w:lineRule="exact"/>
      </w:pPr>
    </w:p>
    <w:p w14:paraId="7D02961C" w14:textId="77777777" w:rsidR="00A95E52" w:rsidRDefault="00D52AFC">
      <w:pPr>
        <w:spacing w:line="297" w:lineRule="auto"/>
        <w:ind w:left="820" w:right="123" w:hanging="360"/>
        <w:jc w:val="both"/>
        <w:rPr>
          <w:sz w:val="22"/>
          <w:szCs w:val="22"/>
        </w:rPr>
      </w:pPr>
      <w:r>
        <w:pict w14:anchorId="379636CE">
          <v:shape id="_x0000_i1085" type="#_x0000_t75" style="width:9pt;height:8.5pt">
            <v:imagedata r:id="rId9" o:title=""/>
          </v:shape>
        </w:pict>
      </w:r>
      <w:r w:rsidR="00000000">
        <w:t xml:space="preserve">    </w:t>
      </w:r>
      <w:r w:rsidR="00000000">
        <w:rPr>
          <w:sz w:val="22"/>
          <w:szCs w:val="22"/>
        </w:rPr>
        <w:t>The  input  to  the  code  generator  consists  of  the  intermediate  representation  of  the source program produced by the front end, together with information in the symbol table that is used to determine the run-time addresses of the data objects denoted by the names in the intermediate representation.</w:t>
      </w:r>
    </w:p>
    <w:p w14:paraId="6745982C" w14:textId="77777777" w:rsidR="00A95E52" w:rsidRDefault="00A95E52">
      <w:pPr>
        <w:spacing w:before="3" w:line="240" w:lineRule="exact"/>
        <w:rPr>
          <w:sz w:val="24"/>
          <w:szCs w:val="24"/>
        </w:rPr>
      </w:pPr>
    </w:p>
    <w:p w14:paraId="73EBAE51" w14:textId="77777777" w:rsidR="00A95E52" w:rsidRDefault="00D52AFC">
      <w:pPr>
        <w:spacing w:line="298" w:lineRule="auto"/>
        <w:ind w:left="820" w:right="127" w:hanging="360"/>
        <w:jc w:val="both"/>
        <w:rPr>
          <w:sz w:val="22"/>
          <w:szCs w:val="22"/>
        </w:rPr>
      </w:pPr>
      <w:r>
        <w:pict w14:anchorId="18C14B37">
          <v:shape id="_x0000_i1086" type="#_x0000_t75" style="width:9pt;height:8.5pt">
            <v:imagedata r:id="rId9" o:title=""/>
          </v:shape>
        </w:pict>
      </w:r>
      <w:r w:rsidR="00000000">
        <w:t xml:space="preserve">    </w:t>
      </w:r>
      <w:r w:rsidR="00000000">
        <w:rPr>
          <w:sz w:val="22"/>
          <w:szCs w:val="22"/>
        </w:rPr>
        <w:t xml:space="preserve">There are several choices for the intermediate language including postfix notation, three address representation such as quadruple, virtual machine representations such as stack machine code, and graphical representations such as syntax trees and </w:t>
      </w:r>
      <w:proofErr w:type="spellStart"/>
      <w:r w:rsidR="00000000">
        <w:rPr>
          <w:sz w:val="22"/>
          <w:szCs w:val="22"/>
        </w:rPr>
        <w:t>dags</w:t>
      </w:r>
      <w:proofErr w:type="spellEnd"/>
      <w:r w:rsidR="00000000">
        <w:rPr>
          <w:sz w:val="22"/>
          <w:szCs w:val="22"/>
        </w:rPr>
        <w:t>.</w:t>
      </w:r>
    </w:p>
    <w:p w14:paraId="338B4D91" w14:textId="77777777" w:rsidR="00A95E52" w:rsidRDefault="00A95E52">
      <w:pPr>
        <w:spacing w:before="5" w:line="240" w:lineRule="exact"/>
        <w:rPr>
          <w:sz w:val="24"/>
          <w:szCs w:val="24"/>
        </w:rPr>
      </w:pPr>
    </w:p>
    <w:p w14:paraId="022B7C23" w14:textId="77777777" w:rsidR="00A95E52" w:rsidRDefault="00D52AFC">
      <w:pPr>
        <w:spacing w:line="297" w:lineRule="auto"/>
        <w:ind w:left="820" w:right="123" w:hanging="360"/>
        <w:jc w:val="both"/>
        <w:rPr>
          <w:sz w:val="22"/>
          <w:szCs w:val="22"/>
        </w:rPr>
      </w:pPr>
      <w:r>
        <w:pict w14:anchorId="4A6F304E">
          <v:shape id="_x0000_i1087" type="#_x0000_t75" style="width:9pt;height:8.5pt">
            <v:imagedata r:id="rId9" o:title=""/>
          </v:shape>
        </w:pict>
      </w:r>
      <w:r w:rsidR="00000000">
        <w:t xml:space="preserve">    </w:t>
      </w:r>
      <w:r w:rsidR="00000000">
        <w:rPr>
          <w:sz w:val="22"/>
          <w:szCs w:val="22"/>
        </w:rPr>
        <w:t>We assume that prior to code generation the front end scanned, parsed and translated the  source  program  into  a  reasonably  detailed  intermediate  representation,  so  the values  of  names  appearing  in  the  intermediate  language,  type  checking  has  taken place, so type conversion operators have been inserted wherever necessary. The code generation  phase  can  therefore  proceed  on  the assumption  that  its  input  is  free  of errors.</w:t>
      </w:r>
    </w:p>
    <w:p w14:paraId="5945F0A1" w14:textId="77777777" w:rsidR="00A95E52" w:rsidRDefault="00A95E52">
      <w:pPr>
        <w:spacing w:before="19" w:line="220" w:lineRule="exact"/>
        <w:rPr>
          <w:sz w:val="22"/>
          <w:szCs w:val="22"/>
        </w:rPr>
      </w:pPr>
    </w:p>
    <w:p w14:paraId="6B2D26E1" w14:textId="77777777" w:rsidR="00A95E52" w:rsidRDefault="00000000">
      <w:pPr>
        <w:ind w:left="100"/>
        <w:rPr>
          <w:sz w:val="28"/>
          <w:szCs w:val="28"/>
        </w:rPr>
      </w:pPr>
      <w:r>
        <w:rPr>
          <w:b/>
          <w:color w:val="00AE50"/>
          <w:sz w:val="28"/>
          <w:szCs w:val="28"/>
        </w:rPr>
        <w:t>Target programs</w:t>
      </w:r>
    </w:p>
    <w:p w14:paraId="3E398724" w14:textId="77777777" w:rsidR="00A95E52" w:rsidRDefault="00A95E52">
      <w:pPr>
        <w:spacing w:line="100" w:lineRule="exact"/>
        <w:rPr>
          <w:sz w:val="11"/>
          <w:szCs w:val="11"/>
        </w:rPr>
      </w:pPr>
    </w:p>
    <w:p w14:paraId="40023E3B" w14:textId="77777777" w:rsidR="00A95E52" w:rsidRDefault="00A95E52">
      <w:pPr>
        <w:spacing w:line="200" w:lineRule="exact"/>
      </w:pPr>
    </w:p>
    <w:p w14:paraId="311A2238" w14:textId="77777777" w:rsidR="00A95E52" w:rsidRDefault="00D52AFC">
      <w:pPr>
        <w:spacing w:line="298" w:lineRule="auto"/>
        <w:ind w:left="820" w:right="122" w:hanging="360"/>
        <w:jc w:val="both"/>
        <w:rPr>
          <w:sz w:val="22"/>
          <w:szCs w:val="22"/>
        </w:rPr>
        <w:sectPr w:rsidR="00A95E52" w:rsidSect="00FF2CE5">
          <w:pgSz w:w="11920" w:h="16860"/>
          <w:pgMar w:top="980" w:right="1320" w:bottom="280" w:left="1340" w:header="512" w:footer="998" w:gutter="0"/>
          <w:cols w:space="720"/>
        </w:sectPr>
      </w:pPr>
      <w:r>
        <w:pict w14:anchorId="269D0A70">
          <v:shape id="_x0000_i1088" type="#_x0000_t75" style="width:9pt;height:8.5pt">
            <v:imagedata r:id="rId9" o:title=""/>
          </v:shape>
        </w:pict>
      </w:r>
      <w:r w:rsidR="00000000">
        <w:t xml:space="preserve">    </w:t>
      </w:r>
      <w:r w:rsidR="00000000">
        <w:rPr>
          <w:sz w:val="22"/>
          <w:szCs w:val="22"/>
        </w:rPr>
        <w:t>The output of the code generator is the target program. This output may take on a variety  of  forms-  absolute  machine  language,  relocatable  machine  language  or assembly  language.  Producing  an  absolute  machine  language  as  output  has  the advantage  that  it  can  be  placed  in  a  fixed  location  in  memory  and  intermediate executed.</w:t>
      </w:r>
    </w:p>
    <w:p w14:paraId="529F8E71" w14:textId="77777777" w:rsidR="00A95E52" w:rsidRDefault="00A95E52">
      <w:pPr>
        <w:spacing w:line="200" w:lineRule="exact"/>
      </w:pPr>
    </w:p>
    <w:p w14:paraId="4E28658F" w14:textId="77777777" w:rsidR="00A95E52" w:rsidRDefault="00A95E52">
      <w:pPr>
        <w:spacing w:before="11" w:line="200" w:lineRule="exact"/>
      </w:pPr>
    </w:p>
    <w:p w14:paraId="7ECCF6FD" w14:textId="77777777" w:rsidR="00A95E52" w:rsidRDefault="00D52AFC">
      <w:pPr>
        <w:spacing w:before="23" w:line="297" w:lineRule="auto"/>
        <w:ind w:left="820" w:right="120" w:hanging="360"/>
        <w:jc w:val="both"/>
        <w:rPr>
          <w:sz w:val="22"/>
          <w:szCs w:val="22"/>
        </w:rPr>
      </w:pPr>
      <w:r>
        <w:pict w14:anchorId="71A625F4">
          <v:shape id="_x0000_i1089" type="#_x0000_t75" style="width:9pt;height:8.5pt">
            <v:imagedata r:id="rId9" o:title=""/>
          </v:shape>
        </w:pict>
      </w:r>
      <w:r w:rsidR="00000000">
        <w:t xml:space="preserve">    </w:t>
      </w:r>
      <w:r w:rsidR="00000000">
        <w:rPr>
          <w:sz w:val="22"/>
          <w:szCs w:val="22"/>
        </w:rPr>
        <w:t>Producing a relocatable machine language program as output allows subprograms to be compiled separately. A set of relocatable object modules can be linked together and loaded for execution by a linking loader.</w:t>
      </w:r>
    </w:p>
    <w:p w14:paraId="182C3229" w14:textId="77777777" w:rsidR="00A95E52" w:rsidRDefault="00A95E52">
      <w:pPr>
        <w:spacing w:before="6" w:line="240" w:lineRule="exact"/>
        <w:rPr>
          <w:sz w:val="24"/>
          <w:szCs w:val="24"/>
        </w:rPr>
      </w:pPr>
    </w:p>
    <w:p w14:paraId="728D183F" w14:textId="77777777" w:rsidR="00A95E52" w:rsidRDefault="00D52AFC">
      <w:pPr>
        <w:spacing w:line="298" w:lineRule="auto"/>
        <w:ind w:left="820" w:right="126" w:hanging="360"/>
        <w:jc w:val="both"/>
        <w:rPr>
          <w:sz w:val="22"/>
          <w:szCs w:val="22"/>
        </w:rPr>
      </w:pPr>
      <w:r>
        <w:pict w14:anchorId="0E0AF57C">
          <v:shape id="_x0000_i1090" type="#_x0000_t75" style="width:9pt;height:8.5pt">
            <v:imagedata r:id="rId9" o:title=""/>
          </v:shape>
        </w:pict>
      </w:r>
      <w:r w:rsidR="00000000">
        <w:t xml:space="preserve">    </w:t>
      </w:r>
      <w:r w:rsidR="00000000">
        <w:rPr>
          <w:sz w:val="22"/>
          <w:szCs w:val="22"/>
        </w:rPr>
        <w:t>Producing  an  assembly  language  program  as  output  makes  the  process  of  code generation  somewhat  easier.  We  can  generate  symbolic  instructions  and  use  the macro facilities of the assembler to help generate code.</w:t>
      </w:r>
    </w:p>
    <w:p w14:paraId="29E8226C" w14:textId="77777777" w:rsidR="00A95E52" w:rsidRDefault="00A95E52">
      <w:pPr>
        <w:spacing w:before="2" w:line="240" w:lineRule="exact"/>
        <w:rPr>
          <w:sz w:val="24"/>
          <w:szCs w:val="24"/>
        </w:rPr>
      </w:pPr>
    </w:p>
    <w:p w14:paraId="497D54B0" w14:textId="77777777" w:rsidR="00A95E52" w:rsidRDefault="00D52AFC">
      <w:pPr>
        <w:spacing w:line="298" w:lineRule="auto"/>
        <w:ind w:left="820" w:right="129" w:hanging="360"/>
        <w:jc w:val="both"/>
        <w:rPr>
          <w:sz w:val="22"/>
          <w:szCs w:val="22"/>
        </w:rPr>
      </w:pPr>
      <w:r>
        <w:pict w14:anchorId="557842A1">
          <v:shape id="_x0000_i1091" type="#_x0000_t75" style="width:9pt;height:8.5pt">
            <v:imagedata r:id="rId9" o:title=""/>
          </v:shape>
        </w:pict>
      </w:r>
      <w:r w:rsidR="00000000">
        <w:t xml:space="preserve">    </w:t>
      </w:r>
      <w:r w:rsidR="00000000">
        <w:rPr>
          <w:sz w:val="22"/>
          <w:szCs w:val="22"/>
        </w:rPr>
        <w:t>The instruction set architecture of the target machine has a significant impact on the difficulty of constructing a good code generator that produces high quality machine code. The most common target machine architectures are RISC (reduced instruction set computer), CISC (complex instruction set computer) and stack based.</w:t>
      </w:r>
    </w:p>
    <w:p w14:paraId="6826BA67" w14:textId="77777777" w:rsidR="00A95E52" w:rsidRDefault="00A95E52">
      <w:pPr>
        <w:spacing w:before="4" w:line="240" w:lineRule="exact"/>
        <w:rPr>
          <w:sz w:val="24"/>
          <w:szCs w:val="24"/>
        </w:rPr>
      </w:pPr>
    </w:p>
    <w:p w14:paraId="30C9F2C9" w14:textId="77777777" w:rsidR="00A95E52" w:rsidRDefault="00D52AFC">
      <w:pPr>
        <w:spacing w:line="297" w:lineRule="auto"/>
        <w:ind w:left="820" w:right="126" w:hanging="360"/>
        <w:jc w:val="both"/>
        <w:rPr>
          <w:sz w:val="22"/>
          <w:szCs w:val="22"/>
        </w:rPr>
      </w:pPr>
      <w:r>
        <w:pict w14:anchorId="01A0F741">
          <v:shape id="_x0000_i1092" type="#_x0000_t75" style="width:9pt;height:8.5pt">
            <v:imagedata r:id="rId9" o:title=""/>
          </v:shape>
        </w:pict>
      </w:r>
      <w:r w:rsidR="00000000">
        <w:t xml:space="preserve">    </w:t>
      </w:r>
      <w:r w:rsidR="00000000">
        <w:rPr>
          <w:sz w:val="22"/>
          <w:szCs w:val="22"/>
        </w:rPr>
        <w:t>The RISC machine has many registers, three-address instructions, simple addressing modes and a relatively simple instruction set architecture. In contrast, a CISC machine has few registers, two-address instructions, a variety of addressing modes, several register classes, variable length instructions and instructions with side effects.</w:t>
      </w:r>
    </w:p>
    <w:p w14:paraId="4E73DC0A" w14:textId="77777777" w:rsidR="00A95E52" w:rsidRDefault="00A95E52">
      <w:pPr>
        <w:spacing w:before="3" w:line="240" w:lineRule="exact"/>
        <w:rPr>
          <w:sz w:val="24"/>
          <w:szCs w:val="24"/>
        </w:rPr>
      </w:pPr>
    </w:p>
    <w:p w14:paraId="4DCD4F5D" w14:textId="77777777" w:rsidR="00A95E52" w:rsidRDefault="00D52AFC">
      <w:pPr>
        <w:spacing w:line="298" w:lineRule="auto"/>
        <w:ind w:left="820" w:right="124" w:hanging="360"/>
        <w:jc w:val="both"/>
        <w:rPr>
          <w:sz w:val="22"/>
          <w:szCs w:val="22"/>
        </w:rPr>
      </w:pPr>
      <w:r>
        <w:pict w14:anchorId="173A2726">
          <v:shape id="_x0000_i1093" type="#_x0000_t75" style="width:9pt;height:8.5pt">
            <v:imagedata r:id="rId9" o:title=""/>
          </v:shape>
        </w:pict>
      </w:r>
      <w:r w:rsidR="00000000">
        <w:t xml:space="preserve">    </w:t>
      </w:r>
      <w:r w:rsidR="00000000">
        <w:rPr>
          <w:sz w:val="22"/>
          <w:szCs w:val="22"/>
        </w:rPr>
        <w:t>In stack based machine, operations are done by pushing operands onto the stack and then performing the operations on the operands at the top of the stack. To achieve high performance, the top of the stack is typically kept in registers.</w:t>
      </w:r>
    </w:p>
    <w:p w14:paraId="586A738F" w14:textId="77777777" w:rsidR="00A95E52" w:rsidRDefault="00A95E52">
      <w:pPr>
        <w:spacing w:before="2" w:line="240" w:lineRule="exact"/>
        <w:rPr>
          <w:sz w:val="24"/>
          <w:szCs w:val="24"/>
        </w:rPr>
      </w:pPr>
    </w:p>
    <w:p w14:paraId="06E00773" w14:textId="77777777" w:rsidR="00A95E52" w:rsidRDefault="00D52AFC">
      <w:pPr>
        <w:spacing w:line="298" w:lineRule="auto"/>
        <w:ind w:left="820" w:right="121" w:hanging="360"/>
        <w:jc w:val="both"/>
        <w:rPr>
          <w:sz w:val="22"/>
          <w:szCs w:val="22"/>
        </w:rPr>
      </w:pPr>
      <w:r>
        <w:pict w14:anchorId="2CFC8891">
          <v:shape id="_x0000_i1094" type="#_x0000_t75" style="width:9pt;height:8.5pt">
            <v:imagedata r:id="rId9" o:title=""/>
          </v:shape>
        </w:pict>
      </w:r>
      <w:r w:rsidR="00000000">
        <w:t xml:space="preserve">    </w:t>
      </w:r>
      <w:r w:rsidR="00000000">
        <w:rPr>
          <w:sz w:val="22"/>
          <w:szCs w:val="22"/>
        </w:rPr>
        <w:t>Stack based architectures were revived with the introduction of Java Virtual Machine (JVM). The JVM is a software interpreter for java bytecodes, an intermediate language produced by Java compiler. The interpreter provides software compatibility across multiple  platforms.  To  overcome  the  high-performance  penalty  of  interpretation,</w:t>
      </w:r>
    </w:p>
    <w:p w14:paraId="5B8A79BA" w14:textId="77777777" w:rsidR="00A95E52" w:rsidRDefault="00000000">
      <w:pPr>
        <w:spacing w:before="2"/>
        <w:ind w:left="820"/>
        <w:rPr>
          <w:sz w:val="22"/>
          <w:szCs w:val="22"/>
        </w:rPr>
      </w:pPr>
      <w:r>
        <w:rPr>
          <w:sz w:val="22"/>
          <w:szCs w:val="22"/>
        </w:rPr>
        <w:t>which can be on the order of a factor of 10, just-in-time java compiler.</w:t>
      </w:r>
    </w:p>
    <w:p w14:paraId="6A6CC230" w14:textId="77777777" w:rsidR="00A95E52" w:rsidRDefault="00A95E52">
      <w:pPr>
        <w:spacing w:before="5" w:line="280" w:lineRule="exact"/>
        <w:rPr>
          <w:sz w:val="28"/>
          <w:szCs w:val="28"/>
        </w:rPr>
      </w:pPr>
    </w:p>
    <w:p w14:paraId="6962A1AC" w14:textId="77777777" w:rsidR="00A95E52" w:rsidRDefault="00000000">
      <w:pPr>
        <w:spacing w:before="13"/>
        <w:ind w:left="100"/>
        <w:rPr>
          <w:sz w:val="28"/>
          <w:szCs w:val="28"/>
        </w:rPr>
      </w:pPr>
      <w:r>
        <w:rPr>
          <w:b/>
          <w:color w:val="00AE50"/>
          <w:sz w:val="28"/>
          <w:szCs w:val="28"/>
        </w:rPr>
        <w:t>Memory Management</w:t>
      </w:r>
    </w:p>
    <w:p w14:paraId="07E13574" w14:textId="77777777" w:rsidR="00A95E52" w:rsidRDefault="00A95E52">
      <w:pPr>
        <w:spacing w:before="2" w:line="100" w:lineRule="exact"/>
        <w:rPr>
          <w:sz w:val="11"/>
          <w:szCs w:val="11"/>
        </w:rPr>
      </w:pPr>
    </w:p>
    <w:p w14:paraId="65CC612E" w14:textId="77777777" w:rsidR="00A95E52" w:rsidRDefault="00A95E52">
      <w:pPr>
        <w:spacing w:line="200" w:lineRule="exact"/>
      </w:pPr>
    </w:p>
    <w:p w14:paraId="6CB90AD5" w14:textId="77777777" w:rsidR="00A95E52" w:rsidRDefault="00D52AFC">
      <w:pPr>
        <w:spacing w:line="297" w:lineRule="auto"/>
        <w:ind w:left="820" w:right="121" w:hanging="360"/>
        <w:jc w:val="both"/>
        <w:rPr>
          <w:sz w:val="22"/>
          <w:szCs w:val="22"/>
        </w:rPr>
      </w:pPr>
      <w:r>
        <w:pict w14:anchorId="6F0FE4A6">
          <v:shape id="_x0000_i1095" type="#_x0000_t75" style="width:9pt;height:8.5pt">
            <v:imagedata r:id="rId9" o:title=""/>
          </v:shape>
        </w:pict>
      </w:r>
      <w:r w:rsidR="00000000">
        <w:t xml:space="preserve">    </w:t>
      </w:r>
      <w:r w:rsidR="00000000">
        <w:rPr>
          <w:sz w:val="22"/>
          <w:szCs w:val="22"/>
        </w:rPr>
        <w:t>Mapping of variable names to address is done co-operatively by the front end and code generator. Name and width are obtained from symbol table. Width is the amount of storage needed for that variable. Each three-address code is translated to addresses and  instructions  during  code  generation.  A  relative  addressing  is  done  for  each instruction. Al the labels should be addressed properly. Backward jump is easier to manage than the forward jump.</w:t>
      </w:r>
    </w:p>
    <w:p w14:paraId="11E18784" w14:textId="77777777" w:rsidR="00A95E52" w:rsidRDefault="00A95E52">
      <w:pPr>
        <w:spacing w:before="2" w:line="240" w:lineRule="exact"/>
        <w:rPr>
          <w:sz w:val="24"/>
          <w:szCs w:val="24"/>
        </w:rPr>
      </w:pPr>
    </w:p>
    <w:p w14:paraId="1418896E" w14:textId="77777777" w:rsidR="00A95E52" w:rsidRDefault="00000000">
      <w:pPr>
        <w:ind w:left="100"/>
        <w:rPr>
          <w:sz w:val="28"/>
          <w:szCs w:val="28"/>
        </w:rPr>
      </w:pPr>
      <w:r>
        <w:rPr>
          <w:b/>
          <w:color w:val="00AE50"/>
          <w:sz w:val="28"/>
          <w:szCs w:val="28"/>
        </w:rPr>
        <w:t>Instruction Selection</w:t>
      </w:r>
    </w:p>
    <w:p w14:paraId="0C5CF677" w14:textId="77777777" w:rsidR="00A95E52" w:rsidRDefault="00A95E52">
      <w:pPr>
        <w:spacing w:before="8" w:line="100" w:lineRule="exact"/>
        <w:rPr>
          <w:sz w:val="10"/>
          <w:szCs w:val="10"/>
        </w:rPr>
      </w:pPr>
    </w:p>
    <w:p w14:paraId="6567DADE" w14:textId="77777777" w:rsidR="00A95E52" w:rsidRDefault="00A95E52">
      <w:pPr>
        <w:spacing w:line="200" w:lineRule="exact"/>
      </w:pPr>
    </w:p>
    <w:p w14:paraId="5C4453DC" w14:textId="77777777" w:rsidR="00A95E52" w:rsidRDefault="00D52AFC">
      <w:pPr>
        <w:spacing w:line="297" w:lineRule="auto"/>
        <w:ind w:left="820" w:right="130" w:hanging="360"/>
        <w:jc w:val="both"/>
        <w:rPr>
          <w:sz w:val="22"/>
          <w:szCs w:val="22"/>
        </w:rPr>
      </w:pPr>
      <w:r>
        <w:pict w14:anchorId="4FC39ED1">
          <v:shape id="_x0000_i1096" type="#_x0000_t75" style="width:9pt;height:8.5pt">
            <v:imagedata r:id="rId9" o:title=""/>
          </v:shape>
        </w:pict>
      </w:r>
      <w:r w:rsidR="00000000">
        <w:t xml:space="preserve">    </w:t>
      </w:r>
      <w:r w:rsidR="00000000">
        <w:rPr>
          <w:sz w:val="22"/>
          <w:szCs w:val="22"/>
        </w:rPr>
        <w:t>The  code  generator  must  map  the  IR  program  into  a  code  sequence  that  can  be executed  by  the  target  machine.  The  complexity  of  performing  this  mapping  is determined by a factor such as,</w:t>
      </w:r>
    </w:p>
    <w:p w14:paraId="4451F743" w14:textId="77777777" w:rsidR="00A95E52" w:rsidRDefault="00A95E52">
      <w:pPr>
        <w:spacing w:before="1" w:line="240" w:lineRule="exact"/>
        <w:rPr>
          <w:sz w:val="24"/>
          <w:szCs w:val="24"/>
        </w:rPr>
      </w:pPr>
    </w:p>
    <w:p w14:paraId="1787A51A" w14:textId="77777777" w:rsidR="00A95E52" w:rsidRDefault="00000000">
      <w:pPr>
        <w:ind w:left="1178"/>
        <w:rPr>
          <w:sz w:val="22"/>
          <w:szCs w:val="22"/>
        </w:rPr>
      </w:pPr>
      <w:r>
        <w:rPr>
          <w:rFonts w:ascii="Arial Unicode MS" w:eastAsia="Arial Unicode MS" w:hAnsi="Arial Unicode MS" w:cs="Arial Unicode MS"/>
          <w:color w:val="FF0066"/>
          <w:sz w:val="22"/>
          <w:szCs w:val="22"/>
        </w:rPr>
        <w:t xml:space="preserve">  </w:t>
      </w:r>
      <w:r>
        <w:rPr>
          <w:color w:val="000000"/>
          <w:sz w:val="22"/>
          <w:szCs w:val="22"/>
        </w:rPr>
        <w:t>the level of the IR</w:t>
      </w:r>
    </w:p>
    <w:p w14:paraId="49D58F2A" w14:textId="77777777" w:rsidR="00A95E52" w:rsidRDefault="00000000">
      <w:pPr>
        <w:spacing w:before="58"/>
        <w:ind w:left="1178"/>
        <w:rPr>
          <w:sz w:val="22"/>
          <w:szCs w:val="22"/>
        </w:rPr>
      </w:pPr>
      <w:r>
        <w:rPr>
          <w:rFonts w:ascii="Arial Unicode MS" w:eastAsia="Arial Unicode MS" w:hAnsi="Arial Unicode MS" w:cs="Arial Unicode MS"/>
          <w:color w:val="FF0066"/>
          <w:sz w:val="22"/>
          <w:szCs w:val="22"/>
        </w:rPr>
        <w:t xml:space="preserve">  </w:t>
      </w:r>
      <w:r>
        <w:rPr>
          <w:color w:val="000000"/>
          <w:sz w:val="22"/>
          <w:szCs w:val="22"/>
        </w:rPr>
        <w:t>the nature of the instruction-set architecture</w:t>
      </w:r>
    </w:p>
    <w:p w14:paraId="20E22B5B" w14:textId="77777777" w:rsidR="00A95E52" w:rsidRDefault="00000000">
      <w:pPr>
        <w:spacing w:before="59"/>
        <w:ind w:left="1178"/>
        <w:rPr>
          <w:sz w:val="22"/>
          <w:szCs w:val="22"/>
        </w:rPr>
        <w:sectPr w:rsidR="00A95E52" w:rsidSect="00FF2CE5">
          <w:footerReference w:type="default" r:id="rId34"/>
          <w:pgSz w:w="11920" w:h="16860"/>
          <w:pgMar w:top="980" w:right="1320" w:bottom="280" w:left="1340" w:header="512" w:footer="998" w:gutter="0"/>
          <w:pgNumType w:start="18"/>
          <w:cols w:space="720"/>
        </w:sectPr>
      </w:pPr>
      <w:r>
        <w:rPr>
          <w:rFonts w:ascii="Arial Unicode MS" w:eastAsia="Arial Unicode MS" w:hAnsi="Arial Unicode MS" w:cs="Arial Unicode MS"/>
          <w:color w:val="FF0066"/>
          <w:sz w:val="22"/>
          <w:szCs w:val="22"/>
        </w:rPr>
        <w:t xml:space="preserve">  </w:t>
      </w:r>
      <w:r>
        <w:rPr>
          <w:color w:val="000000"/>
          <w:sz w:val="22"/>
          <w:szCs w:val="22"/>
        </w:rPr>
        <w:t>the desired quality of the generated code.</w:t>
      </w:r>
    </w:p>
    <w:p w14:paraId="1FA60785" w14:textId="77777777" w:rsidR="00A95E52" w:rsidRDefault="00A95E52">
      <w:pPr>
        <w:spacing w:before="4" w:line="160" w:lineRule="exact"/>
        <w:rPr>
          <w:sz w:val="16"/>
          <w:szCs w:val="16"/>
        </w:rPr>
      </w:pPr>
    </w:p>
    <w:p w14:paraId="3F7B3B67" w14:textId="77777777" w:rsidR="00A95E52" w:rsidRDefault="00000000">
      <w:pPr>
        <w:spacing w:line="297" w:lineRule="auto"/>
        <w:ind w:left="480" w:right="121"/>
        <w:jc w:val="both"/>
        <w:rPr>
          <w:sz w:val="22"/>
          <w:szCs w:val="22"/>
        </w:rPr>
      </w:pPr>
      <w:r>
        <w:rPr>
          <w:sz w:val="22"/>
          <w:szCs w:val="22"/>
        </w:rPr>
        <w:t xml:space="preserve">If  the  IR  is  </w:t>
      </w:r>
      <w:r>
        <w:rPr>
          <w:b/>
          <w:sz w:val="22"/>
          <w:szCs w:val="22"/>
        </w:rPr>
        <w:t>high  level</w:t>
      </w:r>
      <w:r>
        <w:rPr>
          <w:sz w:val="22"/>
          <w:szCs w:val="22"/>
        </w:rPr>
        <w:t xml:space="preserve">,  the  code  generator  may  translate  each  IR  statement  into  a sequence of machine instructions using code templates. Such statement-by-statement code  generation  often  produces  poor  code  that  needs  further  optimization.  If  IR reflects  some  of  the  </w:t>
      </w:r>
      <w:r>
        <w:rPr>
          <w:b/>
          <w:sz w:val="22"/>
          <w:szCs w:val="22"/>
        </w:rPr>
        <w:t>low</w:t>
      </w:r>
      <w:r>
        <w:rPr>
          <w:sz w:val="22"/>
          <w:szCs w:val="22"/>
        </w:rPr>
        <w:t>-level  details  of  the  underlying  machine,  then  the  code generator can use this information to generate more efficient code sequence.</w:t>
      </w:r>
    </w:p>
    <w:p w14:paraId="75A2C032" w14:textId="77777777" w:rsidR="00A95E52" w:rsidRDefault="00A95E52">
      <w:pPr>
        <w:spacing w:before="5" w:line="240" w:lineRule="exact"/>
        <w:rPr>
          <w:sz w:val="24"/>
          <w:szCs w:val="24"/>
        </w:rPr>
      </w:pPr>
    </w:p>
    <w:p w14:paraId="7FB43FF0" w14:textId="77777777" w:rsidR="00A95E52" w:rsidRDefault="00D52AFC">
      <w:pPr>
        <w:spacing w:line="298" w:lineRule="auto"/>
        <w:ind w:left="480" w:right="121" w:hanging="360"/>
        <w:jc w:val="both"/>
        <w:rPr>
          <w:sz w:val="22"/>
          <w:szCs w:val="22"/>
        </w:rPr>
      </w:pPr>
      <w:r>
        <w:pict w14:anchorId="1EB08661">
          <v:shape id="_x0000_i1097" type="#_x0000_t75" style="width:9pt;height:8.5pt">
            <v:imagedata r:id="rId9" o:title=""/>
          </v:shape>
        </w:pict>
      </w:r>
      <w:r w:rsidR="00000000">
        <w:t xml:space="preserve">    </w:t>
      </w:r>
      <w:r w:rsidR="00000000">
        <w:rPr>
          <w:sz w:val="22"/>
          <w:szCs w:val="22"/>
        </w:rPr>
        <w:t xml:space="preserve">The  </w:t>
      </w:r>
      <w:r w:rsidR="00000000">
        <w:rPr>
          <w:b/>
          <w:sz w:val="22"/>
          <w:szCs w:val="22"/>
        </w:rPr>
        <w:t xml:space="preserve">nature  </w:t>
      </w:r>
      <w:r w:rsidR="00000000">
        <w:rPr>
          <w:sz w:val="22"/>
          <w:szCs w:val="22"/>
        </w:rPr>
        <w:t xml:space="preserve">of  the  instruction  set  of  the  target  machine  has  a  strong  effect  on  the difficulty of instruction selection. </w:t>
      </w:r>
      <w:r w:rsidR="00000000">
        <w:rPr>
          <w:b/>
          <w:sz w:val="22"/>
          <w:szCs w:val="22"/>
        </w:rPr>
        <w:t xml:space="preserve">Uniformity </w:t>
      </w:r>
      <w:r w:rsidR="00000000">
        <w:rPr>
          <w:sz w:val="22"/>
          <w:szCs w:val="22"/>
        </w:rPr>
        <w:t xml:space="preserve">and </w:t>
      </w:r>
      <w:r w:rsidR="00000000">
        <w:rPr>
          <w:b/>
          <w:sz w:val="22"/>
          <w:szCs w:val="22"/>
        </w:rPr>
        <w:t xml:space="preserve">completeness </w:t>
      </w:r>
      <w:r w:rsidR="00000000">
        <w:rPr>
          <w:sz w:val="22"/>
          <w:szCs w:val="22"/>
        </w:rPr>
        <w:t>of the instruction set are important factors.</w:t>
      </w:r>
    </w:p>
    <w:p w14:paraId="4105CB1B" w14:textId="77777777" w:rsidR="00A95E52" w:rsidRDefault="00A95E52">
      <w:pPr>
        <w:spacing w:before="2" w:line="240" w:lineRule="exact"/>
        <w:rPr>
          <w:sz w:val="24"/>
          <w:szCs w:val="24"/>
        </w:rPr>
      </w:pPr>
    </w:p>
    <w:p w14:paraId="164D9A76" w14:textId="77777777" w:rsidR="00A95E52" w:rsidRDefault="00D52AFC">
      <w:pPr>
        <w:spacing w:line="298" w:lineRule="auto"/>
        <w:ind w:left="480" w:right="120" w:hanging="360"/>
        <w:jc w:val="both"/>
        <w:rPr>
          <w:sz w:val="22"/>
          <w:szCs w:val="22"/>
        </w:rPr>
      </w:pPr>
      <w:r>
        <w:pict w14:anchorId="751FF188">
          <v:shape id="_x0000_i1098" type="#_x0000_t75" style="width:9pt;height:8.5pt">
            <v:imagedata r:id="rId9" o:title=""/>
          </v:shape>
        </w:pict>
      </w:r>
      <w:r w:rsidR="00000000">
        <w:t xml:space="preserve">    </w:t>
      </w:r>
      <w:r w:rsidR="00000000">
        <w:rPr>
          <w:sz w:val="22"/>
          <w:szCs w:val="22"/>
        </w:rPr>
        <w:t xml:space="preserve">If the target program does not support each data type in a uniform manner, then each exception to the general rule requires special handing.eg: in some machines floating point operations are done using separate registers. </w:t>
      </w:r>
      <w:r w:rsidR="00000000">
        <w:rPr>
          <w:b/>
          <w:sz w:val="22"/>
          <w:szCs w:val="22"/>
        </w:rPr>
        <w:t xml:space="preserve">Instruction speed and machine idioms </w:t>
      </w:r>
      <w:r w:rsidR="00000000">
        <w:rPr>
          <w:sz w:val="22"/>
          <w:szCs w:val="22"/>
        </w:rPr>
        <w:t>are other important factors.</w:t>
      </w:r>
    </w:p>
    <w:p w14:paraId="3A2B5791" w14:textId="77777777" w:rsidR="00A95E52" w:rsidRDefault="00A95E52">
      <w:pPr>
        <w:spacing w:before="4" w:line="240" w:lineRule="exact"/>
        <w:rPr>
          <w:sz w:val="24"/>
          <w:szCs w:val="24"/>
        </w:rPr>
      </w:pPr>
    </w:p>
    <w:p w14:paraId="2BCB2015" w14:textId="77777777" w:rsidR="00A95E52" w:rsidRDefault="00D52AFC">
      <w:pPr>
        <w:spacing w:line="297" w:lineRule="auto"/>
        <w:ind w:left="480" w:right="126" w:hanging="360"/>
        <w:jc w:val="both"/>
        <w:rPr>
          <w:sz w:val="22"/>
          <w:szCs w:val="22"/>
        </w:rPr>
      </w:pPr>
      <w:r>
        <w:pict w14:anchorId="6581D462">
          <v:shape id="_x0000_i1099" type="#_x0000_t75" style="width:9pt;height:8.5pt">
            <v:imagedata r:id="rId9" o:title=""/>
          </v:shape>
        </w:pict>
      </w:r>
      <w:r w:rsidR="00000000">
        <w:t xml:space="preserve">    </w:t>
      </w:r>
      <w:r w:rsidR="00000000">
        <w:rPr>
          <w:sz w:val="22"/>
          <w:szCs w:val="22"/>
        </w:rPr>
        <w:t>If we do not care about the efficiency of the target program, instruction selection is straightforward.  For  each  common  three-address  statement,  a  general  code  can  be designed.</w:t>
      </w:r>
    </w:p>
    <w:p w14:paraId="2A9A8745" w14:textId="77777777" w:rsidR="00A95E52" w:rsidRDefault="00A95E52">
      <w:pPr>
        <w:spacing w:before="1" w:line="240" w:lineRule="exact"/>
        <w:rPr>
          <w:sz w:val="24"/>
          <w:szCs w:val="24"/>
        </w:rPr>
      </w:pPr>
    </w:p>
    <w:p w14:paraId="05441A0B" w14:textId="77777777" w:rsidR="00A95E52" w:rsidRPr="00D52AFC" w:rsidRDefault="00000000">
      <w:pPr>
        <w:ind w:left="646"/>
        <w:rPr>
          <w:sz w:val="22"/>
          <w:szCs w:val="22"/>
          <w:lang w:val="pt-BR"/>
        </w:rPr>
      </w:pPr>
      <w:r w:rsidRPr="00D52AFC">
        <w:rPr>
          <w:sz w:val="22"/>
          <w:szCs w:val="22"/>
          <w:lang w:val="pt-BR"/>
        </w:rPr>
        <w:t>Eg: x = y + z</w:t>
      </w:r>
    </w:p>
    <w:p w14:paraId="20A7BF69" w14:textId="77777777" w:rsidR="00A95E52" w:rsidRPr="00D52AFC" w:rsidRDefault="00A95E52">
      <w:pPr>
        <w:spacing w:before="4" w:line="100" w:lineRule="exact"/>
        <w:rPr>
          <w:sz w:val="10"/>
          <w:szCs w:val="10"/>
          <w:lang w:val="pt-BR"/>
        </w:rPr>
      </w:pPr>
    </w:p>
    <w:p w14:paraId="5E66E773" w14:textId="77777777" w:rsidR="00A95E52" w:rsidRPr="00D52AFC" w:rsidRDefault="00A95E52">
      <w:pPr>
        <w:spacing w:line="200" w:lineRule="exact"/>
        <w:rPr>
          <w:lang w:val="pt-BR"/>
        </w:rPr>
      </w:pPr>
    </w:p>
    <w:p w14:paraId="2CCA0B7C" w14:textId="77777777" w:rsidR="00A95E52" w:rsidRPr="00D52AFC" w:rsidRDefault="00000000">
      <w:pPr>
        <w:ind w:left="1037"/>
        <w:rPr>
          <w:sz w:val="22"/>
          <w:szCs w:val="22"/>
          <w:lang w:val="pt-BR"/>
        </w:rPr>
      </w:pPr>
      <w:r w:rsidRPr="00D52AFC">
        <w:rPr>
          <w:sz w:val="22"/>
          <w:szCs w:val="22"/>
          <w:lang w:val="pt-BR"/>
        </w:rPr>
        <w:t>MOV y, R0</w:t>
      </w:r>
    </w:p>
    <w:p w14:paraId="5E274C51" w14:textId="77777777" w:rsidR="00A95E52" w:rsidRPr="00D52AFC" w:rsidRDefault="00A95E52">
      <w:pPr>
        <w:spacing w:before="2" w:line="100" w:lineRule="exact"/>
        <w:rPr>
          <w:sz w:val="10"/>
          <w:szCs w:val="10"/>
          <w:lang w:val="pt-BR"/>
        </w:rPr>
      </w:pPr>
    </w:p>
    <w:p w14:paraId="24A7A914" w14:textId="77777777" w:rsidR="00A95E52" w:rsidRPr="00D52AFC" w:rsidRDefault="00A95E52">
      <w:pPr>
        <w:spacing w:line="200" w:lineRule="exact"/>
        <w:rPr>
          <w:lang w:val="pt-BR"/>
        </w:rPr>
      </w:pPr>
    </w:p>
    <w:p w14:paraId="4F0E1C16" w14:textId="77777777" w:rsidR="00A95E52" w:rsidRPr="00D52AFC" w:rsidRDefault="00000000">
      <w:pPr>
        <w:ind w:left="1037"/>
        <w:rPr>
          <w:sz w:val="22"/>
          <w:szCs w:val="22"/>
          <w:lang w:val="pt-BR"/>
        </w:rPr>
      </w:pPr>
      <w:r w:rsidRPr="00D52AFC">
        <w:rPr>
          <w:sz w:val="22"/>
          <w:szCs w:val="22"/>
          <w:lang w:val="pt-BR"/>
        </w:rPr>
        <w:t>ADD z, R0</w:t>
      </w:r>
    </w:p>
    <w:p w14:paraId="6B585E31" w14:textId="77777777" w:rsidR="00A95E52" w:rsidRPr="00D52AFC" w:rsidRDefault="00A95E52">
      <w:pPr>
        <w:spacing w:before="4" w:line="100" w:lineRule="exact"/>
        <w:rPr>
          <w:sz w:val="10"/>
          <w:szCs w:val="10"/>
          <w:lang w:val="pt-BR"/>
        </w:rPr>
      </w:pPr>
    </w:p>
    <w:p w14:paraId="382274B6" w14:textId="77777777" w:rsidR="00A95E52" w:rsidRPr="00D52AFC" w:rsidRDefault="00A95E52">
      <w:pPr>
        <w:spacing w:line="200" w:lineRule="exact"/>
        <w:rPr>
          <w:lang w:val="pt-BR"/>
        </w:rPr>
      </w:pPr>
    </w:p>
    <w:p w14:paraId="1CE44E26" w14:textId="77777777" w:rsidR="00A95E52" w:rsidRPr="00D52AFC" w:rsidRDefault="00000000">
      <w:pPr>
        <w:ind w:left="1037"/>
        <w:rPr>
          <w:sz w:val="22"/>
          <w:szCs w:val="22"/>
          <w:lang w:val="pt-BR"/>
        </w:rPr>
      </w:pPr>
      <w:r w:rsidRPr="00D52AFC">
        <w:rPr>
          <w:sz w:val="22"/>
          <w:szCs w:val="22"/>
          <w:lang w:val="pt-BR"/>
        </w:rPr>
        <w:t>MOV R0, x</w:t>
      </w:r>
    </w:p>
    <w:p w14:paraId="7D96CE16" w14:textId="77777777" w:rsidR="00A95E52" w:rsidRPr="00D52AFC" w:rsidRDefault="00A95E52">
      <w:pPr>
        <w:spacing w:before="9" w:line="100" w:lineRule="exact"/>
        <w:rPr>
          <w:sz w:val="10"/>
          <w:szCs w:val="10"/>
          <w:lang w:val="pt-BR"/>
        </w:rPr>
      </w:pPr>
    </w:p>
    <w:p w14:paraId="1D6D0A5F" w14:textId="77777777" w:rsidR="00A95E52" w:rsidRPr="00D52AFC" w:rsidRDefault="00A95E52">
      <w:pPr>
        <w:spacing w:line="200" w:lineRule="exact"/>
        <w:rPr>
          <w:lang w:val="pt-BR"/>
        </w:rPr>
      </w:pPr>
    </w:p>
    <w:p w14:paraId="7B339308" w14:textId="77777777" w:rsidR="00A95E52" w:rsidRPr="00D52AFC" w:rsidRDefault="00000000">
      <w:pPr>
        <w:ind w:left="480" w:right="8086"/>
        <w:jc w:val="both"/>
        <w:rPr>
          <w:sz w:val="22"/>
          <w:szCs w:val="22"/>
          <w:lang w:val="pt-BR"/>
        </w:rPr>
      </w:pPr>
      <w:r w:rsidRPr="00D52AFC">
        <w:rPr>
          <w:sz w:val="22"/>
          <w:szCs w:val="22"/>
          <w:lang w:val="pt-BR"/>
        </w:rPr>
        <w:t>Eg:</w:t>
      </w:r>
    </w:p>
    <w:p w14:paraId="049CA6C6" w14:textId="77777777" w:rsidR="00A95E52" w:rsidRPr="00D52AFC" w:rsidRDefault="00A95E52">
      <w:pPr>
        <w:spacing w:before="12" w:line="280" w:lineRule="exact"/>
        <w:rPr>
          <w:sz w:val="28"/>
          <w:szCs w:val="28"/>
          <w:lang w:val="pt-BR"/>
        </w:rPr>
      </w:pPr>
    </w:p>
    <w:p w14:paraId="08B6BFFE" w14:textId="77777777" w:rsidR="00A95E52" w:rsidRPr="00D52AFC" w:rsidRDefault="00000000">
      <w:pPr>
        <w:spacing w:line="525" w:lineRule="auto"/>
        <w:ind w:left="480" w:right="7553"/>
        <w:rPr>
          <w:sz w:val="22"/>
          <w:szCs w:val="22"/>
          <w:lang w:val="pt-BR"/>
        </w:rPr>
      </w:pPr>
      <w:r w:rsidRPr="00D52AFC">
        <w:rPr>
          <w:sz w:val="22"/>
          <w:szCs w:val="22"/>
          <w:lang w:val="pt-BR"/>
        </w:rPr>
        <w:t>a = b + c d = a + e</w:t>
      </w:r>
    </w:p>
    <w:p w14:paraId="65F02061" w14:textId="77777777" w:rsidR="00A95E52" w:rsidRPr="00D52AFC" w:rsidRDefault="00000000">
      <w:pPr>
        <w:spacing w:before="11"/>
        <w:ind w:left="1037"/>
        <w:rPr>
          <w:sz w:val="22"/>
          <w:szCs w:val="22"/>
          <w:lang w:val="pt-BR"/>
        </w:rPr>
      </w:pPr>
      <w:r w:rsidRPr="00D52AFC">
        <w:rPr>
          <w:sz w:val="22"/>
          <w:szCs w:val="22"/>
          <w:lang w:val="pt-BR"/>
        </w:rPr>
        <w:t>MOV b, R0</w:t>
      </w:r>
    </w:p>
    <w:p w14:paraId="4817106A" w14:textId="77777777" w:rsidR="00A95E52" w:rsidRPr="00D52AFC" w:rsidRDefault="00A95E52">
      <w:pPr>
        <w:spacing w:before="2" w:line="100" w:lineRule="exact"/>
        <w:rPr>
          <w:sz w:val="10"/>
          <w:szCs w:val="10"/>
          <w:lang w:val="pt-BR"/>
        </w:rPr>
      </w:pPr>
    </w:p>
    <w:p w14:paraId="37DD90EB" w14:textId="77777777" w:rsidR="00A95E52" w:rsidRPr="00D52AFC" w:rsidRDefault="00A95E52">
      <w:pPr>
        <w:spacing w:line="200" w:lineRule="exact"/>
        <w:rPr>
          <w:lang w:val="pt-BR"/>
        </w:rPr>
      </w:pPr>
    </w:p>
    <w:p w14:paraId="4A0D5C1D" w14:textId="77777777" w:rsidR="00A95E52" w:rsidRPr="00D52AFC" w:rsidRDefault="00000000">
      <w:pPr>
        <w:ind w:left="1037"/>
        <w:rPr>
          <w:sz w:val="22"/>
          <w:szCs w:val="22"/>
          <w:lang w:val="pt-BR"/>
        </w:rPr>
      </w:pPr>
      <w:r w:rsidRPr="00D52AFC">
        <w:rPr>
          <w:sz w:val="22"/>
          <w:szCs w:val="22"/>
          <w:lang w:val="pt-BR"/>
        </w:rPr>
        <w:t>ADD  c,  R0</w:t>
      </w:r>
    </w:p>
    <w:p w14:paraId="7D93AF14" w14:textId="77777777" w:rsidR="00A95E52" w:rsidRPr="00D52AFC" w:rsidRDefault="00A95E52">
      <w:pPr>
        <w:spacing w:before="1" w:line="100" w:lineRule="exact"/>
        <w:rPr>
          <w:sz w:val="10"/>
          <w:szCs w:val="10"/>
          <w:lang w:val="pt-BR"/>
        </w:rPr>
      </w:pPr>
    </w:p>
    <w:p w14:paraId="25B09DB6" w14:textId="77777777" w:rsidR="00A95E52" w:rsidRPr="00D52AFC" w:rsidRDefault="00A95E52">
      <w:pPr>
        <w:spacing w:line="200" w:lineRule="exact"/>
        <w:rPr>
          <w:lang w:val="pt-BR"/>
        </w:rPr>
      </w:pPr>
    </w:p>
    <w:p w14:paraId="039F03F2" w14:textId="77777777" w:rsidR="00A95E52" w:rsidRPr="00D52AFC" w:rsidRDefault="00000000">
      <w:pPr>
        <w:ind w:left="1037"/>
        <w:rPr>
          <w:sz w:val="22"/>
          <w:szCs w:val="22"/>
          <w:lang w:val="pt-BR"/>
        </w:rPr>
      </w:pPr>
      <w:r w:rsidRPr="00D52AFC">
        <w:rPr>
          <w:sz w:val="22"/>
          <w:szCs w:val="22"/>
          <w:lang w:val="pt-BR"/>
        </w:rPr>
        <w:t>MOV R0, a</w:t>
      </w:r>
    </w:p>
    <w:p w14:paraId="06671091" w14:textId="77777777" w:rsidR="00A95E52" w:rsidRPr="00D52AFC" w:rsidRDefault="00A95E52">
      <w:pPr>
        <w:spacing w:before="1" w:line="100" w:lineRule="exact"/>
        <w:rPr>
          <w:sz w:val="11"/>
          <w:szCs w:val="11"/>
          <w:lang w:val="pt-BR"/>
        </w:rPr>
      </w:pPr>
    </w:p>
    <w:p w14:paraId="3AF34040" w14:textId="77777777" w:rsidR="00A95E52" w:rsidRPr="00D52AFC" w:rsidRDefault="00A95E52">
      <w:pPr>
        <w:spacing w:line="200" w:lineRule="exact"/>
        <w:rPr>
          <w:lang w:val="pt-BR"/>
        </w:rPr>
      </w:pPr>
    </w:p>
    <w:p w14:paraId="20F4AC39" w14:textId="77777777" w:rsidR="00A95E52" w:rsidRPr="00D52AFC" w:rsidRDefault="00000000">
      <w:pPr>
        <w:spacing w:line="514" w:lineRule="auto"/>
        <w:ind w:left="1037" w:right="3772"/>
        <w:rPr>
          <w:sz w:val="22"/>
          <w:szCs w:val="22"/>
          <w:lang w:val="pt-BR"/>
        </w:rPr>
      </w:pPr>
      <w:r w:rsidRPr="00D52AFC">
        <w:rPr>
          <w:sz w:val="22"/>
          <w:szCs w:val="22"/>
          <w:lang w:val="pt-BR"/>
        </w:rPr>
        <w:t>MOV a, R0------------------- can be avoided. ADD  e,  R0</w:t>
      </w:r>
    </w:p>
    <w:p w14:paraId="657FB96E" w14:textId="77777777" w:rsidR="00A95E52" w:rsidRPr="00D52AFC" w:rsidRDefault="00000000">
      <w:pPr>
        <w:spacing w:before="25"/>
        <w:ind w:left="1037"/>
        <w:rPr>
          <w:sz w:val="22"/>
          <w:szCs w:val="22"/>
          <w:lang w:val="pt-BR"/>
        </w:rPr>
      </w:pPr>
      <w:r w:rsidRPr="00D52AFC">
        <w:rPr>
          <w:sz w:val="22"/>
          <w:szCs w:val="22"/>
          <w:lang w:val="pt-BR"/>
        </w:rPr>
        <w:t>MOV R0, d</w:t>
      </w:r>
    </w:p>
    <w:p w14:paraId="6FF9B009" w14:textId="77777777" w:rsidR="00A95E52" w:rsidRPr="00D52AFC" w:rsidRDefault="00A95E52">
      <w:pPr>
        <w:spacing w:before="1" w:line="100" w:lineRule="exact"/>
        <w:rPr>
          <w:sz w:val="10"/>
          <w:szCs w:val="10"/>
          <w:lang w:val="pt-BR"/>
        </w:rPr>
      </w:pPr>
    </w:p>
    <w:p w14:paraId="58E34BDE" w14:textId="77777777" w:rsidR="00A95E52" w:rsidRPr="00D52AFC" w:rsidRDefault="00A95E52">
      <w:pPr>
        <w:spacing w:line="200" w:lineRule="exact"/>
        <w:rPr>
          <w:lang w:val="pt-BR"/>
        </w:rPr>
      </w:pPr>
    </w:p>
    <w:p w14:paraId="22E27491" w14:textId="77777777" w:rsidR="00A95E52" w:rsidRDefault="00D52AFC">
      <w:pPr>
        <w:spacing w:line="297" w:lineRule="auto"/>
        <w:ind w:left="480" w:right="130" w:hanging="360"/>
        <w:jc w:val="both"/>
        <w:rPr>
          <w:sz w:val="22"/>
          <w:szCs w:val="22"/>
        </w:rPr>
        <w:sectPr w:rsidR="00A95E52" w:rsidSect="00FF2CE5">
          <w:headerReference w:type="default" r:id="rId35"/>
          <w:pgSz w:w="11920" w:h="16860"/>
          <w:pgMar w:top="1260" w:right="1320" w:bottom="280" w:left="1680" w:header="512" w:footer="998" w:gutter="0"/>
          <w:cols w:space="720"/>
        </w:sectPr>
      </w:pPr>
      <w:r>
        <w:pict w14:anchorId="40BD95AF">
          <v:shape id="_x0000_i1100" type="#_x0000_t75" style="width:9pt;height:8.5pt">
            <v:imagedata r:id="rId9" o:title=""/>
          </v:shape>
        </w:pict>
      </w:r>
      <w:r w:rsidR="00000000">
        <w:t xml:space="preserve">    </w:t>
      </w:r>
      <w:r w:rsidR="00000000">
        <w:rPr>
          <w:sz w:val="22"/>
          <w:szCs w:val="22"/>
        </w:rPr>
        <w:t xml:space="preserve">The </w:t>
      </w:r>
      <w:r w:rsidR="00000000">
        <w:rPr>
          <w:b/>
          <w:sz w:val="22"/>
          <w:szCs w:val="22"/>
        </w:rPr>
        <w:t xml:space="preserve">quality </w:t>
      </w:r>
      <w:r w:rsidR="00000000">
        <w:rPr>
          <w:sz w:val="22"/>
          <w:szCs w:val="22"/>
        </w:rPr>
        <w:t>of the generated code is usually determined by its speed and size. On most  machines,  a  given  IR  program  can  be  implemented  by  many  different  code sequence, with significant cost difference between the different implementations.</w:t>
      </w:r>
    </w:p>
    <w:p w14:paraId="649EAE3F" w14:textId="77777777" w:rsidR="00A95E52" w:rsidRDefault="00A95E52">
      <w:pPr>
        <w:spacing w:before="4" w:line="160" w:lineRule="exact"/>
        <w:rPr>
          <w:sz w:val="16"/>
          <w:szCs w:val="16"/>
        </w:rPr>
      </w:pPr>
    </w:p>
    <w:p w14:paraId="368FA358" w14:textId="77777777" w:rsidR="00A95E52" w:rsidRDefault="00000000">
      <w:pPr>
        <w:spacing w:line="297" w:lineRule="auto"/>
        <w:ind w:left="820" w:right="120"/>
        <w:jc w:val="both"/>
        <w:rPr>
          <w:sz w:val="22"/>
          <w:szCs w:val="22"/>
        </w:rPr>
      </w:pPr>
      <w:proofErr w:type="spellStart"/>
      <w:r>
        <w:rPr>
          <w:sz w:val="22"/>
          <w:szCs w:val="22"/>
        </w:rPr>
        <w:t>Eg</w:t>
      </w:r>
      <w:proofErr w:type="spellEnd"/>
      <w:r>
        <w:rPr>
          <w:sz w:val="22"/>
          <w:szCs w:val="22"/>
        </w:rPr>
        <w:t xml:space="preserve">: if  the target machine has an increment instruction INC, then the three-address statement a = a+1 may be implemented more efficiently by the single instruction INC a, rather than by a more obvious sequence that loads </w:t>
      </w:r>
      <w:proofErr w:type="spellStart"/>
      <w:r>
        <w:rPr>
          <w:sz w:val="22"/>
          <w:szCs w:val="22"/>
        </w:rPr>
        <w:t>a</w:t>
      </w:r>
      <w:proofErr w:type="spellEnd"/>
      <w:r>
        <w:rPr>
          <w:sz w:val="22"/>
          <w:szCs w:val="22"/>
        </w:rPr>
        <w:t xml:space="preserve"> into a register, adds one to the register, and then store the result back into a.</w:t>
      </w:r>
    </w:p>
    <w:p w14:paraId="3F7A357E" w14:textId="77777777" w:rsidR="00A95E52" w:rsidRDefault="00A95E52">
      <w:pPr>
        <w:spacing w:before="5" w:line="240" w:lineRule="exact"/>
        <w:rPr>
          <w:sz w:val="24"/>
          <w:szCs w:val="24"/>
        </w:rPr>
      </w:pPr>
    </w:p>
    <w:p w14:paraId="4E630A66" w14:textId="77777777" w:rsidR="00A95E52" w:rsidRPr="00D52AFC" w:rsidRDefault="00000000">
      <w:pPr>
        <w:ind w:left="1341" w:right="6765"/>
        <w:jc w:val="center"/>
        <w:rPr>
          <w:sz w:val="22"/>
          <w:szCs w:val="22"/>
          <w:lang w:val="pt-BR"/>
        </w:rPr>
      </w:pPr>
      <w:r w:rsidRPr="00D52AFC">
        <w:rPr>
          <w:sz w:val="22"/>
          <w:szCs w:val="22"/>
          <w:lang w:val="pt-BR"/>
        </w:rPr>
        <w:t>MOV a, R0</w:t>
      </w:r>
    </w:p>
    <w:p w14:paraId="4892CCE9" w14:textId="77777777" w:rsidR="00A95E52" w:rsidRPr="00D52AFC" w:rsidRDefault="00A95E52">
      <w:pPr>
        <w:spacing w:before="1" w:line="100" w:lineRule="exact"/>
        <w:rPr>
          <w:sz w:val="10"/>
          <w:szCs w:val="10"/>
          <w:lang w:val="pt-BR"/>
        </w:rPr>
      </w:pPr>
    </w:p>
    <w:p w14:paraId="42CBE907" w14:textId="77777777" w:rsidR="00A95E52" w:rsidRPr="00D52AFC" w:rsidRDefault="00A95E52">
      <w:pPr>
        <w:spacing w:line="200" w:lineRule="exact"/>
        <w:rPr>
          <w:lang w:val="pt-BR"/>
        </w:rPr>
      </w:pPr>
    </w:p>
    <w:p w14:paraId="23B777FA" w14:textId="77777777" w:rsidR="00A95E52" w:rsidRPr="00D52AFC" w:rsidRDefault="00000000">
      <w:pPr>
        <w:ind w:left="1341" w:right="6679"/>
        <w:jc w:val="center"/>
        <w:rPr>
          <w:sz w:val="22"/>
          <w:szCs w:val="22"/>
          <w:lang w:val="pt-BR"/>
        </w:rPr>
      </w:pPr>
      <w:r w:rsidRPr="00D52AFC">
        <w:rPr>
          <w:sz w:val="22"/>
          <w:szCs w:val="22"/>
          <w:lang w:val="pt-BR"/>
        </w:rPr>
        <w:t>ADD #1, R0</w:t>
      </w:r>
    </w:p>
    <w:p w14:paraId="508281C5" w14:textId="77777777" w:rsidR="00A95E52" w:rsidRPr="00D52AFC" w:rsidRDefault="00A95E52">
      <w:pPr>
        <w:spacing w:before="9" w:line="100" w:lineRule="exact"/>
        <w:rPr>
          <w:sz w:val="10"/>
          <w:szCs w:val="10"/>
          <w:lang w:val="pt-BR"/>
        </w:rPr>
      </w:pPr>
    </w:p>
    <w:p w14:paraId="39B93523" w14:textId="77777777" w:rsidR="00A95E52" w:rsidRPr="00D52AFC" w:rsidRDefault="00A95E52">
      <w:pPr>
        <w:spacing w:line="200" w:lineRule="exact"/>
        <w:rPr>
          <w:lang w:val="pt-BR"/>
        </w:rPr>
      </w:pPr>
    </w:p>
    <w:p w14:paraId="11386000" w14:textId="77777777" w:rsidR="00A95E52" w:rsidRPr="00D52AFC" w:rsidRDefault="00000000">
      <w:pPr>
        <w:ind w:left="1333" w:right="6756"/>
        <w:jc w:val="center"/>
        <w:rPr>
          <w:sz w:val="22"/>
          <w:szCs w:val="22"/>
          <w:lang w:val="pt-BR"/>
        </w:rPr>
      </w:pPr>
      <w:r w:rsidRPr="00D52AFC">
        <w:rPr>
          <w:sz w:val="22"/>
          <w:szCs w:val="22"/>
          <w:lang w:val="pt-BR"/>
        </w:rPr>
        <w:t>MOV R0, a</w:t>
      </w:r>
    </w:p>
    <w:p w14:paraId="3AC7A323" w14:textId="77777777" w:rsidR="00A95E52" w:rsidRPr="00D52AFC" w:rsidRDefault="00A95E52">
      <w:pPr>
        <w:spacing w:before="9" w:line="280" w:lineRule="exact"/>
        <w:rPr>
          <w:sz w:val="28"/>
          <w:szCs w:val="28"/>
          <w:lang w:val="pt-BR"/>
        </w:rPr>
      </w:pPr>
    </w:p>
    <w:p w14:paraId="17CA45F7" w14:textId="77777777" w:rsidR="00A95E52" w:rsidRDefault="00000000">
      <w:pPr>
        <w:ind w:left="100"/>
        <w:rPr>
          <w:sz w:val="28"/>
          <w:szCs w:val="28"/>
        </w:rPr>
      </w:pPr>
      <w:r>
        <w:rPr>
          <w:b/>
          <w:color w:val="00AE50"/>
          <w:sz w:val="28"/>
          <w:szCs w:val="28"/>
        </w:rPr>
        <w:t>Register Allocation</w:t>
      </w:r>
    </w:p>
    <w:p w14:paraId="45EADCD0" w14:textId="77777777" w:rsidR="00A95E52" w:rsidRDefault="00A95E52">
      <w:pPr>
        <w:spacing w:before="3" w:line="100" w:lineRule="exact"/>
        <w:rPr>
          <w:sz w:val="11"/>
          <w:szCs w:val="11"/>
        </w:rPr>
      </w:pPr>
    </w:p>
    <w:p w14:paraId="5E25E75C" w14:textId="77777777" w:rsidR="00A95E52" w:rsidRDefault="00A95E52">
      <w:pPr>
        <w:spacing w:line="200" w:lineRule="exact"/>
      </w:pPr>
    </w:p>
    <w:p w14:paraId="6F299F6B" w14:textId="77777777" w:rsidR="00A95E52" w:rsidRDefault="00D52AFC">
      <w:pPr>
        <w:ind w:left="460"/>
        <w:rPr>
          <w:sz w:val="22"/>
          <w:szCs w:val="22"/>
        </w:rPr>
      </w:pPr>
      <w:r>
        <w:pict w14:anchorId="44242B7F">
          <v:shape id="_x0000_i1101" type="#_x0000_t75" style="width:9pt;height:8.5pt">
            <v:imagedata r:id="rId9" o:title=""/>
          </v:shape>
        </w:pict>
      </w:r>
      <w:r w:rsidR="00000000">
        <w:t xml:space="preserve">    </w:t>
      </w:r>
      <w:r w:rsidR="00000000">
        <w:rPr>
          <w:sz w:val="22"/>
          <w:szCs w:val="22"/>
        </w:rPr>
        <w:t>A key problem in code generation is deciding what values to hold in what registers.</w:t>
      </w:r>
    </w:p>
    <w:p w14:paraId="2AD5B466" w14:textId="77777777" w:rsidR="00A95E52" w:rsidRDefault="00000000">
      <w:pPr>
        <w:spacing w:before="61" w:line="298" w:lineRule="auto"/>
        <w:ind w:left="820" w:right="123"/>
        <w:jc w:val="both"/>
        <w:rPr>
          <w:sz w:val="22"/>
          <w:szCs w:val="22"/>
        </w:rPr>
      </w:pPr>
      <w:r>
        <w:rPr>
          <w:sz w:val="22"/>
          <w:szCs w:val="22"/>
        </w:rPr>
        <w:t>Registers are the fastest computational unit on the target machine, but we usually not have enough of then to hold all values.</w:t>
      </w:r>
    </w:p>
    <w:p w14:paraId="63766F84" w14:textId="77777777" w:rsidR="00A95E52" w:rsidRDefault="00A95E52">
      <w:pPr>
        <w:spacing w:before="20" w:line="220" w:lineRule="exact"/>
        <w:rPr>
          <w:sz w:val="22"/>
          <w:szCs w:val="22"/>
        </w:rPr>
      </w:pPr>
    </w:p>
    <w:p w14:paraId="51A0F936" w14:textId="77777777" w:rsidR="00A95E52" w:rsidRDefault="00D52AFC">
      <w:pPr>
        <w:ind w:left="460"/>
        <w:rPr>
          <w:sz w:val="22"/>
          <w:szCs w:val="22"/>
        </w:rPr>
      </w:pPr>
      <w:r>
        <w:pict w14:anchorId="3AA58792">
          <v:shape id="_x0000_i1102" type="#_x0000_t75" style="width:9pt;height:8.5pt">
            <v:imagedata r:id="rId9" o:title=""/>
          </v:shape>
        </w:pict>
      </w:r>
      <w:r w:rsidR="00000000">
        <w:t xml:space="preserve">    </w:t>
      </w:r>
      <w:r w:rsidR="00000000">
        <w:rPr>
          <w:sz w:val="22"/>
          <w:szCs w:val="22"/>
        </w:rPr>
        <w:t>The use of registers is often subdivided into two sub problems:</w:t>
      </w:r>
    </w:p>
    <w:p w14:paraId="278579CA" w14:textId="77777777" w:rsidR="00A95E52" w:rsidRDefault="00A95E52">
      <w:pPr>
        <w:spacing w:before="1" w:line="100" w:lineRule="exact"/>
        <w:rPr>
          <w:sz w:val="10"/>
          <w:szCs w:val="10"/>
        </w:rPr>
      </w:pPr>
    </w:p>
    <w:p w14:paraId="469E06CF" w14:textId="77777777" w:rsidR="00A95E52" w:rsidRDefault="00A95E52">
      <w:pPr>
        <w:spacing w:line="200" w:lineRule="exact"/>
      </w:pPr>
    </w:p>
    <w:p w14:paraId="37781787" w14:textId="77777777" w:rsidR="00A95E52" w:rsidRDefault="00000000">
      <w:pPr>
        <w:spacing w:line="295" w:lineRule="auto"/>
        <w:ind w:left="1540" w:right="150" w:hanging="360"/>
        <w:rPr>
          <w:sz w:val="22"/>
          <w:szCs w:val="22"/>
        </w:rPr>
      </w:pPr>
      <w:r>
        <w:rPr>
          <w:rFonts w:ascii="Arial Unicode MS" w:eastAsia="Arial Unicode MS" w:hAnsi="Arial Unicode MS" w:cs="Arial Unicode MS"/>
          <w:color w:val="FF0066"/>
          <w:sz w:val="22"/>
          <w:szCs w:val="22"/>
        </w:rPr>
        <w:t xml:space="preserve">  </w:t>
      </w:r>
      <w:r>
        <w:rPr>
          <w:color w:val="000000"/>
          <w:sz w:val="22"/>
          <w:szCs w:val="22"/>
        </w:rPr>
        <w:t>Register allocation, during which we select the set of variables that will reside in registers at each point in the program.</w:t>
      </w:r>
    </w:p>
    <w:p w14:paraId="152B7834" w14:textId="77777777" w:rsidR="00A95E52" w:rsidRDefault="00A95E52">
      <w:pPr>
        <w:spacing w:before="3" w:line="160" w:lineRule="exact"/>
        <w:rPr>
          <w:sz w:val="17"/>
          <w:szCs w:val="17"/>
        </w:rPr>
      </w:pPr>
    </w:p>
    <w:p w14:paraId="3FAF146B" w14:textId="77777777" w:rsidR="00A95E52" w:rsidRDefault="00000000">
      <w:pPr>
        <w:spacing w:line="295" w:lineRule="auto"/>
        <w:ind w:left="1540" w:right="152" w:hanging="360"/>
        <w:rPr>
          <w:sz w:val="22"/>
          <w:szCs w:val="22"/>
        </w:rPr>
      </w:pPr>
      <w:r>
        <w:rPr>
          <w:rFonts w:ascii="Arial Unicode MS" w:eastAsia="Arial Unicode MS" w:hAnsi="Arial Unicode MS" w:cs="Arial Unicode MS"/>
          <w:color w:val="FF0066"/>
          <w:sz w:val="22"/>
          <w:szCs w:val="22"/>
        </w:rPr>
        <w:t xml:space="preserve">  </w:t>
      </w:r>
      <w:r>
        <w:rPr>
          <w:color w:val="000000"/>
          <w:sz w:val="22"/>
          <w:szCs w:val="22"/>
        </w:rPr>
        <w:t>Register assignment, during which we pick the specific register that a variable will reside in.</w:t>
      </w:r>
    </w:p>
    <w:p w14:paraId="3AAF292F" w14:textId="77777777" w:rsidR="00A95E52" w:rsidRDefault="00A95E52">
      <w:pPr>
        <w:spacing w:before="10" w:line="240" w:lineRule="exact"/>
        <w:rPr>
          <w:sz w:val="24"/>
          <w:szCs w:val="24"/>
        </w:rPr>
      </w:pPr>
    </w:p>
    <w:p w14:paraId="6CCBC185" w14:textId="77777777" w:rsidR="00A95E52" w:rsidRDefault="00D52AFC">
      <w:pPr>
        <w:spacing w:line="293" w:lineRule="auto"/>
        <w:ind w:left="820" w:right="208" w:hanging="360"/>
        <w:rPr>
          <w:sz w:val="22"/>
          <w:szCs w:val="22"/>
        </w:rPr>
      </w:pPr>
      <w:r>
        <w:pict w14:anchorId="7B4EBD1C">
          <v:shape id="_x0000_i1103" type="#_x0000_t75" style="width:9pt;height:8.5pt">
            <v:imagedata r:id="rId9" o:title=""/>
          </v:shape>
        </w:pict>
      </w:r>
      <w:r w:rsidR="00000000">
        <w:t xml:space="preserve">    </w:t>
      </w:r>
      <w:r w:rsidR="00000000">
        <w:rPr>
          <w:sz w:val="22"/>
          <w:szCs w:val="22"/>
        </w:rPr>
        <w:t>Finding on optimal assignment of registers to variables is difficult, even with single- register machines and it is an NP-complete problem.</w:t>
      </w:r>
    </w:p>
    <w:p w14:paraId="5FCBF62A" w14:textId="77777777" w:rsidR="00A95E52" w:rsidRDefault="00A95E52">
      <w:pPr>
        <w:spacing w:before="9" w:line="240" w:lineRule="exact"/>
        <w:rPr>
          <w:sz w:val="24"/>
          <w:szCs w:val="24"/>
        </w:rPr>
      </w:pPr>
    </w:p>
    <w:p w14:paraId="2EAF83FF" w14:textId="77777777" w:rsidR="00A95E52" w:rsidRDefault="00D52AFC">
      <w:pPr>
        <w:spacing w:line="293" w:lineRule="auto"/>
        <w:ind w:left="820" w:right="1176" w:hanging="360"/>
        <w:rPr>
          <w:sz w:val="22"/>
          <w:szCs w:val="22"/>
        </w:rPr>
      </w:pPr>
      <w:r>
        <w:pict w14:anchorId="16B9C98B">
          <v:shape id="_x0000_i1104" type="#_x0000_t75" style="width:9pt;height:8.5pt">
            <v:imagedata r:id="rId9" o:title=""/>
          </v:shape>
        </w:pict>
      </w:r>
      <w:r w:rsidR="00000000">
        <w:t xml:space="preserve">    </w:t>
      </w:r>
      <w:r w:rsidR="00000000">
        <w:rPr>
          <w:sz w:val="22"/>
          <w:szCs w:val="22"/>
        </w:rPr>
        <w:t>This problem becomes more complicated, if the target machine has certain conventions on register use.</w:t>
      </w:r>
    </w:p>
    <w:p w14:paraId="1E67A634" w14:textId="77777777" w:rsidR="00A95E52" w:rsidRDefault="00A95E52">
      <w:pPr>
        <w:spacing w:before="9" w:line="240" w:lineRule="exact"/>
        <w:rPr>
          <w:sz w:val="24"/>
          <w:szCs w:val="24"/>
        </w:rPr>
      </w:pPr>
    </w:p>
    <w:p w14:paraId="095FE732" w14:textId="77777777" w:rsidR="00A95E52" w:rsidRDefault="00D52AFC">
      <w:pPr>
        <w:ind w:left="460"/>
        <w:rPr>
          <w:sz w:val="22"/>
          <w:szCs w:val="22"/>
        </w:rPr>
      </w:pPr>
      <w:r>
        <w:pict w14:anchorId="7075A266">
          <v:shape id="_x0000_i1105" type="#_x0000_t75" style="width:9pt;height:8.5pt">
            <v:imagedata r:id="rId9" o:title=""/>
          </v:shape>
        </w:pict>
      </w:r>
      <w:r w:rsidR="00000000">
        <w:t xml:space="preserve">    </w:t>
      </w:r>
      <w:proofErr w:type="spellStart"/>
      <w:r w:rsidR="00000000">
        <w:rPr>
          <w:sz w:val="22"/>
          <w:szCs w:val="22"/>
        </w:rPr>
        <w:t>Eg</w:t>
      </w:r>
      <w:proofErr w:type="spellEnd"/>
      <w:r w:rsidR="00000000">
        <w:rPr>
          <w:sz w:val="22"/>
          <w:szCs w:val="22"/>
        </w:rPr>
        <w:t>: in 8085, one of the operand of some operations should be placed in register A.</w:t>
      </w:r>
    </w:p>
    <w:p w14:paraId="3F351586" w14:textId="77777777" w:rsidR="00A95E52" w:rsidRDefault="00A95E52">
      <w:pPr>
        <w:spacing w:before="16" w:line="280" w:lineRule="exact"/>
        <w:rPr>
          <w:sz w:val="28"/>
          <w:szCs w:val="28"/>
        </w:rPr>
      </w:pPr>
    </w:p>
    <w:p w14:paraId="72877D88" w14:textId="77777777" w:rsidR="00A95E52" w:rsidRDefault="00000000">
      <w:pPr>
        <w:ind w:left="59" w:right="5524"/>
        <w:jc w:val="center"/>
        <w:rPr>
          <w:sz w:val="28"/>
          <w:szCs w:val="28"/>
        </w:rPr>
      </w:pPr>
      <w:r>
        <w:rPr>
          <w:b/>
          <w:color w:val="00AE50"/>
          <w:sz w:val="28"/>
          <w:szCs w:val="28"/>
        </w:rPr>
        <w:t>Choice Of Evaluation Order</w:t>
      </w:r>
    </w:p>
    <w:p w14:paraId="52E7D207" w14:textId="77777777" w:rsidR="00A95E52" w:rsidRDefault="00A95E52">
      <w:pPr>
        <w:spacing w:before="3" w:line="100" w:lineRule="exact"/>
        <w:rPr>
          <w:sz w:val="11"/>
          <w:szCs w:val="11"/>
        </w:rPr>
      </w:pPr>
    </w:p>
    <w:p w14:paraId="227127B1" w14:textId="77777777" w:rsidR="00A95E52" w:rsidRDefault="00A95E52">
      <w:pPr>
        <w:spacing w:line="200" w:lineRule="exact"/>
      </w:pPr>
    </w:p>
    <w:p w14:paraId="6A0C8046" w14:textId="77777777" w:rsidR="00A95E52" w:rsidRDefault="00D52AFC">
      <w:pPr>
        <w:spacing w:line="295" w:lineRule="auto"/>
        <w:ind w:left="820" w:right="309" w:hanging="360"/>
        <w:rPr>
          <w:sz w:val="22"/>
          <w:szCs w:val="22"/>
        </w:rPr>
      </w:pPr>
      <w:r>
        <w:pict w14:anchorId="6BE41924">
          <v:shape id="_x0000_i1106" type="#_x0000_t75" style="width:9pt;height:8.5pt">
            <v:imagedata r:id="rId9" o:title=""/>
          </v:shape>
        </w:pict>
      </w:r>
      <w:r w:rsidR="00000000">
        <w:t xml:space="preserve">    </w:t>
      </w:r>
      <w:r w:rsidR="00000000">
        <w:rPr>
          <w:sz w:val="22"/>
          <w:szCs w:val="22"/>
        </w:rPr>
        <w:t>The order of evaluation can affect the efficiency of target code. Some order requires fewer registers and instructions than others.</w:t>
      </w:r>
    </w:p>
    <w:p w14:paraId="7CA1E880" w14:textId="77777777" w:rsidR="00A95E52" w:rsidRDefault="00A95E52">
      <w:pPr>
        <w:spacing w:before="7" w:line="240" w:lineRule="exact"/>
        <w:rPr>
          <w:sz w:val="24"/>
          <w:szCs w:val="24"/>
        </w:rPr>
      </w:pPr>
    </w:p>
    <w:p w14:paraId="6A6165FE" w14:textId="77777777" w:rsidR="00A95E52" w:rsidRDefault="00D52AFC">
      <w:pPr>
        <w:spacing w:line="293" w:lineRule="auto"/>
        <w:ind w:left="820" w:right="69" w:hanging="360"/>
        <w:rPr>
          <w:sz w:val="22"/>
          <w:szCs w:val="22"/>
        </w:rPr>
      </w:pPr>
      <w:r>
        <w:pict w14:anchorId="28A55E1C">
          <v:shape id="_x0000_i1107" type="#_x0000_t75" style="width:9pt;height:8.5pt">
            <v:imagedata r:id="rId9" o:title=""/>
          </v:shape>
        </w:pict>
      </w:r>
      <w:r w:rsidR="00000000">
        <w:t xml:space="preserve">    </w:t>
      </w:r>
      <w:r w:rsidR="00000000">
        <w:rPr>
          <w:sz w:val="22"/>
          <w:szCs w:val="22"/>
        </w:rPr>
        <w:t>Picking the best order is an NP-complete problem. This can be solved up to an extend by code optimization in which the order of instruction may change.</w:t>
      </w:r>
    </w:p>
    <w:p w14:paraId="3592A5E7" w14:textId="77777777" w:rsidR="00A95E52" w:rsidRDefault="00A95E52">
      <w:pPr>
        <w:spacing w:before="6" w:line="240" w:lineRule="exact"/>
        <w:rPr>
          <w:sz w:val="24"/>
          <w:szCs w:val="24"/>
        </w:rPr>
      </w:pPr>
    </w:p>
    <w:p w14:paraId="55F36695" w14:textId="77777777" w:rsidR="00A95E52" w:rsidRDefault="00000000">
      <w:pPr>
        <w:ind w:left="100"/>
        <w:rPr>
          <w:sz w:val="28"/>
          <w:szCs w:val="28"/>
        </w:rPr>
      </w:pPr>
      <w:r>
        <w:rPr>
          <w:b/>
          <w:color w:val="00AE50"/>
          <w:sz w:val="28"/>
          <w:szCs w:val="28"/>
        </w:rPr>
        <w:t>Approaches To Code Generation</w:t>
      </w:r>
    </w:p>
    <w:p w14:paraId="75B34FE5" w14:textId="77777777" w:rsidR="00A95E52" w:rsidRDefault="00A95E52">
      <w:pPr>
        <w:spacing w:before="2" w:line="100" w:lineRule="exact"/>
        <w:rPr>
          <w:sz w:val="11"/>
          <w:szCs w:val="11"/>
        </w:rPr>
      </w:pPr>
    </w:p>
    <w:p w14:paraId="7B0D085D" w14:textId="77777777" w:rsidR="00A95E52" w:rsidRDefault="00A95E52">
      <w:pPr>
        <w:spacing w:line="200" w:lineRule="exact"/>
      </w:pPr>
    </w:p>
    <w:p w14:paraId="3E06C182" w14:textId="77777777" w:rsidR="00A95E52" w:rsidRDefault="00D52AFC">
      <w:pPr>
        <w:spacing w:line="297" w:lineRule="auto"/>
        <w:ind w:left="820" w:right="121" w:hanging="360"/>
        <w:jc w:val="both"/>
        <w:rPr>
          <w:sz w:val="22"/>
          <w:szCs w:val="22"/>
        </w:rPr>
        <w:sectPr w:rsidR="00A95E52" w:rsidSect="00FF2CE5">
          <w:pgSz w:w="11920" w:h="16860"/>
          <w:pgMar w:top="1260" w:right="1320" w:bottom="280" w:left="1340" w:header="512" w:footer="998" w:gutter="0"/>
          <w:cols w:space="720"/>
        </w:sectPr>
      </w:pPr>
      <w:r>
        <w:pict w14:anchorId="6B181E87">
          <v:shape id="_x0000_i1108" type="#_x0000_t75" style="width:9pt;height:8.5pt">
            <v:imagedata r:id="rId9" o:title=""/>
          </v:shape>
        </w:pict>
      </w:r>
      <w:r w:rsidR="00000000">
        <w:t xml:space="preserve">    </w:t>
      </w:r>
      <w:r w:rsidR="00000000">
        <w:rPr>
          <w:sz w:val="22"/>
          <w:szCs w:val="22"/>
        </w:rPr>
        <w:t>The target code generated should be correct. Correctness depends on the number of special cases the code generator might face. Other design goals of code generator are, it should be easily implemented, tested and maintained.</w:t>
      </w:r>
    </w:p>
    <w:p w14:paraId="243A7D75" w14:textId="77777777" w:rsidR="00A95E52" w:rsidRDefault="00000000">
      <w:pPr>
        <w:spacing w:line="200" w:lineRule="exact"/>
      </w:pPr>
      <w:r>
        <w:lastRenderedPageBreak/>
        <w:pict w14:anchorId="17581064">
          <v:group id="_x0000_s2083" style="position:absolute;margin-left:77.75pt;margin-top:445.95pt;width:439.75pt;height:228.5pt;z-index:-1416;mso-position-horizontal-relative:page;mso-position-vertical-relative:page" coordorigin="1555,8919" coordsize="8795,4570">
            <v:shape id="_x0000_s2116" style="position:absolute;left:1565;top:8929;width:2045;height:0" coordorigin="1565,8929" coordsize="2045,0" path="m1565,8929r2045,e" filled="f" strokeweight=".58pt">
              <v:path arrowok="t"/>
            </v:shape>
            <v:shape id="_x0000_s2115" style="position:absolute;left:3620;top:8929;width:1603;height:0" coordorigin="3620,8929" coordsize="1603,0" path="m3620,8929r1603,e" filled="f" strokeweight=".58pt">
              <v:path arrowok="t"/>
            </v:shape>
            <v:shape id="_x0000_s2114" style="position:absolute;left:5233;top:8929;width:3109;height:0" coordorigin="5233,8929" coordsize="3109,0" path="m5233,8929r3109,e" filled="f" strokeweight=".58pt">
              <v:path arrowok="t"/>
            </v:shape>
            <v:shape id="_x0000_s2113" style="position:absolute;left:8352;top:8929;width:1988;height:0" coordorigin="8352,8929" coordsize="1988,0" path="m8352,8929r1987,e" filled="f" strokeweight=".58pt">
              <v:path arrowok="t"/>
            </v:shape>
            <v:shape id="_x0000_s2112" style="position:absolute;left:1565;top:9652;width:2045;height:0" coordorigin="1565,9652" coordsize="2045,0" path="m1565,9652r2045,e" filled="f" strokeweight=".58pt">
              <v:path arrowok="t"/>
            </v:shape>
            <v:shape id="_x0000_s2111" style="position:absolute;left:3620;top:9652;width:1603;height:0" coordorigin="3620,9652" coordsize="1603,0" path="m3620,9652r1603,e" filled="f" strokeweight=".58pt">
              <v:path arrowok="t"/>
            </v:shape>
            <v:shape id="_x0000_s2110" style="position:absolute;left:5233;top:9652;width:3109;height:0" coordorigin="5233,9652" coordsize="3109,0" path="m5233,9652r3109,e" filled="f" strokeweight=".58pt">
              <v:path arrowok="t"/>
            </v:shape>
            <v:shape id="_x0000_s2109" style="position:absolute;left:8352;top:9652;width:1988;height:0" coordorigin="8352,9652" coordsize="1988,0" path="m8352,9652r1987,e" filled="f" strokeweight=".58pt">
              <v:path arrowok="t"/>
            </v:shape>
            <v:shape id="_x0000_s2108" style="position:absolute;left:1565;top:10379;width:2045;height:0" coordorigin="1565,10379" coordsize="2045,0" path="m1565,10379r2045,e" filled="f" strokeweight=".20464mm">
              <v:path arrowok="t"/>
            </v:shape>
            <v:shape id="_x0000_s2107" style="position:absolute;left:3620;top:10379;width:1603;height:0" coordorigin="3620,10379" coordsize="1603,0" path="m3620,10379r1603,e" filled="f" strokeweight=".20464mm">
              <v:path arrowok="t"/>
            </v:shape>
            <v:shape id="_x0000_s2106" style="position:absolute;left:5233;top:10379;width:3109;height:0" coordorigin="5233,10379" coordsize="3109,0" path="m5233,10379r3109,e" filled="f" strokeweight=".20464mm">
              <v:path arrowok="t"/>
            </v:shape>
            <v:shape id="_x0000_s2105" style="position:absolute;left:8352;top:10379;width:1988;height:0" coordorigin="8352,10379" coordsize="1988,0" path="m8352,10379r1987,e" filled="f" strokeweight=".20464mm">
              <v:path arrowok="t"/>
            </v:shape>
            <v:shape id="_x0000_s2104" style="position:absolute;left:1565;top:11106;width:2045;height:0" coordorigin="1565,11106" coordsize="2045,0" path="m1565,11106r2045,e" filled="f" strokeweight=".58pt">
              <v:path arrowok="t"/>
            </v:shape>
            <v:shape id="_x0000_s2103" style="position:absolute;left:3620;top:11106;width:1603;height:0" coordorigin="3620,11106" coordsize="1603,0" path="m3620,11106r1603,e" filled="f" strokeweight=".58pt">
              <v:path arrowok="t"/>
            </v:shape>
            <v:shape id="_x0000_s2102" style="position:absolute;left:5233;top:11106;width:3109;height:0" coordorigin="5233,11106" coordsize="3109,0" path="m5233,11106r3109,e" filled="f" strokeweight=".58pt">
              <v:path arrowok="t"/>
            </v:shape>
            <v:shape id="_x0000_s2101" style="position:absolute;left:8352;top:11106;width:1988;height:0" coordorigin="8352,11106" coordsize="1988,0" path="m8352,11106r1987,e" filled="f" strokeweight=".58pt">
              <v:path arrowok="t"/>
            </v:shape>
            <v:shape id="_x0000_s2100" style="position:absolute;left:1565;top:11901;width:2045;height:0" coordorigin="1565,11901" coordsize="2045,0" path="m1565,11901r2045,e" filled="f" strokeweight=".20464mm">
              <v:path arrowok="t"/>
            </v:shape>
            <v:shape id="_x0000_s2099" style="position:absolute;left:3620;top:11901;width:1603;height:0" coordorigin="3620,11901" coordsize="1603,0" path="m3620,11901r1603,e" filled="f" strokeweight=".20464mm">
              <v:path arrowok="t"/>
            </v:shape>
            <v:shape id="_x0000_s2098" style="position:absolute;left:5233;top:11901;width:3109;height:0" coordorigin="5233,11901" coordsize="3109,0" path="m5233,11901r3109,e" filled="f" strokeweight=".20464mm">
              <v:path arrowok="t"/>
            </v:shape>
            <v:shape id="_x0000_s2097" style="position:absolute;left:8352;top:11901;width:1988;height:0" coordorigin="8352,11901" coordsize="1988,0" path="m8352,11901r1987,e" filled="f" strokeweight=".20464mm">
              <v:path arrowok="t"/>
            </v:shape>
            <v:shape id="_x0000_s2096" style="position:absolute;left:1565;top:12684;width:2045;height:0" coordorigin="1565,12684" coordsize="2045,0" path="m1565,12684r2045,e" filled="f" strokeweight=".58pt">
              <v:path arrowok="t"/>
            </v:shape>
            <v:shape id="_x0000_s2095" style="position:absolute;left:3620;top:12684;width:1603;height:0" coordorigin="3620,12684" coordsize="1603,0" path="m3620,12684r1603,e" filled="f" strokeweight=".58pt">
              <v:path arrowok="t"/>
            </v:shape>
            <v:shape id="_x0000_s2094" style="position:absolute;left:5233;top:12684;width:3109;height:0" coordorigin="5233,12684" coordsize="3109,0" path="m5233,12684r3109,e" filled="f" strokeweight=".58pt">
              <v:path arrowok="t"/>
            </v:shape>
            <v:shape id="_x0000_s2093" style="position:absolute;left:8352;top:12684;width:1988;height:0" coordorigin="8352,12684" coordsize="1988,0" path="m8352,12684r1987,e" filled="f" strokeweight=".58pt">
              <v:path arrowok="t"/>
            </v:shape>
            <v:shape id="_x0000_s2092" style="position:absolute;left:1560;top:8925;width:0;height:4558" coordorigin="1560,8925" coordsize="0,4558" path="m1560,8925r,4558e" filled="f" strokeweight=".58pt">
              <v:path arrowok="t"/>
            </v:shape>
            <v:shape id="_x0000_s2091" style="position:absolute;left:1565;top:13478;width:2045;height:0" coordorigin="1565,13478" coordsize="2045,0" path="m1565,13478r2045,e" filled="f" strokeweight=".58pt">
              <v:path arrowok="t"/>
            </v:shape>
            <v:shape id="_x0000_s2090" style="position:absolute;left:3615;top:8925;width:0;height:4558" coordorigin="3615,8925" coordsize="0,4558" path="m3615,8925r,4558e" filled="f" strokeweight=".58pt">
              <v:path arrowok="t"/>
            </v:shape>
            <v:shape id="_x0000_s2089" style="position:absolute;left:3620;top:13478;width:1603;height:0" coordorigin="3620,13478" coordsize="1603,0" path="m3620,13478r1603,e" filled="f" strokeweight=".58pt">
              <v:path arrowok="t"/>
            </v:shape>
            <v:shape id="_x0000_s2088" style="position:absolute;left:5228;top:8925;width:0;height:4558" coordorigin="5228,8925" coordsize="0,4558" path="m5228,8925r,4558e" filled="f" strokeweight=".58pt">
              <v:path arrowok="t"/>
            </v:shape>
            <v:shape id="_x0000_s2087" style="position:absolute;left:5233;top:13478;width:3109;height:0" coordorigin="5233,13478" coordsize="3109,0" path="m5233,13478r3109,e" filled="f" strokeweight=".58pt">
              <v:path arrowok="t"/>
            </v:shape>
            <v:shape id="_x0000_s2086" style="position:absolute;left:8347;top:8925;width:0;height:4558" coordorigin="8347,8925" coordsize="0,4558" path="m8347,8925r,4558e" filled="f" strokeweight=".58pt">
              <v:path arrowok="t"/>
            </v:shape>
            <v:shape id="_x0000_s2085" style="position:absolute;left:8352;top:13478;width:1988;height:0" coordorigin="8352,13478" coordsize="1988,0" path="m8352,13478r1987,e" filled="f" strokeweight=".58pt">
              <v:path arrowok="t"/>
            </v:shape>
            <v:shape id="_x0000_s2084" style="position:absolute;left:10344;top:8925;width:0;height:4558" coordorigin="10344,8925" coordsize="0,4558" path="m10344,8925r,4558e" filled="f" strokeweight=".58pt">
              <v:path arrowok="t"/>
            </v:shape>
            <w10:wrap anchorx="page" anchory="page"/>
          </v:group>
        </w:pict>
      </w:r>
    </w:p>
    <w:p w14:paraId="72EBB430" w14:textId="77777777" w:rsidR="00A95E52" w:rsidRDefault="00A95E52">
      <w:pPr>
        <w:spacing w:before="10" w:line="200" w:lineRule="exact"/>
      </w:pPr>
    </w:p>
    <w:p w14:paraId="576C889A" w14:textId="77777777" w:rsidR="00A95E52" w:rsidRDefault="00000000">
      <w:pPr>
        <w:spacing w:before="13"/>
        <w:ind w:left="2149"/>
        <w:rPr>
          <w:sz w:val="36"/>
          <w:szCs w:val="36"/>
        </w:rPr>
      </w:pPr>
      <w:r>
        <w:rPr>
          <w:b/>
          <w:color w:val="FF0000"/>
          <w:sz w:val="36"/>
          <w:szCs w:val="36"/>
        </w:rPr>
        <w:t>6.2.2 TARGET MACHINE</w:t>
      </w:r>
    </w:p>
    <w:p w14:paraId="79C15CD3" w14:textId="77777777" w:rsidR="00A95E52" w:rsidRDefault="00A95E52">
      <w:pPr>
        <w:spacing w:before="2" w:line="100" w:lineRule="exact"/>
        <w:rPr>
          <w:sz w:val="11"/>
          <w:szCs w:val="11"/>
        </w:rPr>
      </w:pPr>
    </w:p>
    <w:p w14:paraId="0A13058A" w14:textId="77777777" w:rsidR="00A95E52" w:rsidRDefault="00A95E52">
      <w:pPr>
        <w:spacing w:line="200" w:lineRule="exact"/>
      </w:pPr>
    </w:p>
    <w:p w14:paraId="16C82E6A" w14:textId="77777777" w:rsidR="00A95E52" w:rsidRDefault="00D52AFC">
      <w:pPr>
        <w:spacing w:line="293" w:lineRule="auto"/>
        <w:ind w:left="480" w:right="136" w:hanging="360"/>
        <w:rPr>
          <w:sz w:val="22"/>
          <w:szCs w:val="22"/>
        </w:rPr>
      </w:pPr>
      <w:r>
        <w:pict w14:anchorId="28797CCF">
          <v:shape id="_x0000_i1109" type="#_x0000_t75" style="width:9pt;height:8.5pt">
            <v:imagedata r:id="rId9" o:title=""/>
          </v:shape>
        </w:pict>
      </w:r>
      <w:r w:rsidR="00000000">
        <w:t xml:space="preserve">    </w:t>
      </w:r>
      <w:r w:rsidR="00000000">
        <w:rPr>
          <w:sz w:val="22"/>
          <w:szCs w:val="22"/>
        </w:rPr>
        <w:t>Familiarity  with  the  target  machine  and  its  instruction  set  is  a  prerequisite  for designing a good code generator.</w:t>
      </w:r>
    </w:p>
    <w:p w14:paraId="18A96397" w14:textId="77777777" w:rsidR="00A95E52" w:rsidRDefault="00A95E52">
      <w:pPr>
        <w:spacing w:before="3" w:line="140" w:lineRule="exact"/>
        <w:rPr>
          <w:sz w:val="15"/>
          <w:szCs w:val="15"/>
        </w:rPr>
      </w:pPr>
    </w:p>
    <w:p w14:paraId="355E4B7B" w14:textId="77777777" w:rsidR="00A95E52" w:rsidRDefault="00D52AFC">
      <w:pPr>
        <w:ind w:left="120"/>
        <w:rPr>
          <w:sz w:val="22"/>
          <w:szCs w:val="22"/>
        </w:rPr>
      </w:pPr>
      <w:r>
        <w:pict w14:anchorId="57B5D8AE">
          <v:shape id="_x0000_i1110" type="#_x0000_t75" style="width:9pt;height:8.5pt">
            <v:imagedata r:id="rId9" o:title=""/>
          </v:shape>
        </w:pict>
      </w:r>
      <w:r w:rsidR="00000000">
        <w:t xml:space="preserve">    </w:t>
      </w:r>
      <w:r w:rsidR="00000000">
        <w:rPr>
          <w:sz w:val="22"/>
          <w:szCs w:val="22"/>
        </w:rPr>
        <w:t>Our target computer is a byte-addressable machine with four bytes to a word and n</w:t>
      </w:r>
    </w:p>
    <w:p w14:paraId="7D828D4A" w14:textId="77777777" w:rsidR="00A95E52" w:rsidRDefault="00000000">
      <w:pPr>
        <w:spacing w:before="13" w:line="300" w:lineRule="exact"/>
        <w:ind w:left="480" w:right="126"/>
        <w:rPr>
          <w:sz w:val="22"/>
          <w:szCs w:val="22"/>
        </w:rPr>
      </w:pPr>
      <w:r w:rsidRPr="00D52AFC">
        <w:rPr>
          <w:sz w:val="22"/>
          <w:szCs w:val="22"/>
          <w:lang w:val="pt-BR"/>
        </w:rPr>
        <w:t xml:space="preserve">general purpose registers, R0, R1, R2…. </w:t>
      </w:r>
      <w:r>
        <w:rPr>
          <w:sz w:val="22"/>
          <w:szCs w:val="22"/>
        </w:rPr>
        <w:t>Rn-1. It has two address instructions of the form</w:t>
      </w:r>
    </w:p>
    <w:p w14:paraId="14734765" w14:textId="77777777" w:rsidR="00A95E52" w:rsidRDefault="00000000">
      <w:pPr>
        <w:spacing w:before="44"/>
        <w:ind w:left="3188"/>
        <w:rPr>
          <w:sz w:val="32"/>
          <w:szCs w:val="32"/>
        </w:rPr>
      </w:pPr>
      <w:r>
        <w:rPr>
          <w:b/>
          <w:i/>
          <w:w w:val="99"/>
          <w:sz w:val="32"/>
          <w:szCs w:val="32"/>
        </w:rPr>
        <w:t>op</w:t>
      </w:r>
      <w:r>
        <w:rPr>
          <w:b/>
          <w:i/>
          <w:sz w:val="32"/>
          <w:szCs w:val="32"/>
        </w:rPr>
        <w:t xml:space="preserve"> </w:t>
      </w:r>
      <w:r>
        <w:rPr>
          <w:b/>
          <w:i/>
          <w:w w:val="99"/>
          <w:sz w:val="32"/>
          <w:szCs w:val="32"/>
        </w:rPr>
        <w:t>source,</w:t>
      </w:r>
      <w:r>
        <w:rPr>
          <w:b/>
          <w:i/>
          <w:sz w:val="32"/>
          <w:szCs w:val="32"/>
        </w:rPr>
        <w:t xml:space="preserve"> </w:t>
      </w:r>
      <w:r>
        <w:rPr>
          <w:b/>
          <w:i/>
          <w:w w:val="99"/>
          <w:sz w:val="32"/>
          <w:szCs w:val="32"/>
        </w:rPr>
        <w:t>destination</w:t>
      </w:r>
    </w:p>
    <w:p w14:paraId="2586BCBE" w14:textId="77777777" w:rsidR="00A95E52" w:rsidRDefault="00000000">
      <w:pPr>
        <w:spacing w:before="59" w:line="298" w:lineRule="auto"/>
        <w:ind w:left="480" w:right="769"/>
        <w:rPr>
          <w:sz w:val="22"/>
          <w:szCs w:val="22"/>
        </w:rPr>
      </w:pPr>
      <w:r>
        <w:rPr>
          <w:sz w:val="22"/>
          <w:szCs w:val="22"/>
        </w:rPr>
        <w:t>in which op is an op-code and source and destination are data fields. It has the following op-codes</w:t>
      </w:r>
    </w:p>
    <w:p w14:paraId="3D0390B4" w14:textId="77777777" w:rsidR="00A95E52" w:rsidRDefault="00A95E52">
      <w:pPr>
        <w:spacing w:before="3" w:line="240" w:lineRule="exact"/>
        <w:rPr>
          <w:sz w:val="24"/>
          <w:szCs w:val="24"/>
        </w:rPr>
      </w:pPr>
    </w:p>
    <w:p w14:paraId="4CD30E66" w14:textId="77777777" w:rsidR="00A95E52" w:rsidRDefault="00000000">
      <w:pPr>
        <w:ind w:left="1681"/>
        <w:rPr>
          <w:sz w:val="22"/>
          <w:szCs w:val="22"/>
        </w:rPr>
      </w:pPr>
      <w:r>
        <w:rPr>
          <w:rFonts w:ascii="Arial Unicode MS" w:eastAsia="Arial Unicode MS" w:hAnsi="Arial Unicode MS" w:cs="Arial Unicode MS"/>
          <w:color w:val="FF0066"/>
          <w:sz w:val="22"/>
          <w:szCs w:val="22"/>
        </w:rPr>
        <w:t xml:space="preserve">  </w:t>
      </w:r>
      <w:r>
        <w:rPr>
          <w:color w:val="000000"/>
          <w:sz w:val="22"/>
          <w:szCs w:val="22"/>
        </w:rPr>
        <w:t>MOV (move source to destination)</w:t>
      </w:r>
    </w:p>
    <w:p w14:paraId="57DC440F" w14:textId="77777777" w:rsidR="00A95E52" w:rsidRDefault="00000000">
      <w:pPr>
        <w:spacing w:before="59"/>
        <w:ind w:left="1681"/>
        <w:rPr>
          <w:sz w:val="22"/>
          <w:szCs w:val="22"/>
        </w:rPr>
      </w:pPr>
      <w:r>
        <w:rPr>
          <w:rFonts w:ascii="Arial Unicode MS" w:eastAsia="Arial Unicode MS" w:hAnsi="Arial Unicode MS" w:cs="Arial Unicode MS"/>
          <w:color w:val="FF0066"/>
          <w:sz w:val="22"/>
          <w:szCs w:val="22"/>
        </w:rPr>
        <w:t xml:space="preserve">  </w:t>
      </w:r>
      <w:r>
        <w:rPr>
          <w:color w:val="000000"/>
          <w:sz w:val="22"/>
          <w:szCs w:val="22"/>
        </w:rPr>
        <w:t>ADD (add source to destination)</w:t>
      </w:r>
    </w:p>
    <w:p w14:paraId="382BC798" w14:textId="77777777" w:rsidR="00A95E52" w:rsidRDefault="00000000">
      <w:pPr>
        <w:spacing w:before="59"/>
        <w:ind w:left="1681"/>
        <w:rPr>
          <w:sz w:val="22"/>
          <w:szCs w:val="22"/>
        </w:rPr>
      </w:pPr>
      <w:r>
        <w:rPr>
          <w:rFonts w:ascii="Arial Unicode MS" w:eastAsia="Arial Unicode MS" w:hAnsi="Arial Unicode MS" w:cs="Arial Unicode MS"/>
          <w:color w:val="FF0066"/>
          <w:sz w:val="22"/>
          <w:szCs w:val="22"/>
        </w:rPr>
        <w:t xml:space="preserve">  </w:t>
      </w:r>
      <w:r>
        <w:rPr>
          <w:color w:val="000000"/>
          <w:sz w:val="22"/>
          <w:szCs w:val="22"/>
        </w:rPr>
        <w:t>SUB (subtract source from destination)</w:t>
      </w:r>
    </w:p>
    <w:p w14:paraId="0294EB63" w14:textId="77777777" w:rsidR="00A95E52" w:rsidRDefault="00A95E52">
      <w:pPr>
        <w:spacing w:before="4" w:line="100" w:lineRule="exact"/>
        <w:rPr>
          <w:sz w:val="10"/>
          <w:szCs w:val="10"/>
        </w:rPr>
      </w:pPr>
    </w:p>
    <w:p w14:paraId="2616EE49" w14:textId="77777777" w:rsidR="00A95E52" w:rsidRDefault="00A95E52">
      <w:pPr>
        <w:spacing w:line="200" w:lineRule="exact"/>
      </w:pPr>
    </w:p>
    <w:p w14:paraId="58C03EA3" w14:textId="77777777" w:rsidR="00A95E52" w:rsidRDefault="00D52AFC">
      <w:pPr>
        <w:spacing w:line="298" w:lineRule="auto"/>
        <w:ind w:left="480" w:right="127" w:hanging="360"/>
        <w:jc w:val="both"/>
        <w:rPr>
          <w:sz w:val="22"/>
          <w:szCs w:val="22"/>
        </w:rPr>
      </w:pPr>
      <w:r>
        <w:pict w14:anchorId="76466FFD">
          <v:shape id="_x0000_i1111" type="#_x0000_t75" style="width:9pt;height:8.5pt">
            <v:imagedata r:id="rId9" o:title=""/>
          </v:shape>
        </w:pict>
      </w:r>
      <w:r w:rsidR="00000000">
        <w:t xml:space="preserve">    </w:t>
      </w:r>
      <w:r w:rsidR="00000000">
        <w:rPr>
          <w:sz w:val="22"/>
          <w:szCs w:val="22"/>
        </w:rPr>
        <w:t>The source and destination fields are not long enough to hold memory addresses, so certain bit patterns in these fields specify that words following an instruction contain operands and/or addresses.</w:t>
      </w:r>
    </w:p>
    <w:p w14:paraId="622FD512" w14:textId="77777777" w:rsidR="00A95E52" w:rsidRDefault="00A95E52">
      <w:pPr>
        <w:spacing w:before="2" w:line="240" w:lineRule="exact"/>
        <w:rPr>
          <w:sz w:val="24"/>
          <w:szCs w:val="24"/>
        </w:rPr>
      </w:pPr>
    </w:p>
    <w:p w14:paraId="600DF5EB" w14:textId="77777777" w:rsidR="00A95E52" w:rsidRDefault="00D52AFC">
      <w:pPr>
        <w:spacing w:line="298" w:lineRule="auto"/>
        <w:ind w:left="480" w:right="123" w:hanging="360"/>
        <w:jc w:val="both"/>
        <w:rPr>
          <w:sz w:val="22"/>
          <w:szCs w:val="22"/>
        </w:rPr>
      </w:pPr>
      <w:r>
        <w:pict w14:anchorId="07432284">
          <v:shape id="_x0000_i1112" type="#_x0000_t75" style="width:9pt;height:8.5pt">
            <v:imagedata r:id="rId9" o:title=""/>
          </v:shape>
        </w:pict>
      </w:r>
      <w:r w:rsidR="00000000">
        <w:t xml:space="preserve">    </w:t>
      </w:r>
      <w:r w:rsidR="00000000">
        <w:rPr>
          <w:sz w:val="22"/>
          <w:szCs w:val="22"/>
        </w:rPr>
        <w:t xml:space="preserve">The source and destination of an instruction are specified by combining registers and memory locations with address mode. contents(a) denotes the contents of the register or   memory   address   represented   by   </w:t>
      </w:r>
      <w:proofErr w:type="spellStart"/>
      <w:r w:rsidR="00000000">
        <w:rPr>
          <w:sz w:val="22"/>
          <w:szCs w:val="22"/>
        </w:rPr>
        <w:t>a.The</w:t>
      </w:r>
      <w:proofErr w:type="spellEnd"/>
      <w:r w:rsidR="00000000">
        <w:rPr>
          <w:sz w:val="22"/>
          <w:szCs w:val="22"/>
        </w:rPr>
        <w:t xml:space="preserve">   address   modes   together   with   their assembly-language forms and associated costs are as follows:</w:t>
      </w:r>
    </w:p>
    <w:p w14:paraId="12A0252C" w14:textId="77777777" w:rsidR="00A95E52" w:rsidRDefault="00A95E52">
      <w:pPr>
        <w:spacing w:before="4" w:line="180" w:lineRule="exact"/>
        <w:rPr>
          <w:sz w:val="19"/>
          <w:szCs w:val="19"/>
        </w:rPr>
      </w:pPr>
    </w:p>
    <w:p w14:paraId="24BEB292" w14:textId="77777777" w:rsidR="00A95E52" w:rsidRDefault="00A95E52">
      <w:pPr>
        <w:spacing w:line="200" w:lineRule="exact"/>
      </w:pPr>
    </w:p>
    <w:p w14:paraId="42D55D9C" w14:textId="77777777" w:rsidR="00A95E52" w:rsidRDefault="00000000">
      <w:pPr>
        <w:ind w:left="490"/>
        <w:rPr>
          <w:sz w:val="24"/>
          <w:szCs w:val="24"/>
        </w:rPr>
      </w:pPr>
      <w:r>
        <w:rPr>
          <w:b/>
          <w:sz w:val="24"/>
          <w:szCs w:val="24"/>
        </w:rPr>
        <w:t>MODE                  FORM                       ADDRESS                   ADDED COST</w:t>
      </w:r>
    </w:p>
    <w:p w14:paraId="0E7509F5" w14:textId="77777777" w:rsidR="00A95E52" w:rsidRDefault="00A95E52">
      <w:pPr>
        <w:spacing w:line="200" w:lineRule="exact"/>
      </w:pPr>
    </w:p>
    <w:p w14:paraId="3B0BBF24" w14:textId="77777777" w:rsidR="00A95E52" w:rsidRDefault="00A95E52">
      <w:pPr>
        <w:spacing w:before="4" w:line="220" w:lineRule="exact"/>
        <w:rPr>
          <w:sz w:val="22"/>
          <w:szCs w:val="22"/>
        </w:rPr>
      </w:pPr>
    </w:p>
    <w:p w14:paraId="4CB09853" w14:textId="77777777" w:rsidR="00A95E52" w:rsidRDefault="00000000">
      <w:pPr>
        <w:spacing w:before="19"/>
        <w:ind w:left="490"/>
        <w:rPr>
          <w:sz w:val="22"/>
          <w:szCs w:val="22"/>
        </w:rPr>
      </w:pPr>
      <w:r>
        <w:rPr>
          <w:i/>
          <w:sz w:val="24"/>
          <w:szCs w:val="24"/>
        </w:rPr>
        <w:t xml:space="preserve">absolute                      </w:t>
      </w:r>
      <w:r>
        <w:rPr>
          <w:position w:val="1"/>
          <w:sz w:val="22"/>
          <w:szCs w:val="22"/>
        </w:rPr>
        <w:t xml:space="preserve">M                                       </w:t>
      </w:r>
      <w:proofErr w:type="spellStart"/>
      <w:r>
        <w:rPr>
          <w:position w:val="1"/>
          <w:sz w:val="22"/>
          <w:szCs w:val="22"/>
        </w:rPr>
        <w:t>M</w:t>
      </w:r>
      <w:proofErr w:type="spellEnd"/>
      <w:r>
        <w:rPr>
          <w:position w:val="1"/>
          <w:sz w:val="22"/>
          <w:szCs w:val="22"/>
        </w:rPr>
        <w:t xml:space="preserve">                                            1</w:t>
      </w:r>
    </w:p>
    <w:p w14:paraId="2DD09699" w14:textId="77777777" w:rsidR="00A95E52" w:rsidRDefault="00A95E52">
      <w:pPr>
        <w:spacing w:line="200" w:lineRule="exact"/>
      </w:pPr>
    </w:p>
    <w:p w14:paraId="362E3B62" w14:textId="77777777" w:rsidR="00A95E52" w:rsidRDefault="00A95E52">
      <w:pPr>
        <w:spacing w:before="9" w:line="220" w:lineRule="exact"/>
        <w:rPr>
          <w:sz w:val="22"/>
          <w:szCs w:val="22"/>
        </w:rPr>
      </w:pPr>
    </w:p>
    <w:p w14:paraId="26A8E33D" w14:textId="77777777" w:rsidR="00A95E52" w:rsidRPr="00D52AFC" w:rsidRDefault="00000000">
      <w:pPr>
        <w:spacing w:before="19"/>
        <w:ind w:left="519"/>
        <w:rPr>
          <w:sz w:val="22"/>
          <w:szCs w:val="22"/>
          <w:lang w:val="pt-BR"/>
        </w:rPr>
      </w:pPr>
      <w:r w:rsidRPr="00D52AFC">
        <w:rPr>
          <w:i/>
          <w:sz w:val="24"/>
          <w:szCs w:val="24"/>
          <w:lang w:val="pt-BR"/>
        </w:rPr>
        <w:t xml:space="preserve">register                       </w:t>
      </w:r>
      <w:r w:rsidRPr="00D52AFC">
        <w:rPr>
          <w:position w:val="1"/>
          <w:sz w:val="22"/>
          <w:szCs w:val="22"/>
          <w:lang w:val="pt-BR"/>
        </w:rPr>
        <w:t>R                                        R                                            0</w:t>
      </w:r>
    </w:p>
    <w:p w14:paraId="38225D53" w14:textId="77777777" w:rsidR="00A95E52" w:rsidRPr="00D52AFC" w:rsidRDefault="00A95E52">
      <w:pPr>
        <w:spacing w:line="200" w:lineRule="exact"/>
        <w:rPr>
          <w:lang w:val="pt-BR"/>
        </w:rPr>
      </w:pPr>
    </w:p>
    <w:p w14:paraId="1962FB8B" w14:textId="77777777" w:rsidR="00A95E52" w:rsidRPr="00D52AFC" w:rsidRDefault="00A95E52">
      <w:pPr>
        <w:spacing w:before="9" w:line="220" w:lineRule="exact"/>
        <w:rPr>
          <w:sz w:val="22"/>
          <w:szCs w:val="22"/>
          <w:lang w:val="pt-BR"/>
        </w:rPr>
      </w:pPr>
    </w:p>
    <w:p w14:paraId="0558B46E" w14:textId="77777777" w:rsidR="00A95E52" w:rsidRPr="00D52AFC" w:rsidRDefault="00000000">
      <w:pPr>
        <w:spacing w:before="20"/>
        <w:ind w:left="516"/>
        <w:rPr>
          <w:sz w:val="22"/>
          <w:szCs w:val="22"/>
          <w:lang w:val="pt-BR"/>
        </w:rPr>
      </w:pPr>
      <w:r w:rsidRPr="00D52AFC">
        <w:rPr>
          <w:i/>
          <w:position w:val="5"/>
          <w:sz w:val="24"/>
          <w:szCs w:val="24"/>
          <w:lang w:val="pt-BR"/>
        </w:rPr>
        <w:t xml:space="preserve">indexed                     </w:t>
      </w:r>
      <w:r w:rsidRPr="00D52AFC">
        <w:rPr>
          <w:sz w:val="28"/>
          <w:szCs w:val="28"/>
          <w:lang w:val="pt-BR"/>
        </w:rPr>
        <w:t>c</w:t>
      </w:r>
      <w:r w:rsidRPr="00D52AFC">
        <w:rPr>
          <w:sz w:val="22"/>
          <w:szCs w:val="22"/>
          <w:lang w:val="pt-BR"/>
        </w:rPr>
        <w:t xml:space="preserve">(R)                         </w:t>
      </w:r>
      <w:r w:rsidRPr="00D52AFC">
        <w:rPr>
          <w:i/>
          <w:position w:val="1"/>
          <w:sz w:val="28"/>
          <w:szCs w:val="28"/>
          <w:lang w:val="pt-BR"/>
        </w:rPr>
        <w:t>c+ contents</w:t>
      </w:r>
      <w:r w:rsidRPr="00D52AFC">
        <w:rPr>
          <w:position w:val="1"/>
          <w:sz w:val="22"/>
          <w:szCs w:val="22"/>
          <w:lang w:val="pt-BR"/>
        </w:rPr>
        <w:t xml:space="preserve">(R)                               </w:t>
      </w:r>
      <w:r w:rsidRPr="00D52AFC">
        <w:rPr>
          <w:position w:val="6"/>
          <w:sz w:val="22"/>
          <w:szCs w:val="22"/>
          <w:lang w:val="pt-BR"/>
        </w:rPr>
        <w:t>1</w:t>
      </w:r>
    </w:p>
    <w:p w14:paraId="370E8487" w14:textId="77777777" w:rsidR="00A95E52" w:rsidRPr="00D52AFC" w:rsidRDefault="00A95E52">
      <w:pPr>
        <w:spacing w:line="200" w:lineRule="exact"/>
        <w:rPr>
          <w:lang w:val="pt-BR"/>
        </w:rPr>
      </w:pPr>
    </w:p>
    <w:p w14:paraId="42FEFB18" w14:textId="77777777" w:rsidR="00A95E52" w:rsidRPr="00D52AFC" w:rsidRDefault="00A95E52">
      <w:pPr>
        <w:spacing w:before="3" w:line="240" w:lineRule="exact"/>
        <w:rPr>
          <w:sz w:val="24"/>
          <w:szCs w:val="24"/>
          <w:lang w:val="pt-BR"/>
        </w:rPr>
      </w:pPr>
    </w:p>
    <w:p w14:paraId="4AF3AF92" w14:textId="77777777" w:rsidR="00A95E52" w:rsidRPr="00D52AFC" w:rsidRDefault="00000000">
      <w:pPr>
        <w:spacing w:before="12"/>
        <w:ind w:left="113"/>
        <w:rPr>
          <w:sz w:val="22"/>
          <w:szCs w:val="22"/>
          <w:lang w:val="pt-BR"/>
        </w:rPr>
      </w:pPr>
      <w:r w:rsidRPr="00D52AFC">
        <w:rPr>
          <w:i/>
          <w:sz w:val="24"/>
          <w:szCs w:val="24"/>
          <w:lang w:val="pt-BR"/>
        </w:rPr>
        <w:t xml:space="preserve">indirect register                </w:t>
      </w:r>
      <w:r w:rsidRPr="00D52AFC">
        <w:rPr>
          <w:position w:val="1"/>
          <w:sz w:val="22"/>
          <w:szCs w:val="22"/>
          <w:lang w:val="pt-BR"/>
        </w:rPr>
        <w:t xml:space="preserve">*R                              </w:t>
      </w:r>
      <w:r w:rsidRPr="00D52AFC">
        <w:rPr>
          <w:i/>
          <w:position w:val="-3"/>
          <w:sz w:val="28"/>
          <w:szCs w:val="28"/>
          <w:lang w:val="pt-BR"/>
        </w:rPr>
        <w:t>contents</w:t>
      </w:r>
      <w:r w:rsidRPr="00D52AFC">
        <w:rPr>
          <w:position w:val="-3"/>
          <w:sz w:val="22"/>
          <w:szCs w:val="22"/>
          <w:lang w:val="pt-BR"/>
        </w:rPr>
        <w:t xml:space="preserve">(R)                                  </w:t>
      </w:r>
      <w:r w:rsidRPr="00D52AFC">
        <w:rPr>
          <w:position w:val="1"/>
          <w:sz w:val="22"/>
          <w:szCs w:val="22"/>
          <w:lang w:val="pt-BR"/>
        </w:rPr>
        <w:t>0</w:t>
      </w:r>
    </w:p>
    <w:p w14:paraId="01A34471" w14:textId="77777777" w:rsidR="00A95E52" w:rsidRPr="00D52AFC" w:rsidRDefault="00A95E52">
      <w:pPr>
        <w:spacing w:line="200" w:lineRule="exact"/>
        <w:rPr>
          <w:lang w:val="pt-BR"/>
        </w:rPr>
      </w:pPr>
    </w:p>
    <w:p w14:paraId="6F8552B4" w14:textId="77777777" w:rsidR="00A95E52" w:rsidRPr="00D52AFC" w:rsidRDefault="00A95E52">
      <w:pPr>
        <w:spacing w:before="8" w:line="240" w:lineRule="exact"/>
        <w:rPr>
          <w:sz w:val="24"/>
          <w:szCs w:val="24"/>
          <w:lang w:val="pt-BR"/>
        </w:rPr>
      </w:pPr>
    </w:p>
    <w:p w14:paraId="68C2B14F" w14:textId="77777777" w:rsidR="00A95E52" w:rsidRDefault="00000000">
      <w:pPr>
        <w:spacing w:before="20"/>
        <w:ind w:left="108"/>
        <w:rPr>
          <w:sz w:val="22"/>
          <w:szCs w:val="22"/>
        </w:rPr>
      </w:pPr>
      <w:r>
        <w:rPr>
          <w:i/>
          <w:position w:val="5"/>
          <w:sz w:val="24"/>
          <w:szCs w:val="24"/>
        </w:rPr>
        <w:t xml:space="preserve">indirect indexed             </w:t>
      </w:r>
      <w:r>
        <w:rPr>
          <w:sz w:val="22"/>
          <w:szCs w:val="22"/>
        </w:rPr>
        <w:t>*</w:t>
      </w:r>
      <w:r>
        <w:rPr>
          <w:sz w:val="28"/>
          <w:szCs w:val="28"/>
        </w:rPr>
        <w:t>c</w:t>
      </w:r>
      <w:r>
        <w:rPr>
          <w:sz w:val="22"/>
          <w:szCs w:val="22"/>
        </w:rPr>
        <w:t xml:space="preserve">(R)             </w:t>
      </w:r>
      <w:r>
        <w:rPr>
          <w:i/>
          <w:sz w:val="28"/>
          <w:szCs w:val="28"/>
        </w:rPr>
        <w:t>contents</w:t>
      </w:r>
      <w:r>
        <w:rPr>
          <w:sz w:val="28"/>
          <w:szCs w:val="28"/>
        </w:rPr>
        <w:t>(</w:t>
      </w:r>
      <w:r>
        <w:rPr>
          <w:i/>
          <w:sz w:val="28"/>
          <w:szCs w:val="28"/>
        </w:rPr>
        <w:t xml:space="preserve">c+ contents </w:t>
      </w:r>
      <w:r>
        <w:rPr>
          <w:sz w:val="22"/>
          <w:szCs w:val="22"/>
        </w:rPr>
        <w:t xml:space="preserve">(R))                    </w:t>
      </w:r>
      <w:r>
        <w:rPr>
          <w:position w:val="6"/>
          <w:sz w:val="22"/>
          <w:szCs w:val="22"/>
        </w:rPr>
        <w:t>1</w:t>
      </w:r>
    </w:p>
    <w:p w14:paraId="10191B10" w14:textId="77777777" w:rsidR="00A95E52" w:rsidRDefault="00A95E52">
      <w:pPr>
        <w:spacing w:line="200" w:lineRule="exact"/>
      </w:pPr>
    </w:p>
    <w:p w14:paraId="2E2FF5DA" w14:textId="77777777" w:rsidR="00A95E52" w:rsidRDefault="00A95E52">
      <w:pPr>
        <w:spacing w:before="2" w:line="240" w:lineRule="exact"/>
        <w:rPr>
          <w:sz w:val="24"/>
          <w:szCs w:val="24"/>
        </w:rPr>
      </w:pPr>
    </w:p>
    <w:p w14:paraId="00F77927" w14:textId="77777777" w:rsidR="00A95E52" w:rsidRDefault="00000000">
      <w:pPr>
        <w:spacing w:before="23" w:line="528" w:lineRule="auto"/>
        <w:ind w:left="480" w:right="1380"/>
        <w:rPr>
          <w:sz w:val="22"/>
          <w:szCs w:val="22"/>
        </w:rPr>
      </w:pPr>
      <w:r>
        <w:rPr>
          <w:sz w:val="22"/>
          <w:szCs w:val="22"/>
        </w:rPr>
        <w:t>MOV R0, M – stores the contents of register R0 into memory location M. MOV 4(R0), M – stores the value contents(4 + contents(R0))</w:t>
      </w:r>
    </w:p>
    <w:p w14:paraId="30EF6F30" w14:textId="77777777" w:rsidR="00A95E52" w:rsidRDefault="00000000">
      <w:pPr>
        <w:spacing w:before="16"/>
        <w:ind w:left="480"/>
        <w:rPr>
          <w:sz w:val="22"/>
          <w:szCs w:val="22"/>
        </w:rPr>
        <w:sectPr w:rsidR="00A95E52" w:rsidSect="00FF2CE5">
          <w:headerReference w:type="default" r:id="rId36"/>
          <w:pgSz w:w="11920" w:h="16860"/>
          <w:pgMar w:top="980" w:right="1320" w:bottom="280" w:left="1680" w:header="512" w:footer="998" w:gutter="0"/>
          <w:cols w:space="720"/>
        </w:sectPr>
      </w:pPr>
      <w:r>
        <w:rPr>
          <w:sz w:val="22"/>
          <w:szCs w:val="22"/>
        </w:rPr>
        <w:t>MOV *4(R0), M – stores the value contents(contents(4 + contents(R0)))</w:t>
      </w:r>
    </w:p>
    <w:p w14:paraId="6C8949BF" w14:textId="77777777" w:rsidR="00A95E52" w:rsidRDefault="00A95E52">
      <w:pPr>
        <w:spacing w:line="200" w:lineRule="exact"/>
      </w:pPr>
    </w:p>
    <w:p w14:paraId="69DF0A66" w14:textId="77777777" w:rsidR="00A95E52" w:rsidRDefault="00A95E52">
      <w:pPr>
        <w:spacing w:line="200" w:lineRule="exact"/>
      </w:pPr>
    </w:p>
    <w:p w14:paraId="2C9EE3C4" w14:textId="77777777" w:rsidR="00A95E52" w:rsidRDefault="00A95E52">
      <w:pPr>
        <w:spacing w:before="2" w:line="260" w:lineRule="exact"/>
        <w:rPr>
          <w:sz w:val="26"/>
          <w:szCs w:val="26"/>
        </w:rPr>
      </w:pPr>
    </w:p>
    <w:p w14:paraId="6694A194" w14:textId="77777777" w:rsidR="00A95E52" w:rsidRDefault="00000000">
      <w:pPr>
        <w:spacing w:before="19"/>
        <w:ind w:left="818"/>
        <w:rPr>
          <w:sz w:val="24"/>
          <w:szCs w:val="24"/>
        </w:rPr>
      </w:pPr>
      <w:r>
        <w:rPr>
          <w:b/>
          <w:sz w:val="24"/>
          <w:szCs w:val="24"/>
        </w:rPr>
        <w:t>MODE                  FORM                        ADDRESS                   ADDED COST</w:t>
      </w:r>
    </w:p>
    <w:p w14:paraId="6F07A0A0" w14:textId="77777777" w:rsidR="00A95E52" w:rsidRDefault="00A95E52">
      <w:pPr>
        <w:spacing w:line="200" w:lineRule="exact"/>
      </w:pPr>
    </w:p>
    <w:p w14:paraId="12AA0F9E" w14:textId="77777777" w:rsidR="00A95E52" w:rsidRDefault="00A95E52">
      <w:pPr>
        <w:spacing w:before="2" w:line="220" w:lineRule="exact"/>
        <w:rPr>
          <w:sz w:val="22"/>
          <w:szCs w:val="22"/>
        </w:rPr>
      </w:pPr>
    </w:p>
    <w:p w14:paraId="2125CCAF" w14:textId="77777777" w:rsidR="00A95E52" w:rsidRDefault="00000000">
      <w:pPr>
        <w:spacing w:before="19"/>
        <w:ind w:left="928"/>
        <w:rPr>
          <w:sz w:val="22"/>
          <w:szCs w:val="22"/>
        </w:rPr>
      </w:pPr>
      <w:r>
        <w:pict w14:anchorId="358FE11E">
          <v:group id="_x0000_s2061" style="position:absolute;left:0;text-align:left;margin-left:78.8pt;margin-top:71.1pt;width:444.7pt;height:73.8pt;z-index:-1415;mso-position-horizontal-relative:page;mso-position-vertical-relative:page" coordorigin="1576,1422" coordsize="8894,1476">
            <v:shape id="_x0000_s2078" style="position:absolute;left:1587;top:1433;width:1976;height:0" coordorigin="1587,1433" coordsize="1976,0" path="m1587,1433r1976,e" filled="f" strokeweight=".58pt">
              <v:path arrowok="t"/>
            </v:shape>
            <v:shape id="_x0000_s2077" style="position:absolute;left:3572;top:1433;width:1692;height:0" coordorigin="3572,1433" coordsize="1692,0" path="m3572,1433r1692,e" filled="f" strokeweight=".58pt">
              <v:path arrowok="t"/>
            </v:shape>
            <v:shape id="_x0000_s2076" style="position:absolute;left:5274;top:1433;width:3111;height:0" coordorigin="5274,1433" coordsize="3111,0" path="m5274,1433r3111,e" filled="f" strokeweight=".58pt">
              <v:path arrowok="t"/>
            </v:shape>
            <v:shape id="_x0000_s2075" style="position:absolute;left:8395;top:1433;width:2064;height:0" coordorigin="8395,1433" coordsize="2064,0" path="m8395,1433r2064,e" filled="f" strokeweight=".58pt">
              <v:path arrowok="t"/>
            </v:shape>
            <v:shape id="_x0000_s2074" style="position:absolute;left:1587;top:2160;width:1976;height:0" coordorigin="1587,2160" coordsize="1976,0" path="m1587,2160r1976,e" filled="f" strokeweight=".58pt">
              <v:path arrowok="t"/>
            </v:shape>
            <v:shape id="_x0000_s2073" style="position:absolute;left:3572;top:2160;width:1692;height:0" coordorigin="3572,2160" coordsize="1692,0" path="m3572,2160r1692,e" filled="f" strokeweight=".58pt">
              <v:path arrowok="t"/>
            </v:shape>
            <v:shape id="_x0000_s2072" style="position:absolute;left:5274;top:2160;width:3111;height:0" coordorigin="5274,2160" coordsize="3111,0" path="m5274,2160r3111,e" filled="f" strokeweight=".58pt">
              <v:path arrowok="t"/>
            </v:shape>
            <v:shape id="_x0000_s2071" style="position:absolute;left:8395;top:2160;width:2064;height:0" coordorigin="8395,2160" coordsize="2064,0" path="m8395,2160r2064,e" filled="f" strokeweight=".58pt">
              <v:path arrowok="t"/>
            </v:shape>
            <v:shape id="_x0000_s2070" style="position:absolute;left:1582;top:1428;width:0;height:1464" coordorigin="1582,1428" coordsize="0,1464" path="m1582,1428r,1464e" filled="f" strokeweight=".58pt">
              <v:path arrowok="t"/>
            </v:shape>
            <v:shape id="_x0000_s2069" style="position:absolute;left:1587;top:2888;width:1976;height:0" coordorigin="1587,2888" coordsize="1976,0" path="m1587,2888r1976,e" filled="f" strokeweight=".58pt">
              <v:path arrowok="t"/>
            </v:shape>
            <v:shape id="_x0000_s2068" style="position:absolute;left:3567;top:1428;width:0;height:1464" coordorigin="3567,1428" coordsize="0,1464" path="m3567,1428r,1464e" filled="f" strokeweight=".58pt">
              <v:path arrowok="t"/>
            </v:shape>
            <v:shape id="_x0000_s2067" style="position:absolute;left:3572;top:2888;width:1692;height:0" coordorigin="3572,2888" coordsize="1692,0" path="m3572,2888r1692,e" filled="f" strokeweight=".58pt">
              <v:path arrowok="t"/>
            </v:shape>
            <v:shape id="_x0000_s2066" style="position:absolute;left:5269;top:1428;width:0;height:1464" coordorigin="5269,1428" coordsize="0,1464" path="m5269,1428r,1464e" filled="f" strokeweight=".58pt">
              <v:path arrowok="t"/>
            </v:shape>
            <v:shape id="_x0000_s2065" style="position:absolute;left:5274;top:2888;width:3111;height:0" coordorigin="5274,2888" coordsize="3111,0" path="m5274,2888r3111,e" filled="f" strokeweight=".58pt">
              <v:path arrowok="t"/>
            </v:shape>
            <v:shape id="_x0000_s2064" style="position:absolute;left:8390;top:1428;width:0;height:1464" coordorigin="8390,1428" coordsize="0,1464" path="m8390,1428r,1464e" filled="f" strokeweight=".58pt">
              <v:path arrowok="t"/>
            </v:shape>
            <v:shape id="_x0000_s2063" style="position:absolute;left:8395;top:2888;width:2064;height:0" coordorigin="8395,2888" coordsize="2064,0" path="m8395,2888r2064,e" filled="f" strokeweight=".58pt">
              <v:path arrowok="t"/>
            </v:shape>
            <v:shape id="_x0000_s2062" style="position:absolute;left:10464;top:1428;width:0;height:1464" coordorigin="10464,1428" coordsize="0,1464" path="m10464,1428r,1464e" filled="f" strokeweight=".58pt">
              <v:path arrowok="t"/>
            </v:shape>
            <w10:wrap anchorx="page" anchory="page"/>
          </v:group>
        </w:pict>
      </w:r>
      <w:r>
        <w:rPr>
          <w:i/>
          <w:sz w:val="24"/>
          <w:szCs w:val="24"/>
        </w:rPr>
        <w:t xml:space="preserve">literal                        </w:t>
      </w:r>
      <w:r>
        <w:rPr>
          <w:position w:val="1"/>
          <w:sz w:val="22"/>
          <w:szCs w:val="22"/>
        </w:rPr>
        <w:t>#C                                        C                                             1</w:t>
      </w:r>
    </w:p>
    <w:p w14:paraId="422A1676" w14:textId="77777777" w:rsidR="00A95E52" w:rsidRDefault="00A95E52">
      <w:pPr>
        <w:spacing w:line="200" w:lineRule="exact"/>
      </w:pPr>
    </w:p>
    <w:p w14:paraId="63AC923E" w14:textId="77777777" w:rsidR="00A95E52" w:rsidRDefault="00A95E52">
      <w:pPr>
        <w:spacing w:before="17" w:line="220" w:lineRule="exact"/>
        <w:rPr>
          <w:sz w:val="22"/>
          <w:szCs w:val="22"/>
        </w:rPr>
      </w:pPr>
    </w:p>
    <w:p w14:paraId="6E734B82" w14:textId="77777777" w:rsidR="00A95E52" w:rsidRDefault="00000000">
      <w:pPr>
        <w:spacing w:before="23"/>
        <w:ind w:left="820"/>
        <w:rPr>
          <w:sz w:val="22"/>
          <w:szCs w:val="22"/>
        </w:rPr>
      </w:pPr>
      <w:r>
        <w:rPr>
          <w:sz w:val="22"/>
          <w:szCs w:val="22"/>
        </w:rPr>
        <w:t>MOV #1, R0 – load constant 1 into register R0.</w:t>
      </w:r>
    </w:p>
    <w:p w14:paraId="5824A526" w14:textId="77777777" w:rsidR="00A95E52" w:rsidRDefault="00A95E52">
      <w:pPr>
        <w:spacing w:before="18" w:line="280" w:lineRule="exact"/>
        <w:rPr>
          <w:sz w:val="28"/>
          <w:szCs w:val="28"/>
        </w:rPr>
      </w:pPr>
    </w:p>
    <w:p w14:paraId="10E08470" w14:textId="77777777" w:rsidR="00A95E52" w:rsidRDefault="00000000">
      <w:pPr>
        <w:ind w:left="100"/>
        <w:rPr>
          <w:sz w:val="28"/>
          <w:szCs w:val="28"/>
        </w:rPr>
      </w:pPr>
      <w:r>
        <w:rPr>
          <w:b/>
          <w:color w:val="00AE50"/>
          <w:sz w:val="28"/>
          <w:szCs w:val="28"/>
        </w:rPr>
        <w:t>Instruction Cost</w:t>
      </w:r>
    </w:p>
    <w:p w14:paraId="10458A2B" w14:textId="77777777" w:rsidR="00A95E52" w:rsidRDefault="00A95E52">
      <w:pPr>
        <w:spacing w:before="2" w:line="100" w:lineRule="exact"/>
        <w:rPr>
          <w:sz w:val="11"/>
          <w:szCs w:val="11"/>
        </w:rPr>
      </w:pPr>
    </w:p>
    <w:p w14:paraId="56D2400D" w14:textId="77777777" w:rsidR="00A95E52" w:rsidRDefault="00A95E52">
      <w:pPr>
        <w:spacing w:line="200" w:lineRule="exact"/>
      </w:pPr>
    </w:p>
    <w:p w14:paraId="5AF027E9" w14:textId="77777777" w:rsidR="00A95E52" w:rsidRDefault="00D52AFC">
      <w:pPr>
        <w:spacing w:line="293" w:lineRule="auto"/>
        <w:ind w:left="820" w:right="187" w:hanging="360"/>
        <w:jc w:val="both"/>
        <w:rPr>
          <w:sz w:val="22"/>
          <w:szCs w:val="22"/>
        </w:rPr>
      </w:pPr>
      <w:r>
        <w:pict w14:anchorId="6BBC1A75">
          <v:shape id="_x0000_i1113" type="#_x0000_t75" style="width:9pt;height:8.5pt">
            <v:imagedata r:id="rId9" o:title=""/>
          </v:shape>
        </w:pict>
      </w:r>
      <w:r w:rsidR="00000000">
        <w:t xml:space="preserve">    </w:t>
      </w:r>
      <w:r w:rsidR="00000000">
        <w:rPr>
          <w:sz w:val="22"/>
          <w:szCs w:val="22"/>
        </w:rPr>
        <w:t>Cost of an instruction is one plus the costs associated with the source and destination address modes, indicated by add cost in the above table.</w:t>
      </w:r>
    </w:p>
    <w:p w14:paraId="4A37F2C8" w14:textId="77777777" w:rsidR="00A95E52" w:rsidRDefault="00A95E52">
      <w:pPr>
        <w:spacing w:before="12" w:line="240" w:lineRule="exact"/>
        <w:rPr>
          <w:sz w:val="24"/>
          <w:szCs w:val="24"/>
        </w:rPr>
      </w:pPr>
    </w:p>
    <w:p w14:paraId="5F69B407" w14:textId="77777777" w:rsidR="00A95E52" w:rsidRDefault="00D52AFC">
      <w:pPr>
        <w:spacing w:line="297" w:lineRule="auto"/>
        <w:ind w:left="820" w:right="187" w:hanging="360"/>
        <w:jc w:val="both"/>
        <w:rPr>
          <w:sz w:val="22"/>
          <w:szCs w:val="22"/>
        </w:rPr>
      </w:pPr>
      <w:r>
        <w:pict w14:anchorId="2A4FDD30">
          <v:shape id="_x0000_i1114" type="#_x0000_t75" style="width:9pt;height:8.5pt">
            <v:imagedata r:id="rId9" o:title=""/>
          </v:shape>
        </w:pict>
      </w:r>
      <w:r w:rsidR="00000000">
        <w:t xml:space="preserve">    </w:t>
      </w:r>
      <w:r w:rsidR="00000000">
        <w:rPr>
          <w:sz w:val="22"/>
          <w:szCs w:val="22"/>
        </w:rPr>
        <w:t>This  cost  corresponds  to  the  length  of  the  instruction.  Address  modes  involving registers have cost zero, while those with a memory location or literal in them have cost one, because such operands have to be stored with the instruction.</w:t>
      </w:r>
    </w:p>
    <w:p w14:paraId="752C546B" w14:textId="77777777" w:rsidR="00A95E52" w:rsidRDefault="00A95E52">
      <w:pPr>
        <w:spacing w:before="6" w:line="240" w:lineRule="exact"/>
        <w:rPr>
          <w:sz w:val="24"/>
          <w:szCs w:val="24"/>
        </w:rPr>
      </w:pPr>
    </w:p>
    <w:p w14:paraId="40AF91F2" w14:textId="77777777" w:rsidR="00A95E52" w:rsidRDefault="00D52AFC">
      <w:pPr>
        <w:spacing w:line="293" w:lineRule="auto"/>
        <w:ind w:left="820" w:right="497" w:hanging="360"/>
        <w:rPr>
          <w:sz w:val="22"/>
          <w:szCs w:val="22"/>
        </w:rPr>
      </w:pPr>
      <w:r>
        <w:pict w14:anchorId="54E53674">
          <v:shape id="_x0000_i1115" type="#_x0000_t75" style="width:9pt;height:8.5pt">
            <v:imagedata r:id="rId9" o:title=""/>
          </v:shape>
        </w:pict>
      </w:r>
      <w:r w:rsidR="00000000">
        <w:t xml:space="preserve">    </w:t>
      </w:r>
      <w:r w:rsidR="00000000">
        <w:rPr>
          <w:sz w:val="22"/>
          <w:szCs w:val="22"/>
        </w:rPr>
        <w:t>We should clearly minimize the length of instructions. Minimizing the instruction length will tend to minimize the time taken to perform the instruction as well.</w:t>
      </w:r>
    </w:p>
    <w:p w14:paraId="2A7EBB2B" w14:textId="77777777" w:rsidR="00A95E52" w:rsidRDefault="00A95E52">
      <w:pPr>
        <w:spacing w:before="9" w:line="240" w:lineRule="exact"/>
        <w:rPr>
          <w:sz w:val="24"/>
          <w:szCs w:val="24"/>
        </w:rPr>
      </w:pPr>
    </w:p>
    <w:p w14:paraId="5ADF3AAF" w14:textId="77777777" w:rsidR="00A95E52" w:rsidRDefault="00000000">
      <w:pPr>
        <w:ind w:left="873"/>
        <w:rPr>
          <w:sz w:val="22"/>
          <w:szCs w:val="22"/>
        </w:rPr>
      </w:pPr>
      <w:r>
        <w:rPr>
          <w:sz w:val="22"/>
          <w:szCs w:val="22"/>
        </w:rPr>
        <w:t>1.    The instruction MOV R0, R1 copies the contents of register R0 into register R1.</w:t>
      </w:r>
    </w:p>
    <w:p w14:paraId="40DB3227" w14:textId="77777777" w:rsidR="00A95E52" w:rsidRDefault="00000000">
      <w:pPr>
        <w:spacing w:before="56"/>
        <w:ind w:left="1233"/>
        <w:rPr>
          <w:sz w:val="22"/>
          <w:szCs w:val="22"/>
        </w:rPr>
      </w:pPr>
      <w:r>
        <w:rPr>
          <w:sz w:val="22"/>
          <w:szCs w:val="22"/>
        </w:rPr>
        <w:t>This instruction has cost one, since it occupies only one word of memory.</w:t>
      </w:r>
    </w:p>
    <w:p w14:paraId="341FCF32" w14:textId="77777777" w:rsidR="00A95E52" w:rsidRDefault="00000000">
      <w:pPr>
        <w:spacing w:before="64" w:line="297" w:lineRule="auto"/>
        <w:ind w:left="1233" w:right="185" w:hanging="360"/>
        <w:jc w:val="both"/>
        <w:rPr>
          <w:sz w:val="22"/>
          <w:szCs w:val="22"/>
        </w:rPr>
      </w:pPr>
      <w:r>
        <w:rPr>
          <w:sz w:val="22"/>
          <w:szCs w:val="22"/>
        </w:rPr>
        <w:t>2.    The (store) instruction MOV R5 , M copies the contents of register R5 into memory location M. This instruction has cost two, since the address of memory location M is in the word following the instruction.</w:t>
      </w:r>
    </w:p>
    <w:p w14:paraId="435C8083" w14:textId="77777777" w:rsidR="00A95E52" w:rsidRDefault="00000000">
      <w:pPr>
        <w:spacing w:before="5" w:line="297" w:lineRule="auto"/>
        <w:ind w:left="1233" w:right="181" w:hanging="360"/>
        <w:jc w:val="both"/>
        <w:rPr>
          <w:sz w:val="22"/>
          <w:szCs w:val="22"/>
        </w:rPr>
      </w:pPr>
      <w:r>
        <w:rPr>
          <w:sz w:val="22"/>
          <w:szCs w:val="22"/>
        </w:rPr>
        <w:t>3.    The instruct ion ADD # 1 , R3 adds the constant I to the contents of register 3, and has  cost  two,  since the constant  I  must appear  in  the next  word following  the instruction.</w:t>
      </w:r>
    </w:p>
    <w:p w14:paraId="4EBB0924" w14:textId="77777777" w:rsidR="00A95E52" w:rsidRDefault="00000000">
      <w:pPr>
        <w:spacing w:before="3"/>
        <w:ind w:left="871"/>
        <w:rPr>
          <w:sz w:val="22"/>
          <w:szCs w:val="22"/>
        </w:rPr>
      </w:pPr>
      <w:r>
        <w:rPr>
          <w:sz w:val="22"/>
          <w:szCs w:val="22"/>
        </w:rPr>
        <w:t>4.    The instruction SUB 4 (R0) , * 12 (R) stores the value</w:t>
      </w:r>
    </w:p>
    <w:p w14:paraId="785A84F7" w14:textId="77777777" w:rsidR="00A95E52" w:rsidRDefault="00A95E52">
      <w:pPr>
        <w:spacing w:before="7" w:line="160" w:lineRule="exact"/>
        <w:rPr>
          <w:sz w:val="17"/>
          <w:szCs w:val="17"/>
        </w:rPr>
      </w:pPr>
    </w:p>
    <w:p w14:paraId="43ABDE3C" w14:textId="77777777" w:rsidR="00A95E52" w:rsidRDefault="00A95E52">
      <w:pPr>
        <w:spacing w:line="200" w:lineRule="exact"/>
      </w:pPr>
    </w:p>
    <w:p w14:paraId="337969DB" w14:textId="77777777" w:rsidR="00A95E52" w:rsidRDefault="00000000">
      <w:pPr>
        <w:ind w:left="808"/>
        <w:rPr>
          <w:sz w:val="28"/>
          <w:szCs w:val="28"/>
        </w:rPr>
      </w:pPr>
      <w:r>
        <w:rPr>
          <w:b/>
          <w:i/>
          <w:sz w:val="28"/>
          <w:szCs w:val="28"/>
        </w:rPr>
        <w:t xml:space="preserve">contents </w:t>
      </w:r>
      <w:r>
        <w:rPr>
          <w:b/>
          <w:sz w:val="28"/>
          <w:szCs w:val="28"/>
        </w:rPr>
        <w:t>(</w:t>
      </w:r>
      <w:r>
        <w:rPr>
          <w:b/>
          <w:i/>
          <w:sz w:val="28"/>
          <w:szCs w:val="28"/>
        </w:rPr>
        <w:t xml:space="preserve">contents </w:t>
      </w:r>
      <w:r>
        <w:rPr>
          <w:b/>
          <w:sz w:val="28"/>
          <w:szCs w:val="28"/>
        </w:rPr>
        <w:t>(</w:t>
      </w:r>
      <w:r>
        <w:rPr>
          <w:b/>
          <w:i/>
          <w:sz w:val="28"/>
          <w:szCs w:val="28"/>
        </w:rPr>
        <w:t xml:space="preserve">12+ contents </w:t>
      </w:r>
      <w:r>
        <w:rPr>
          <w:b/>
          <w:sz w:val="28"/>
          <w:szCs w:val="28"/>
        </w:rPr>
        <w:t xml:space="preserve">(R1))) - </w:t>
      </w:r>
      <w:r>
        <w:rPr>
          <w:b/>
          <w:i/>
          <w:sz w:val="28"/>
          <w:szCs w:val="28"/>
        </w:rPr>
        <w:t xml:space="preserve">contents </w:t>
      </w:r>
      <w:r>
        <w:rPr>
          <w:b/>
          <w:sz w:val="28"/>
          <w:szCs w:val="28"/>
        </w:rPr>
        <w:t>(</w:t>
      </w:r>
      <w:r>
        <w:rPr>
          <w:b/>
          <w:i/>
          <w:sz w:val="28"/>
          <w:szCs w:val="28"/>
        </w:rPr>
        <w:t xml:space="preserve">contents </w:t>
      </w:r>
      <w:r>
        <w:rPr>
          <w:b/>
          <w:sz w:val="28"/>
          <w:szCs w:val="28"/>
        </w:rPr>
        <w:t>(4 +R0))</w:t>
      </w:r>
    </w:p>
    <w:p w14:paraId="53DECA07" w14:textId="77777777" w:rsidR="00A95E52" w:rsidRDefault="00A95E52">
      <w:pPr>
        <w:spacing w:line="100" w:lineRule="exact"/>
        <w:rPr>
          <w:sz w:val="11"/>
          <w:szCs w:val="11"/>
        </w:rPr>
      </w:pPr>
    </w:p>
    <w:p w14:paraId="24F955B9" w14:textId="77777777" w:rsidR="00A95E52" w:rsidRDefault="00A95E52">
      <w:pPr>
        <w:spacing w:line="200" w:lineRule="exact"/>
      </w:pPr>
    </w:p>
    <w:p w14:paraId="0C5A5242" w14:textId="77777777" w:rsidR="00A95E52" w:rsidRDefault="00000000">
      <w:pPr>
        <w:spacing w:line="295" w:lineRule="auto"/>
        <w:ind w:left="808" w:right="198" w:firstLine="12"/>
        <w:rPr>
          <w:sz w:val="22"/>
          <w:szCs w:val="22"/>
        </w:rPr>
      </w:pPr>
      <w:r>
        <w:rPr>
          <w:sz w:val="22"/>
          <w:szCs w:val="22"/>
        </w:rPr>
        <w:t>into the destination *12 (R1) .The cost of this instruction is three, since the constants 4 and 12 are stored in the next two words following the instruction.</w:t>
      </w:r>
    </w:p>
    <w:p w14:paraId="00125C5D" w14:textId="77777777" w:rsidR="00A95E52" w:rsidRDefault="00A95E52">
      <w:pPr>
        <w:spacing w:before="3" w:line="240" w:lineRule="exact"/>
        <w:rPr>
          <w:sz w:val="24"/>
          <w:szCs w:val="24"/>
        </w:rPr>
      </w:pPr>
    </w:p>
    <w:p w14:paraId="5B6DF99B" w14:textId="77777777" w:rsidR="00A95E52" w:rsidRDefault="00000000">
      <w:pPr>
        <w:ind w:left="100"/>
        <w:rPr>
          <w:sz w:val="22"/>
          <w:szCs w:val="22"/>
        </w:rPr>
      </w:pPr>
      <w:r>
        <w:rPr>
          <w:b/>
          <w:sz w:val="22"/>
          <w:szCs w:val="22"/>
        </w:rPr>
        <w:t>Here are some examples</w:t>
      </w:r>
    </w:p>
    <w:p w14:paraId="250D9464" w14:textId="77777777" w:rsidR="00A95E52" w:rsidRDefault="00A95E52">
      <w:pPr>
        <w:spacing w:before="7" w:line="280" w:lineRule="exact"/>
        <w:rPr>
          <w:sz w:val="28"/>
          <w:szCs w:val="28"/>
        </w:rPr>
      </w:pPr>
    </w:p>
    <w:p w14:paraId="150282B8" w14:textId="77777777" w:rsidR="00A95E52" w:rsidRDefault="00000000">
      <w:pPr>
        <w:ind w:left="1168"/>
        <w:rPr>
          <w:sz w:val="22"/>
          <w:szCs w:val="22"/>
        </w:rPr>
      </w:pPr>
      <w:r>
        <w:rPr>
          <w:sz w:val="22"/>
          <w:szCs w:val="22"/>
        </w:rPr>
        <w:t>1. MOV      b, R0</w:t>
      </w:r>
    </w:p>
    <w:p w14:paraId="1C5D7DC6" w14:textId="77777777" w:rsidR="00A95E52" w:rsidRDefault="00000000">
      <w:pPr>
        <w:spacing w:before="46"/>
        <w:ind w:left="1389"/>
        <w:rPr>
          <w:sz w:val="28"/>
          <w:szCs w:val="28"/>
        </w:rPr>
      </w:pPr>
      <w:r>
        <w:rPr>
          <w:sz w:val="22"/>
          <w:szCs w:val="22"/>
        </w:rPr>
        <w:t xml:space="preserve">ADD       c, R0                                            </w:t>
      </w:r>
      <w:r>
        <w:rPr>
          <w:b/>
          <w:sz w:val="28"/>
          <w:szCs w:val="28"/>
        </w:rPr>
        <w:t>cost = 6</w:t>
      </w:r>
    </w:p>
    <w:p w14:paraId="49AEDFDC" w14:textId="77777777" w:rsidR="00A95E52" w:rsidRDefault="00000000">
      <w:pPr>
        <w:spacing w:before="70"/>
        <w:ind w:left="1389"/>
        <w:rPr>
          <w:sz w:val="22"/>
          <w:szCs w:val="22"/>
        </w:rPr>
      </w:pPr>
      <w:r>
        <w:rPr>
          <w:sz w:val="22"/>
          <w:szCs w:val="22"/>
        </w:rPr>
        <w:t>MOV      R0, a</w:t>
      </w:r>
    </w:p>
    <w:p w14:paraId="54CEC6F9" w14:textId="77777777" w:rsidR="00A95E52" w:rsidRDefault="00A95E52">
      <w:pPr>
        <w:spacing w:before="3" w:line="140" w:lineRule="exact"/>
        <w:rPr>
          <w:sz w:val="14"/>
          <w:szCs w:val="14"/>
        </w:rPr>
      </w:pPr>
    </w:p>
    <w:p w14:paraId="1BB4264F" w14:textId="77777777" w:rsidR="00A95E52" w:rsidRDefault="00A95E52">
      <w:pPr>
        <w:spacing w:line="200" w:lineRule="exact"/>
        <w:sectPr w:rsidR="00A95E52" w:rsidSect="00FF2CE5">
          <w:pgSz w:w="11920" w:h="16860"/>
          <w:pgMar w:top="980" w:right="1260" w:bottom="280" w:left="1340" w:header="512" w:footer="998" w:gutter="0"/>
          <w:cols w:space="720"/>
        </w:sectPr>
      </w:pPr>
    </w:p>
    <w:p w14:paraId="692E7518" w14:textId="77777777" w:rsidR="00A95E52" w:rsidRDefault="00000000">
      <w:pPr>
        <w:spacing w:before="23"/>
        <w:ind w:left="1024"/>
        <w:rPr>
          <w:sz w:val="22"/>
          <w:szCs w:val="22"/>
        </w:rPr>
      </w:pPr>
      <w:r>
        <w:rPr>
          <w:sz w:val="22"/>
          <w:szCs w:val="22"/>
        </w:rPr>
        <w:t>2. MOV</w:t>
      </w:r>
    </w:p>
    <w:p w14:paraId="364F161A" w14:textId="77777777" w:rsidR="00A95E52" w:rsidRDefault="00A95E52">
      <w:pPr>
        <w:spacing w:before="7" w:line="100" w:lineRule="exact"/>
        <w:rPr>
          <w:sz w:val="10"/>
          <w:szCs w:val="10"/>
        </w:rPr>
      </w:pPr>
    </w:p>
    <w:p w14:paraId="130FAB01" w14:textId="77777777" w:rsidR="00A95E52" w:rsidRDefault="00000000">
      <w:pPr>
        <w:jc w:val="right"/>
        <w:rPr>
          <w:sz w:val="22"/>
          <w:szCs w:val="22"/>
        </w:rPr>
      </w:pPr>
      <w:r>
        <w:rPr>
          <w:sz w:val="22"/>
          <w:szCs w:val="22"/>
        </w:rPr>
        <w:t>ADD</w:t>
      </w:r>
    </w:p>
    <w:p w14:paraId="5B200ABF" w14:textId="77777777" w:rsidR="00A95E52" w:rsidRDefault="00000000">
      <w:pPr>
        <w:spacing w:before="23"/>
        <w:rPr>
          <w:sz w:val="22"/>
          <w:szCs w:val="22"/>
        </w:rPr>
      </w:pPr>
      <w:r>
        <w:br w:type="column"/>
      </w:r>
      <w:r>
        <w:rPr>
          <w:sz w:val="22"/>
          <w:szCs w:val="22"/>
        </w:rPr>
        <w:t>b, a</w:t>
      </w:r>
    </w:p>
    <w:p w14:paraId="774922DE" w14:textId="77777777" w:rsidR="00A95E52" w:rsidRDefault="00000000">
      <w:pPr>
        <w:spacing w:before="55"/>
        <w:rPr>
          <w:sz w:val="28"/>
          <w:szCs w:val="28"/>
        </w:rPr>
        <w:sectPr w:rsidR="00A95E52" w:rsidSect="00FF2CE5">
          <w:type w:val="continuous"/>
          <w:pgSz w:w="11920" w:h="16860"/>
          <w:pgMar w:top="980" w:right="1260" w:bottom="280" w:left="1340" w:header="720" w:footer="720" w:gutter="0"/>
          <w:cols w:num="2" w:space="720" w:equalWidth="0">
            <w:col w:w="1899" w:space="369"/>
            <w:col w:w="7052"/>
          </w:cols>
        </w:sectPr>
      </w:pPr>
      <w:r>
        <w:rPr>
          <w:sz w:val="22"/>
          <w:szCs w:val="22"/>
        </w:rPr>
        <w:t xml:space="preserve">c, a                                               </w:t>
      </w:r>
      <w:r>
        <w:rPr>
          <w:b/>
          <w:position w:val="1"/>
          <w:sz w:val="28"/>
          <w:szCs w:val="28"/>
        </w:rPr>
        <w:t>cost = 6</w:t>
      </w:r>
    </w:p>
    <w:p w14:paraId="4BCB848D" w14:textId="77777777" w:rsidR="00A95E52" w:rsidRDefault="00A95E52">
      <w:pPr>
        <w:spacing w:before="1" w:line="180" w:lineRule="exact"/>
        <w:rPr>
          <w:sz w:val="19"/>
          <w:szCs w:val="19"/>
        </w:rPr>
      </w:pPr>
    </w:p>
    <w:p w14:paraId="59A8F042" w14:textId="77777777" w:rsidR="00A95E52" w:rsidRDefault="00000000">
      <w:pPr>
        <w:spacing w:before="23"/>
        <w:ind w:left="100"/>
        <w:rPr>
          <w:sz w:val="22"/>
          <w:szCs w:val="22"/>
        </w:rPr>
        <w:sectPr w:rsidR="00A95E52" w:rsidSect="00FF2CE5">
          <w:type w:val="continuous"/>
          <w:pgSz w:w="11920" w:h="16860"/>
          <w:pgMar w:top="980" w:right="1260" w:bottom="280" w:left="1340" w:header="720" w:footer="720" w:gutter="0"/>
          <w:cols w:space="720"/>
        </w:sectPr>
      </w:pPr>
      <w:r>
        <w:rPr>
          <w:sz w:val="22"/>
          <w:szCs w:val="22"/>
        </w:rPr>
        <w:t>Assuming R0, R 1 , and R2 contain the addresses of a, b, and c. respectively, we can use:</w:t>
      </w:r>
    </w:p>
    <w:p w14:paraId="4116086A" w14:textId="77777777" w:rsidR="00A95E52" w:rsidRDefault="00A95E52">
      <w:pPr>
        <w:spacing w:line="200" w:lineRule="exact"/>
      </w:pPr>
    </w:p>
    <w:p w14:paraId="054DAEB1" w14:textId="77777777" w:rsidR="00A95E52" w:rsidRDefault="00A95E52">
      <w:pPr>
        <w:spacing w:before="8" w:line="200" w:lineRule="exact"/>
      </w:pPr>
    </w:p>
    <w:p w14:paraId="10336A29" w14:textId="77777777" w:rsidR="00A95E52" w:rsidRPr="00D52AFC" w:rsidRDefault="00000000">
      <w:pPr>
        <w:spacing w:before="23"/>
        <w:ind w:left="1015"/>
        <w:rPr>
          <w:sz w:val="22"/>
          <w:szCs w:val="22"/>
          <w:lang w:val="pt-BR"/>
        </w:rPr>
      </w:pPr>
      <w:r w:rsidRPr="00D52AFC">
        <w:rPr>
          <w:sz w:val="22"/>
          <w:szCs w:val="22"/>
          <w:lang w:val="pt-BR"/>
        </w:rPr>
        <w:t>3.    MOV      *R1, *R0</w:t>
      </w:r>
    </w:p>
    <w:p w14:paraId="1F7C60AB" w14:textId="77777777" w:rsidR="00A95E52" w:rsidRPr="00D52AFC" w:rsidRDefault="00000000">
      <w:pPr>
        <w:spacing w:before="58"/>
        <w:ind w:left="1377"/>
        <w:rPr>
          <w:sz w:val="28"/>
          <w:szCs w:val="28"/>
          <w:lang w:val="pt-BR"/>
        </w:rPr>
      </w:pPr>
      <w:r w:rsidRPr="00D52AFC">
        <w:rPr>
          <w:sz w:val="22"/>
          <w:szCs w:val="22"/>
          <w:lang w:val="pt-BR"/>
        </w:rPr>
        <w:t xml:space="preserve">ADD       *R2, *R0                                      </w:t>
      </w:r>
      <w:r w:rsidRPr="00D52AFC">
        <w:rPr>
          <w:b/>
          <w:sz w:val="28"/>
          <w:szCs w:val="28"/>
          <w:lang w:val="pt-BR"/>
        </w:rPr>
        <w:t>cost = 2</w:t>
      </w:r>
    </w:p>
    <w:p w14:paraId="01953553" w14:textId="77777777" w:rsidR="00A95E52" w:rsidRPr="00D52AFC" w:rsidRDefault="00A95E52">
      <w:pPr>
        <w:spacing w:before="2" w:line="100" w:lineRule="exact"/>
        <w:rPr>
          <w:sz w:val="11"/>
          <w:szCs w:val="11"/>
          <w:lang w:val="pt-BR"/>
        </w:rPr>
      </w:pPr>
    </w:p>
    <w:p w14:paraId="542B6347" w14:textId="77777777" w:rsidR="00A95E52" w:rsidRPr="00D52AFC" w:rsidRDefault="00A95E52">
      <w:pPr>
        <w:spacing w:line="200" w:lineRule="exact"/>
        <w:rPr>
          <w:lang w:val="pt-BR"/>
        </w:rPr>
      </w:pPr>
    </w:p>
    <w:p w14:paraId="1F8C887E" w14:textId="77777777" w:rsidR="00A95E52" w:rsidRDefault="00000000">
      <w:pPr>
        <w:spacing w:line="277" w:lineRule="auto"/>
        <w:ind w:left="100" w:right="74"/>
        <w:rPr>
          <w:sz w:val="22"/>
          <w:szCs w:val="22"/>
        </w:rPr>
      </w:pPr>
      <w:r>
        <w:rPr>
          <w:sz w:val="22"/>
          <w:szCs w:val="22"/>
        </w:rPr>
        <w:t>Assuming R1 and R2 contain the values of b and c, respectively, and that the value of b is not needed after the assignment, we can use:</w:t>
      </w:r>
    </w:p>
    <w:p w14:paraId="6D5D05B7" w14:textId="77777777" w:rsidR="00A95E52" w:rsidRDefault="00A95E52">
      <w:pPr>
        <w:spacing w:before="6" w:line="240" w:lineRule="exact"/>
        <w:rPr>
          <w:sz w:val="24"/>
          <w:szCs w:val="24"/>
        </w:rPr>
      </w:pPr>
    </w:p>
    <w:p w14:paraId="24B1234F" w14:textId="77777777" w:rsidR="00A95E52" w:rsidRPr="00D52AFC" w:rsidRDefault="00000000">
      <w:pPr>
        <w:ind w:left="1015"/>
        <w:rPr>
          <w:sz w:val="22"/>
          <w:szCs w:val="22"/>
          <w:lang w:val="pt-BR"/>
        </w:rPr>
      </w:pPr>
      <w:r w:rsidRPr="00D52AFC">
        <w:rPr>
          <w:sz w:val="22"/>
          <w:szCs w:val="22"/>
          <w:lang w:val="pt-BR"/>
        </w:rPr>
        <w:t>4.    ADD       R2, R1</w:t>
      </w:r>
    </w:p>
    <w:p w14:paraId="3AA461D8" w14:textId="77777777" w:rsidR="00A95E52" w:rsidRPr="00D52AFC" w:rsidRDefault="00000000">
      <w:pPr>
        <w:spacing w:before="56"/>
        <w:ind w:left="1377"/>
        <w:rPr>
          <w:sz w:val="28"/>
          <w:szCs w:val="28"/>
          <w:lang w:val="pt-BR"/>
        </w:rPr>
      </w:pPr>
      <w:r w:rsidRPr="00D52AFC">
        <w:rPr>
          <w:sz w:val="22"/>
          <w:szCs w:val="22"/>
          <w:lang w:val="pt-BR"/>
        </w:rPr>
        <w:t xml:space="preserve">MOV      R1, a                                            </w:t>
      </w:r>
      <w:r w:rsidRPr="00D52AFC">
        <w:rPr>
          <w:b/>
          <w:sz w:val="28"/>
          <w:szCs w:val="28"/>
          <w:lang w:val="pt-BR"/>
        </w:rPr>
        <w:t>cost = 3</w:t>
      </w:r>
    </w:p>
    <w:p w14:paraId="4F4A74A2" w14:textId="77777777" w:rsidR="00A95E52" w:rsidRPr="00D52AFC" w:rsidRDefault="00A95E52">
      <w:pPr>
        <w:spacing w:before="2" w:line="100" w:lineRule="exact"/>
        <w:rPr>
          <w:sz w:val="10"/>
          <w:szCs w:val="10"/>
          <w:lang w:val="pt-BR"/>
        </w:rPr>
      </w:pPr>
    </w:p>
    <w:p w14:paraId="76694A88" w14:textId="77777777" w:rsidR="00A95E52" w:rsidRPr="00D52AFC" w:rsidRDefault="00A95E52">
      <w:pPr>
        <w:spacing w:line="200" w:lineRule="exact"/>
        <w:rPr>
          <w:lang w:val="pt-BR"/>
        </w:rPr>
      </w:pPr>
    </w:p>
    <w:p w14:paraId="405D41E3" w14:textId="77777777" w:rsidR="00A95E52" w:rsidRDefault="00000000">
      <w:pPr>
        <w:ind w:left="1672"/>
        <w:rPr>
          <w:sz w:val="36"/>
          <w:szCs w:val="36"/>
        </w:rPr>
      </w:pPr>
      <w:r>
        <w:rPr>
          <w:b/>
          <w:color w:val="FF0000"/>
          <w:sz w:val="36"/>
          <w:szCs w:val="36"/>
        </w:rPr>
        <w:t>6.2.3 SIMPLE CODE GENERATOR</w:t>
      </w:r>
    </w:p>
    <w:p w14:paraId="54B56C51" w14:textId="77777777" w:rsidR="00A95E52" w:rsidRDefault="00A95E52">
      <w:pPr>
        <w:spacing w:before="4" w:line="120" w:lineRule="exact"/>
        <w:rPr>
          <w:sz w:val="13"/>
          <w:szCs w:val="13"/>
        </w:rPr>
      </w:pPr>
    </w:p>
    <w:p w14:paraId="4F094ADF" w14:textId="77777777" w:rsidR="00A95E52" w:rsidRDefault="00A95E52">
      <w:pPr>
        <w:spacing w:line="200" w:lineRule="exact"/>
      </w:pPr>
    </w:p>
    <w:p w14:paraId="328A38FC" w14:textId="77777777" w:rsidR="00A95E52" w:rsidRDefault="00D52AFC">
      <w:pPr>
        <w:spacing w:line="298" w:lineRule="auto"/>
        <w:ind w:left="820" w:right="121" w:hanging="360"/>
        <w:jc w:val="both"/>
        <w:rPr>
          <w:sz w:val="22"/>
          <w:szCs w:val="22"/>
        </w:rPr>
      </w:pPr>
      <w:r>
        <w:pict w14:anchorId="7866ECEF">
          <v:shape id="_x0000_i1116" type="#_x0000_t75" style="width:9pt;height:8.5pt">
            <v:imagedata r:id="rId9" o:title=""/>
          </v:shape>
        </w:pict>
      </w:r>
      <w:r w:rsidR="00000000">
        <w:t xml:space="preserve">    </w:t>
      </w:r>
      <w:r w:rsidR="00000000">
        <w:rPr>
          <w:sz w:val="22"/>
          <w:szCs w:val="22"/>
        </w:rPr>
        <w:t>The code generation strategy is the generation of target code for a sequence of three- address statement. We assume that computed result is in registers as long as possible, storing  them  only  a)  if  their  register  is  needed  for  another  computation  or  b)  just before a procedure call, jump or labelled statement.</w:t>
      </w:r>
    </w:p>
    <w:p w14:paraId="7BB8EB91" w14:textId="77777777" w:rsidR="00A95E52" w:rsidRDefault="00A95E52">
      <w:pPr>
        <w:spacing w:before="2" w:line="240" w:lineRule="exact"/>
        <w:rPr>
          <w:sz w:val="24"/>
          <w:szCs w:val="24"/>
        </w:rPr>
      </w:pPr>
    </w:p>
    <w:p w14:paraId="00321995" w14:textId="77777777" w:rsidR="00A95E52" w:rsidRDefault="00D52AFC">
      <w:pPr>
        <w:spacing w:line="293" w:lineRule="auto"/>
        <w:ind w:left="820" w:right="159" w:hanging="360"/>
        <w:jc w:val="both"/>
        <w:rPr>
          <w:sz w:val="22"/>
          <w:szCs w:val="22"/>
        </w:rPr>
      </w:pPr>
      <w:r>
        <w:pict w14:anchorId="1F9C8323">
          <v:shape id="_x0000_i1117" type="#_x0000_t75" style="width:9pt;height:8.5pt">
            <v:imagedata r:id="rId9" o:title=""/>
          </v:shape>
        </w:pict>
      </w:r>
      <w:r w:rsidR="00000000">
        <w:t xml:space="preserve">    </w:t>
      </w:r>
      <w:r w:rsidR="00000000">
        <w:rPr>
          <w:sz w:val="22"/>
          <w:szCs w:val="22"/>
        </w:rPr>
        <w:t xml:space="preserve">For a three-address statement a = b + c, generate instruction ADD </w:t>
      </w:r>
      <w:proofErr w:type="spellStart"/>
      <w:r w:rsidR="00000000">
        <w:rPr>
          <w:sz w:val="22"/>
          <w:szCs w:val="22"/>
        </w:rPr>
        <w:t>Rj</w:t>
      </w:r>
      <w:proofErr w:type="spellEnd"/>
      <w:r w:rsidR="00000000">
        <w:rPr>
          <w:sz w:val="22"/>
          <w:szCs w:val="22"/>
        </w:rPr>
        <w:t>, Ri with cost one, leaving the result a in register Ri.</w:t>
      </w:r>
    </w:p>
    <w:p w14:paraId="1D0C1F01" w14:textId="77777777" w:rsidR="00A95E52" w:rsidRDefault="00A95E52">
      <w:pPr>
        <w:spacing w:before="9" w:line="240" w:lineRule="exact"/>
        <w:rPr>
          <w:sz w:val="24"/>
          <w:szCs w:val="24"/>
        </w:rPr>
      </w:pPr>
    </w:p>
    <w:p w14:paraId="750E33D7" w14:textId="77777777" w:rsidR="00A95E52" w:rsidRDefault="00D52AFC">
      <w:pPr>
        <w:spacing w:line="295" w:lineRule="auto"/>
        <w:ind w:left="820" w:right="250" w:hanging="360"/>
        <w:rPr>
          <w:sz w:val="22"/>
          <w:szCs w:val="22"/>
        </w:rPr>
      </w:pPr>
      <w:r>
        <w:pict w14:anchorId="525FA85C">
          <v:shape id="_x0000_i1118" type="#_x0000_t75" style="width:9pt;height:8.5pt">
            <v:imagedata r:id="rId9" o:title=""/>
          </v:shape>
        </w:pict>
      </w:r>
      <w:r w:rsidR="00000000">
        <w:t xml:space="preserve">    </w:t>
      </w:r>
      <w:r w:rsidR="00000000">
        <w:rPr>
          <w:sz w:val="22"/>
          <w:szCs w:val="22"/>
        </w:rPr>
        <w:t xml:space="preserve">This sequence is possible only if register Ri contains b, </w:t>
      </w:r>
      <w:proofErr w:type="spellStart"/>
      <w:r w:rsidR="00000000">
        <w:rPr>
          <w:sz w:val="22"/>
          <w:szCs w:val="22"/>
        </w:rPr>
        <w:t>Rj</w:t>
      </w:r>
      <w:proofErr w:type="spellEnd"/>
      <w:r w:rsidR="00000000">
        <w:rPr>
          <w:sz w:val="22"/>
          <w:szCs w:val="22"/>
        </w:rPr>
        <w:t xml:space="preserve"> contains c and b is not live after the statement; that is, b is not used after the statement.</w:t>
      </w:r>
    </w:p>
    <w:p w14:paraId="3CE7BC76" w14:textId="77777777" w:rsidR="00A95E52" w:rsidRDefault="00A95E52">
      <w:pPr>
        <w:spacing w:before="5" w:line="240" w:lineRule="exact"/>
        <w:rPr>
          <w:sz w:val="24"/>
          <w:szCs w:val="24"/>
        </w:rPr>
      </w:pPr>
    </w:p>
    <w:p w14:paraId="2135D05D" w14:textId="77777777" w:rsidR="00A95E52" w:rsidRDefault="00D52AFC">
      <w:pPr>
        <w:ind w:left="423" w:right="4107"/>
        <w:jc w:val="center"/>
        <w:rPr>
          <w:sz w:val="22"/>
          <w:szCs w:val="22"/>
        </w:rPr>
      </w:pPr>
      <w:r>
        <w:pict w14:anchorId="3ACAB8AC">
          <v:shape id="_x0000_i1119" type="#_x0000_t75" style="width:9pt;height:8.5pt">
            <v:imagedata r:id="rId9" o:title=""/>
          </v:shape>
        </w:pict>
      </w:r>
      <w:r w:rsidR="00000000">
        <w:t xml:space="preserve">    </w:t>
      </w:r>
      <w:r w:rsidR="00000000">
        <w:rPr>
          <w:sz w:val="22"/>
          <w:szCs w:val="22"/>
        </w:rPr>
        <w:t>If Ri contain b but c is in a memory location,</w:t>
      </w:r>
    </w:p>
    <w:p w14:paraId="28873CEE" w14:textId="77777777" w:rsidR="00A95E52" w:rsidRDefault="00A95E52">
      <w:pPr>
        <w:spacing w:before="18" w:line="280" w:lineRule="exact"/>
        <w:rPr>
          <w:sz w:val="28"/>
          <w:szCs w:val="28"/>
        </w:rPr>
      </w:pPr>
    </w:p>
    <w:p w14:paraId="67393254" w14:textId="77777777" w:rsidR="00A95E52" w:rsidRDefault="00000000">
      <w:pPr>
        <w:ind w:left="779" w:right="4560"/>
        <w:jc w:val="center"/>
        <w:rPr>
          <w:sz w:val="28"/>
          <w:szCs w:val="28"/>
        </w:rPr>
      </w:pPr>
      <w:r>
        <w:rPr>
          <w:sz w:val="22"/>
          <w:szCs w:val="22"/>
        </w:rPr>
        <w:t xml:space="preserve">ADD    c, Ri                                 </w:t>
      </w:r>
      <w:r>
        <w:rPr>
          <w:b/>
          <w:sz w:val="28"/>
          <w:szCs w:val="28"/>
        </w:rPr>
        <w:t>cost =2</w:t>
      </w:r>
    </w:p>
    <w:p w14:paraId="184C9F61" w14:textId="77777777" w:rsidR="00A95E52" w:rsidRDefault="00A95E52">
      <w:pPr>
        <w:spacing w:before="6" w:line="100" w:lineRule="exact"/>
        <w:rPr>
          <w:sz w:val="10"/>
          <w:szCs w:val="10"/>
        </w:rPr>
      </w:pPr>
    </w:p>
    <w:p w14:paraId="4E8AFE11" w14:textId="77777777" w:rsidR="00A95E52" w:rsidRDefault="00A95E52">
      <w:pPr>
        <w:spacing w:line="200" w:lineRule="exact"/>
      </w:pPr>
    </w:p>
    <w:p w14:paraId="4541A3FF" w14:textId="77777777" w:rsidR="00A95E52" w:rsidRDefault="00000000">
      <w:pPr>
        <w:spacing w:before="23"/>
        <w:ind w:left="2261"/>
        <w:rPr>
          <w:sz w:val="22"/>
          <w:szCs w:val="22"/>
        </w:rPr>
      </w:pPr>
      <w:r>
        <w:rPr>
          <w:sz w:val="22"/>
          <w:szCs w:val="22"/>
        </w:rPr>
        <w:t>Or</w:t>
      </w:r>
    </w:p>
    <w:p w14:paraId="023D54F8" w14:textId="77777777" w:rsidR="00A95E52" w:rsidRDefault="00A95E52">
      <w:pPr>
        <w:spacing w:before="6" w:line="180" w:lineRule="exact"/>
        <w:rPr>
          <w:sz w:val="18"/>
          <w:szCs w:val="18"/>
        </w:rPr>
      </w:pPr>
    </w:p>
    <w:p w14:paraId="05F14DB8" w14:textId="77777777" w:rsidR="00A95E52" w:rsidRDefault="00000000">
      <w:pPr>
        <w:ind w:left="820"/>
        <w:rPr>
          <w:sz w:val="22"/>
          <w:szCs w:val="22"/>
        </w:rPr>
      </w:pPr>
      <w:r>
        <w:rPr>
          <w:sz w:val="22"/>
          <w:szCs w:val="22"/>
        </w:rPr>
        <w:t xml:space="preserve">MOV c, </w:t>
      </w:r>
      <w:proofErr w:type="spellStart"/>
      <w:r>
        <w:rPr>
          <w:sz w:val="22"/>
          <w:szCs w:val="22"/>
        </w:rPr>
        <w:t>Rj</w:t>
      </w:r>
      <w:proofErr w:type="spellEnd"/>
    </w:p>
    <w:p w14:paraId="153F31FD" w14:textId="77777777" w:rsidR="00A95E52" w:rsidRDefault="00000000">
      <w:pPr>
        <w:spacing w:before="60"/>
        <w:ind w:left="820"/>
        <w:rPr>
          <w:sz w:val="28"/>
          <w:szCs w:val="28"/>
        </w:rPr>
      </w:pPr>
      <w:r>
        <w:rPr>
          <w:sz w:val="22"/>
          <w:szCs w:val="22"/>
        </w:rPr>
        <w:t xml:space="preserve">ADD    </w:t>
      </w:r>
      <w:proofErr w:type="spellStart"/>
      <w:r>
        <w:rPr>
          <w:sz w:val="22"/>
          <w:szCs w:val="22"/>
        </w:rPr>
        <w:t>Rj</w:t>
      </w:r>
      <w:proofErr w:type="spellEnd"/>
      <w:r>
        <w:rPr>
          <w:sz w:val="22"/>
          <w:szCs w:val="22"/>
        </w:rPr>
        <w:t xml:space="preserve">, Ri                               </w:t>
      </w:r>
      <w:r>
        <w:rPr>
          <w:b/>
          <w:sz w:val="28"/>
          <w:szCs w:val="28"/>
        </w:rPr>
        <w:t>cost =3</w:t>
      </w:r>
    </w:p>
    <w:p w14:paraId="346D6C7A" w14:textId="77777777" w:rsidR="00A95E52" w:rsidRDefault="00A95E52">
      <w:pPr>
        <w:spacing w:before="2" w:line="120" w:lineRule="exact"/>
        <w:rPr>
          <w:sz w:val="13"/>
          <w:szCs w:val="13"/>
        </w:rPr>
      </w:pPr>
    </w:p>
    <w:p w14:paraId="64E74A0A" w14:textId="77777777" w:rsidR="00A95E52" w:rsidRDefault="00A95E52">
      <w:pPr>
        <w:spacing w:line="200" w:lineRule="exact"/>
      </w:pPr>
    </w:p>
    <w:p w14:paraId="18104F4B" w14:textId="77777777" w:rsidR="00A95E52" w:rsidRDefault="00A95E52">
      <w:pPr>
        <w:spacing w:line="200" w:lineRule="exact"/>
      </w:pPr>
    </w:p>
    <w:p w14:paraId="44BEB062" w14:textId="77777777" w:rsidR="00A95E52" w:rsidRDefault="00000000">
      <w:pPr>
        <w:ind w:left="100"/>
        <w:rPr>
          <w:sz w:val="28"/>
          <w:szCs w:val="28"/>
        </w:rPr>
      </w:pPr>
      <w:r>
        <w:rPr>
          <w:b/>
          <w:color w:val="00AE50"/>
          <w:sz w:val="28"/>
          <w:szCs w:val="28"/>
        </w:rPr>
        <w:t>Register And Address Descriptors</w:t>
      </w:r>
    </w:p>
    <w:p w14:paraId="62818C05" w14:textId="77777777" w:rsidR="00A95E52" w:rsidRDefault="00A95E52">
      <w:pPr>
        <w:spacing w:before="1" w:line="100" w:lineRule="exact"/>
        <w:rPr>
          <w:sz w:val="11"/>
          <w:szCs w:val="11"/>
        </w:rPr>
      </w:pPr>
    </w:p>
    <w:p w14:paraId="1EE595A7" w14:textId="77777777" w:rsidR="00A95E52" w:rsidRDefault="00A95E52">
      <w:pPr>
        <w:spacing w:line="200" w:lineRule="exact"/>
      </w:pPr>
    </w:p>
    <w:p w14:paraId="68AAE87B" w14:textId="77777777" w:rsidR="00A95E52" w:rsidRDefault="00000000">
      <w:pPr>
        <w:spacing w:line="295" w:lineRule="auto"/>
        <w:ind w:left="100" w:right="848"/>
        <w:rPr>
          <w:sz w:val="22"/>
          <w:szCs w:val="22"/>
        </w:rPr>
      </w:pPr>
      <w:r>
        <w:rPr>
          <w:sz w:val="22"/>
          <w:szCs w:val="22"/>
        </w:rPr>
        <w:t>The code generation algorithm uses descriptors to keep track of register contents and addresses for names.</w:t>
      </w:r>
    </w:p>
    <w:p w14:paraId="7FA59517" w14:textId="77777777" w:rsidR="00A95E52" w:rsidRDefault="00A95E52">
      <w:pPr>
        <w:spacing w:before="5" w:line="240" w:lineRule="exact"/>
        <w:rPr>
          <w:sz w:val="24"/>
          <w:szCs w:val="24"/>
        </w:rPr>
      </w:pPr>
    </w:p>
    <w:p w14:paraId="0E558E77" w14:textId="77777777" w:rsidR="00A95E52" w:rsidRDefault="00000000">
      <w:pPr>
        <w:spacing w:line="287" w:lineRule="auto"/>
        <w:ind w:left="820" w:right="130" w:hanging="360"/>
        <w:jc w:val="both"/>
        <w:rPr>
          <w:sz w:val="22"/>
          <w:szCs w:val="22"/>
        </w:rPr>
      </w:pPr>
      <w:r>
        <w:rPr>
          <w:color w:val="006EC0"/>
          <w:sz w:val="22"/>
          <w:szCs w:val="22"/>
        </w:rPr>
        <w:t xml:space="preserve">1.    </w:t>
      </w:r>
      <w:r>
        <w:rPr>
          <w:b/>
          <w:color w:val="FF0066"/>
          <w:sz w:val="24"/>
          <w:szCs w:val="24"/>
          <w:u w:val="single" w:color="FF0066"/>
        </w:rPr>
        <w:t>A  Register  Descriptor</w:t>
      </w:r>
      <w:r>
        <w:rPr>
          <w:b/>
          <w:color w:val="FF0066"/>
          <w:sz w:val="24"/>
          <w:szCs w:val="24"/>
        </w:rPr>
        <w:t xml:space="preserve">  </w:t>
      </w:r>
      <w:r>
        <w:rPr>
          <w:color w:val="000000"/>
          <w:sz w:val="22"/>
          <w:szCs w:val="22"/>
        </w:rPr>
        <w:t>keeps  track  of  what  is  currently  in  each  register.  It  is consulted whenever a new register is needed.</w:t>
      </w:r>
    </w:p>
    <w:p w14:paraId="03472F7F" w14:textId="77777777" w:rsidR="00A95E52" w:rsidRDefault="00A95E52">
      <w:pPr>
        <w:spacing w:before="14" w:line="240" w:lineRule="exact"/>
        <w:rPr>
          <w:sz w:val="24"/>
          <w:szCs w:val="24"/>
        </w:rPr>
      </w:pPr>
    </w:p>
    <w:p w14:paraId="5CF5BA75" w14:textId="77777777" w:rsidR="00A95E52" w:rsidRDefault="00000000">
      <w:pPr>
        <w:spacing w:line="295" w:lineRule="auto"/>
        <w:ind w:left="820" w:right="128" w:hanging="360"/>
        <w:jc w:val="both"/>
        <w:rPr>
          <w:sz w:val="22"/>
          <w:szCs w:val="22"/>
        </w:rPr>
        <w:sectPr w:rsidR="00A95E52" w:rsidSect="00FF2CE5">
          <w:pgSz w:w="11920" w:h="16860"/>
          <w:pgMar w:top="980" w:right="1320" w:bottom="280" w:left="1340" w:header="512" w:footer="998" w:gutter="0"/>
          <w:cols w:space="720"/>
        </w:sectPr>
      </w:pPr>
      <w:r>
        <w:rPr>
          <w:color w:val="006EC0"/>
          <w:sz w:val="22"/>
          <w:szCs w:val="22"/>
        </w:rPr>
        <w:t xml:space="preserve">2.    </w:t>
      </w:r>
      <w:r>
        <w:rPr>
          <w:b/>
          <w:color w:val="FF0066"/>
          <w:sz w:val="24"/>
          <w:szCs w:val="24"/>
          <w:u w:val="single" w:color="FF0066"/>
        </w:rPr>
        <w:t>An Address Descriptor</w:t>
      </w:r>
      <w:r>
        <w:rPr>
          <w:b/>
          <w:color w:val="FF0066"/>
          <w:sz w:val="24"/>
          <w:szCs w:val="24"/>
        </w:rPr>
        <w:t xml:space="preserve"> </w:t>
      </w:r>
      <w:r>
        <w:rPr>
          <w:color w:val="000000"/>
          <w:sz w:val="22"/>
          <w:szCs w:val="22"/>
        </w:rPr>
        <w:t>keeps track of the location where the current value of the name can be found at run time. The location might be a register, a stack location or a memory address. This information can be stores in the symbol table and is used to determine the accessing method for a name.</w:t>
      </w:r>
    </w:p>
    <w:p w14:paraId="59FEF17F" w14:textId="77777777" w:rsidR="00A95E52" w:rsidRDefault="00A95E52">
      <w:pPr>
        <w:spacing w:line="200" w:lineRule="exact"/>
      </w:pPr>
    </w:p>
    <w:p w14:paraId="2483818F" w14:textId="77777777" w:rsidR="00A95E52" w:rsidRDefault="00A95E52">
      <w:pPr>
        <w:spacing w:before="15" w:line="200" w:lineRule="exact"/>
      </w:pPr>
    </w:p>
    <w:p w14:paraId="640E1E6B" w14:textId="77777777" w:rsidR="00A95E52" w:rsidRDefault="00000000">
      <w:pPr>
        <w:spacing w:before="13"/>
        <w:ind w:left="180"/>
        <w:rPr>
          <w:sz w:val="28"/>
          <w:szCs w:val="28"/>
        </w:rPr>
      </w:pPr>
      <w:r>
        <w:rPr>
          <w:b/>
          <w:color w:val="00AE50"/>
          <w:sz w:val="28"/>
          <w:szCs w:val="28"/>
        </w:rPr>
        <w:t>A code-generation algorithm</w:t>
      </w:r>
    </w:p>
    <w:p w14:paraId="0CB1D60D" w14:textId="77777777" w:rsidR="00A95E52" w:rsidRDefault="00A95E52">
      <w:pPr>
        <w:spacing w:before="2" w:line="100" w:lineRule="exact"/>
        <w:rPr>
          <w:sz w:val="11"/>
          <w:szCs w:val="11"/>
        </w:rPr>
      </w:pPr>
    </w:p>
    <w:p w14:paraId="1D6D68C5" w14:textId="77777777" w:rsidR="00A95E52" w:rsidRDefault="00A95E52">
      <w:pPr>
        <w:spacing w:line="200" w:lineRule="exact"/>
      </w:pPr>
    </w:p>
    <w:p w14:paraId="09592250" w14:textId="77777777" w:rsidR="00A95E52" w:rsidRDefault="00000000">
      <w:pPr>
        <w:spacing w:line="293" w:lineRule="auto"/>
        <w:ind w:left="180" w:right="159"/>
        <w:rPr>
          <w:sz w:val="22"/>
          <w:szCs w:val="22"/>
        </w:rPr>
      </w:pPr>
      <w:r>
        <w:rPr>
          <w:sz w:val="22"/>
          <w:szCs w:val="22"/>
        </w:rPr>
        <w:t>Code generation algorithm takes input as a sequence of three-address statements constituting a basic block. Statement of the form x = y op z performs the following actions.</w:t>
      </w:r>
    </w:p>
    <w:p w14:paraId="3B861B3F" w14:textId="77777777" w:rsidR="00A95E52" w:rsidRDefault="00A95E52">
      <w:pPr>
        <w:spacing w:before="7" w:line="240" w:lineRule="exact"/>
        <w:rPr>
          <w:sz w:val="24"/>
          <w:szCs w:val="24"/>
        </w:rPr>
      </w:pPr>
    </w:p>
    <w:p w14:paraId="22D024F8" w14:textId="77777777" w:rsidR="00A95E52" w:rsidRDefault="00000000">
      <w:pPr>
        <w:tabs>
          <w:tab w:val="left" w:pos="460"/>
        </w:tabs>
        <w:spacing w:line="377" w:lineRule="auto"/>
        <w:ind w:left="464" w:right="141" w:hanging="360"/>
        <w:jc w:val="both"/>
        <w:rPr>
          <w:sz w:val="24"/>
          <w:szCs w:val="24"/>
        </w:rPr>
      </w:pPr>
      <w:r>
        <w:rPr>
          <w:b/>
          <w:sz w:val="24"/>
          <w:szCs w:val="24"/>
        </w:rPr>
        <w:t>1.</w:t>
      </w:r>
      <w:r>
        <w:rPr>
          <w:b/>
          <w:sz w:val="24"/>
          <w:szCs w:val="24"/>
        </w:rPr>
        <w:tab/>
        <w:t xml:space="preserve">Invoke  a  function  </w:t>
      </w:r>
      <w:proofErr w:type="spellStart"/>
      <w:r>
        <w:rPr>
          <w:b/>
          <w:sz w:val="24"/>
          <w:szCs w:val="24"/>
        </w:rPr>
        <w:t>getreg</w:t>
      </w:r>
      <w:proofErr w:type="spellEnd"/>
      <w:r>
        <w:rPr>
          <w:b/>
          <w:sz w:val="24"/>
          <w:szCs w:val="24"/>
        </w:rPr>
        <w:t xml:space="preserve">  to  determine  the  location  L  where  the  result  of  the computation y op z should be stored.</w:t>
      </w:r>
    </w:p>
    <w:p w14:paraId="2626F2D8" w14:textId="77777777" w:rsidR="00A95E52" w:rsidRDefault="00000000">
      <w:pPr>
        <w:spacing w:before="6"/>
        <w:ind w:left="104"/>
        <w:rPr>
          <w:sz w:val="24"/>
          <w:szCs w:val="24"/>
        </w:rPr>
      </w:pPr>
      <w:r>
        <w:rPr>
          <w:b/>
          <w:sz w:val="24"/>
          <w:szCs w:val="24"/>
        </w:rPr>
        <w:t>2.   Consult the address descriptor for y to determine y’, the current location of y.</w:t>
      </w:r>
    </w:p>
    <w:p w14:paraId="3F3F1D83" w14:textId="77777777" w:rsidR="00A95E52" w:rsidRDefault="00A95E52">
      <w:pPr>
        <w:spacing w:before="8" w:line="140" w:lineRule="exact"/>
        <w:rPr>
          <w:sz w:val="15"/>
          <w:szCs w:val="15"/>
        </w:rPr>
      </w:pPr>
    </w:p>
    <w:p w14:paraId="735C0AA5" w14:textId="77777777" w:rsidR="00A95E52" w:rsidRDefault="00000000">
      <w:pPr>
        <w:spacing w:line="377" w:lineRule="auto"/>
        <w:ind w:left="464" w:right="124"/>
        <w:jc w:val="both"/>
        <w:rPr>
          <w:sz w:val="24"/>
          <w:szCs w:val="24"/>
        </w:rPr>
      </w:pPr>
      <w:r>
        <w:rPr>
          <w:b/>
          <w:sz w:val="24"/>
          <w:szCs w:val="24"/>
        </w:rPr>
        <w:t>Prefer  the  register  for  y’  if  the  value  of  y  is  currently  both  in  memory  and  a register. If the value of y is not already in L, generate the instruction MOV y’ , L to place a copy of y in L.</w:t>
      </w:r>
    </w:p>
    <w:p w14:paraId="2D1156E6" w14:textId="77777777" w:rsidR="00A95E52" w:rsidRDefault="00000000">
      <w:pPr>
        <w:tabs>
          <w:tab w:val="left" w:pos="460"/>
        </w:tabs>
        <w:spacing w:before="9" w:line="377" w:lineRule="auto"/>
        <w:ind w:left="464" w:right="129" w:hanging="360"/>
        <w:jc w:val="both"/>
        <w:rPr>
          <w:sz w:val="24"/>
          <w:szCs w:val="24"/>
        </w:rPr>
      </w:pPr>
      <w:r>
        <w:rPr>
          <w:b/>
          <w:sz w:val="24"/>
          <w:szCs w:val="24"/>
        </w:rPr>
        <w:t>3.</w:t>
      </w:r>
      <w:r>
        <w:rPr>
          <w:b/>
          <w:sz w:val="24"/>
          <w:szCs w:val="24"/>
        </w:rPr>
        <w:tab/>
        <w:t>Generate the instruction OP z’ , L where z’ is a current location of z. Prefer a register to a memory location if z is in both. Update the address descriptor of x to indicate that x is in location L. If x is in L, update its descriptor and remove x from all other descriptors.</w:t>
      </w:r>
    </w:p>
    <w:p w14:paraId="0D3F923F" w14:textId="77777777" w:rsidR="00A95E52" w:rsidRDefault="00000000">
      <w:pPr>
        <w:tabs>
          <w:tab w:val="left" w:pos="460"/>
        </w:tabs>
        <w:spacing w:before="6" w:line="376" w:lineRule="auto"/>
        <w:ind w:left="464" w:right="130" w:hanging="360"/>
        <w:jc w:val="both"/>
        <w:rPr>
          <w:sz w:val="24"/>
          <w:szCs w:val="24"/>
        </w:rPr>
      </w:pPr>
      <w:r>
        <w:rPr>
          <w:b/>
          <w:sz w:val="24"/>
          <w:szCs w:val="24"/>
        </w:rPr>
        <w:t>4.</w:t>
      </w:r>
      <w:r>
        <w:rPr>
          <w:b/>
          <w:sz w:val="24"/>
          <w:szCs w:val="24"/>
        </w:rPr>
        <w:tab/>
        <w:t>If the current values of y or z have no next uses, are not live on exit from the block,  and  are  in  registers,  alter  the  register  descriptor  to  indicate  that,  after execution of x : = y op z , those registers will no longer contain y or z</w:t>
      </w:r>
    </w:p>
    <w:p w14:paraId="5ADA2273" w14:textId="77777777" w:rsidR="00A95E52" w:rsidRDefault="00A95E52">
      <w:pPr>
        <w:spacing w:before="10" w:line="240" w:lineRule="exact"/>
        <w:rPr>
          <w:sz w:val="24"/>
          <w:szCs w:val="24"/>
        </w:rPr>
      </w:pPr>
    </w:p>
    <w:p w14:paraId="7D686C04" w14:textId="77777777" w:rsidR="00A95E52" w:rsidRDefault="00000000">
      <w:pPr>
        <w:ind w:left="104"/>
        <w:rPr>
          <w:sz w:val="28"/>
          <w:szCs w:val="28"/>
        </w:rPr>
      </w:pPr>
      <w:r>
        <w:rPr>
          <w:b/>
          <w:color w:val="00AE50"/>
          <w:sz w:val="28"/>
          <w:szCs w:val="28"/>
        </w:rPr>
        <w:t xml:space="preserve">The Function </w:t>
      </w:r>
      <w:proofErr w:type="spellStart"/>
      <w:r>
        <w:rPr>
          <w:b/>
          <w:i/>
          <w:color w:val="00AE50"/>
          <w:sz w:val="28"/>
          <w:szCs w:val="28"/>
        </w:rPr>
        <w:t>getreg</w:t>
      </w:r>
      <w:proofErr w:type="spellEnd"/>
      <w:r>
        <w:rPr>
          <w:b/>
          <w:i/>
          <w:color w:val="00AE50"/>
          <w:sz w:val="28"/>
          <w:szCs w:val="28"/>
        </w:rPr>
        <w:t xml:space="preserve"> </w:t>
      </w:r>
      <w:r>
        <w:rPr>
          <w:b/>
          <w:color w:val="00AE50"/>
          <w:sz w:val="28"/>
          <w:szCs w:val="28"/>
        </w:rPr>
        <w:t>M</w:t>
      </w:r>
    </w:p>
    <w:p w14:paraId="2A04D848" w14:textId="77777777" w:rsidR="00A95E52" w:rsidRDefault="00A95E52">
      <w:pPr>
        <w:spacing w:before="6" w:line="280" w:lineRule="exact"/>
        <w:rPr>
          <w:sz w:val="28"/>
          <w:szCs w:val="28"/>
        </w:rPr>
      </w:pPr>
    </w:p>
    <w:p w14:paraId="16E9FB54" w14:textId="77777777" w:rsidR="00A95E52" w:rsidRDefault="00000000">
      <w:pPr>
        <w:ind w:left="104"/>
        <w:rPr>
          <w:sz w:val="22"/>
          <w:szCs w:val="22"/>
        </w:rPr>
      </w:pPr>
      <w:r>
        <w:rPr>
          <w:sz w:val="22"/>
          <w:szCs w:val="22"/>
        </w:rPr>
        <w:t xml:space="preserve">The function </w:t>
      </w:r>
      <w:proofErr w:type="spellStart"/>
      <w:r>
        <w:rPr>
          <w:sz w:val="22"/>
          <w:szCs w:val="22"/>
        </w:rPr>
        <w:t>getreg</w:t>
      </w:r>
      <w:proofErr w:type="spellEnd"/>
      <w:r>
        <w:rPr>
          <w:sz w:val="22"/>
          <w:szCs w:val="22"/>
        </w:rPr>
        <w:t xml:space="preserve"> returns the location L to hold the value of x for the assignment </w:t>
      </w:r>
      <w:r>
        <w:rPr>
          <w:b/>
          <w:sz w:val="22"/>
          <w:szCs w:val="22"/>
        </w:rPr>
        <w:t>x= y op z.</w:t>
      </w:r>
    </w:p>
    <w:p w14:paraId="295B8FB2" w14:textId="77777777" w:rsidR="00A95E52" w:rsidRDefault="00A95E52">
      <w:pPr>
        <w:spacing w:before="2" w:line="280" w:lineRule="exact"/>
        <w:rPr>
          <w:sz w:val="28"/>
          <w:szCs w:val="28"/>
        </w:rPr>
      </w:pPr>
    </w:p>
    <w:p w14:paraId="38A472C3" w14:textId="77777777" w:rsidR="00A95E52" w:rsidRDefault="00000000">
      <w:pPr>
        <w:spacing w:line="298" w:lineRule="auto"/>
        <w:ind w:left="900" w:right="121" w:hanging="360"/>
        <w:jc w:val="both"/>
        <w:rPr>
          <w:sz w:val="22"/>
          <w:szCs w:val="22"/>
        </w:rPr>
      </w:pPr>
      <w:r>
        <w:rPr>
          <w:sz w:val="22"/>
          <w:szCs w:val="22"/>
        </w:rPr>
        <w:t>1.    If the name Y is in a register that holds the value of no other names and Y is not live and has no next use after X := Y op Z then return register of Y for L. Update the address descriptor of y to indicate that y is no longer in L.</w:t>
      </w:r>
    </w:p>
    <w:p w14:paraId="17D3672D" w14:textId="77777777" w:rsidR="00A95E52" w:rsidRDefault="00000000">
      <w:pPr>
        <w:spacing w:before="9"/>
        <w:ind w:left="538" w:right="3031"/>
        <w:jc w:val="both"/>
        <w:rPr>
          <w:sz w:val="22"/>
          <w:szCs w:val="22"/>
        </w:rPr>
      </w:pPr>
      <w:r>
        <w:rPr>
          <w:sz w:val="22"/>
          <w:szCs w:val="22"/>
        </w:rPr>
        <w:t>2.    Failing (1) return an empty register for L if there is one.</w:t>
      </w:r>
    </w:p>
    <w:p w14:paraId="2429F600" w14:textId="77777777" w:rsidR="00A95E52" w:rsidRDefault="00A95E52">
      <w:pPr>
        <w:spacing w:before="8" w:line="180" w:lineRule="exact"/>
        <w:rPr>
          <w:sz w:val="19"/>
          <w:szCs w:val="19"/>
        </w:rPr>
      </w:pPr>
    </w:p>
    <w:p w14:paraId="78CF30DE" w14:textId="77777777" w:rsidR="00A95E52" w:rsidRDefault="00000000">
      <w:pPr>
        <w:spacing w:line="298" w:lineRule="auto"/>
        <w:ind w:left="900" w:right="74" w:hanging="360"/>
        <w:jc w:val="both"/>
        <w:rPr>
          <w:sz w:val="22"/>
          <w:szCs w:val="22"/>
        </w:rPr>
      </w:pPr>
      <w:r>
        <w:rPr>
          <w:sz w:val="22"/>
          <w:szCs w:val="22"/>
        </w:rPr>
        <w:t>3.    Failing (2) if X has a next use in the block or op is an operator, such as indexing that requires a register, find an occupied register R. Store the value of R into a memory location (by MOV R, M ) If it is not already in proper memory location M, update the address descriptor for M, and return R. if R hold the value of several variables, a MOV instruction  must  be  generated  for  each  variable  that  need  to  be  stored.  A  suitable occupied register might be one whose datum is referenced furthest in the future, or one whose value is also in memory. We leave the exact choice unspecified, since there is no one proven best way to make the selection.</w:t>
      </w:r>
    </w:p>
    <w:p w14:paraId="3F92B0CE" w14:textId="77777777" w:rsidR="00A95E52" w:rsidRDefault="00A95E52">
      <w:pPr>
        <w:spacing w:before="7" w:line="100" w:lineRule="exact"/>
        <w:rPr>
          <w:sz w:val="11"/>
          <w:szCs w:val="11"/>
        </w:rPr>
      </w:pPr>
    </w:p>
    <w:p w14:paraId="7995A7EC" w14:textId="77777777" w:rsidR="00A95E52" w:rsidRDefault="00A95E52">
      <w:pPr>
        <w:spacing w:line="200" w:lineRule="exact"/>
      </w:pPr>
    </w:p>
    <w:p w14:paraId="7D5807CF" w14:textId="77777777" w:rsidR="00A95E52" w:rsidRDefault="00000000">
      <w:pPr>
        <w:spacing w:line="298" w:lineRule="auto"/>
        <w:ind w:left="900" w:right="81" w:hanging="360"/>
        <w:jc w:val="both"/>
        <w:rPr>
          <w:sz w:val="22"/>
          <w:szCs w:val="22"/>
        </w:rPr>
        <w:sectPr w:rsidR="00A95E52" w:rsidSect="00FF2CE5">
          <w:pgSz w:w="11920" w:h="16860"/>
          <w:pgMar w:top="980" w:right="1320" w:bottom="280" w:left="1260" w:header="512" w:footer="998" w:gutter="0"/>
          <w:cols w:space="720"/>
        </w:sectPr>
      </w:pPr>
      <w:r>
        <w:rPr>
          <w:sz w:val="22"/>
          <w:szCs w:val="22"/>
        </w:rPr>
        <w:t>4.    If X is not used in the block. Or no suitable occupied register can be found, select the memory location of X as L.</w:t>
      </w:r>
    </w:p>
    <w:p w14:paraId="353092CD" w14:textId="77777777" w:rsidR="00A95E52" w:rsidRDefault="00A95E52">
      <w:pPr>
        <w:spacing w:line="200" w:lineRule="exact"/>
      </w:pPr>
    </w:p>
    <w:p w14:paraId="237C8D07" w14:textId="77777777" w:rsidR="00A95E52" w:rsidRDefault="00A95E52">
      <w:pPr>
        <w:spacing w:before="15" w:line="200" w:lineRule="exact"/>
      </w:pPr>
    </w:p>
    <w:p w14:paraId="7C3B151D" w14:textId="77777777" w:rsidR="00A95E52" w:rsidRDefault="00000000">
      <w:pPr>
        <w:spacing w:before="13"/>
        <w:ind w:left="100"/>
        <w:rPr>
          <w:sz w:val="28"/>
          <w:szCs w:val="28"/>
        </w:rPr>
      </w:pPr>
      <w:r>
        <w:rPr>
          <w:b/>
          <w:color w:val="00AE50"/>
          <w:sz w:val="28"/>
          <w:szCs w:val="28"/>
        </w:rPr>
        <w:t>Generating Code For Assignment Statements</w:t>
      </w:r>
    </w:p>
    <w:p w14:paraId="01A5F5FF" w14:textId="77777777" w:rsidR="00A95E52" w:rsidRDefault="00A95E52">
      <w:pPr>
        <w:spacing w:before="16" w:line="200" w:lineRule="exact"/>
      </w:pPr>
    </w:p>
    <w:p w14:paraId="56DADFDF" w14:textId="77777777" w:rsidR="00A95E52" w:rsidRDefault="00000000">
      <w:pPr>
        <w:spacing w:line="296" w:lineRule="auto"/>
        <w:ind w:left="100" w:right="153"/>
        <w:rPr>
          <w:sz w:val="24"/>
          <w:szCs w:val="24"/>
        </w:rPr>
      </w:pPr>
      <w:r>
        <w:rPr>
          <w:sz w:val="22"/>
          <w:szCs w:val="22"/>
        </w:rPr>
        <w:t xml:space="preserve">The assignment d : = (a-b) + (a-c) + (a-c) might be translated into the following three-address code sequence:             </w:t>
      </w:r>
      <w:r>
        <w:rPr>
          <w:b/>
          <w:sz w:val="24"/>
          <w:szCs w:val="24"/>
        </w:rPr>
        <w:t>t := a – b</w:t>
      </w:r>
    </w:p>
    <w:p w14:paraId="25CB5C9C" w14:textId="77777777" w:rsidR="00A95E52" w:rsidRDefault="00000000">
      <w:pPr>
        <w:spacing w:line="260" w:lineRule="exact"/>
        <w:ind w:left="2261"/>
        <w:rPr>
          <w:sz w:val="24"/>
          <w:szCs w:val="24"/>
        </w:rPr>
      </w:pPr>
      <w:r>
        <w:rPr>
          <w:b/>
          <w:sz w:val="24"/>
          <w:szCs w:val="24"/>
        </w:rPr>
        <w:t>u := a – c</w:t>
      </w:r>
    </w:p>
    <w:p w14:paraId="05AC8F83" w14:textId="77777777" w:rsidR="00A95E52" w:rsidRDefault="00000000">
      <w:pPr>
        <w:spacing w:before="57"/>
        <w:ind w:left="2261"/>
        <w:rPr>
          <w:sz w:val="24"/>
          <w:szCs w:val="24"/>
        </w:rPr>
      </w:pPr>
      <w:r>
        <w:rPr>
          <w:b/>
          <w:sz w:val="24"/>
          <w:szCs w:val="24"/>
        </w:rPr>
        <w:t>v := t + u</w:t>
      </w:r>
    </w:p>
    <w:p w14:paraId="480A48F7" w14:textId="77777777" w:rsidR="00A95E52" w:rsidRDefault="00000000">
      <w:pPr>
        <w:spacing w:before="57"/>
        <w:ind w:left="2261"/>
        <w:rPr>
          <w:sz w:val="22"/>
          <w:szCs w:val="22"/>
        </w:rPr>
      </w:pPr>
      <w:r>
        <w:rPr>
          <w:b/>
          <w:sz w:val="24"/>
          <w:szCs w:val="24"/>
        </w:rPr>
        <w:t xml:space="preserve">d := v + u </w:t>
      </w:r>
      <w:r>
        <w:rPr>
          <w:sz w:val="22"/>
          <w:szCs w:val="22"/>
        </w:rPr>
        <w:t>with d live at the end.</w:t>
      </w:r>
    </w:p>
    <w:p w14:paraId="4D9E044C" w14:textId="77777777" w:rsidR="00A95E52" w:rsidRDefault="00A95E52">
      <w:pPr>
        <w:spacing w:before="6" w:line="160" w:lineRule="exact"/>
        <w:rPr>
          <w:sz w:val="16"/>
          <w:szCs w:val="16"/>
        </w:rPr>
      </w:pPr>
    </w:p>
    <w:p w14:paraId="4217A5E9" w14:textId="77777777" w:rsidR="00A95E52" w:rsidRDefault="00D52AFC">
      <w:pPr>
        <w:ind w:left="820"/>
      </w:pPr>
      <w:r>
        <w:pict w14:anchorId="0E1B83DE">
          <v:shape id="_x0000_i1120" type="#_x0000_t75" style="width:376.5pt;height:209pt">
            <v:imagedata r:id="rId37" o:title=""/>
          </v:shape>
        </w:pict>
      </w:r>
    </w:p>
    <w:p w14:paraId="2044AE5E" w14:textId="77777777" w:rsidR="00A95E52" w:rsidRDefault="00A95E52">
      <w:pPr>
        <w:spacing w:before="4" w:line="240" w:lineRule="exact"/>
        <w:rPr>
          <w:sz w:val="24"/>
          <w:szCs w:val="24"/>
        </w:rPr>
      </w:pPr>
    </w:p>
    <w:p w14:paraId="05E21402" w14:textId="77777777" w:rsidR="00A95E52" w:rsidRDefault="00000000">
      <w:pPr>
        <w:ind w:left="100"/>
        <w:rPr>
          <w:sz w:val="28"/>
          <w:szCs w:val="28"/>
        </w:rPr>
      </w:pPr>
      <w:r>
        <w:rPr>
          <w:b/>
          <w:color w:val="00AE50"/>
          <w:sz w:val="28"/>
          <w:szCs w:val="28"/>
        </w:rPr>
        <w:t>Generating Code for other type of statements</w:t>
      </w:r>
    </w:p>
    <w:p w14:paraId="4D264B9F" w14:textId="77777777" w:rsidR="00A95E52" w:rsidRDefault="00A95E52">
      <w:pPr>
        <w:spacing w:before="9" w:line="120" w:lineRule="exact"/>
        <w:rPr>
          <w:sz w:val="13"/>
          <w:szCs w:val="13"/>
        </w:rPr>
      </w:pPr>
    </w:p>
    <w:p w14:paraId="512FE3C2" w14:textId="77777777" w:rsidR="00A95E52" w:rsidRDefault="00A95E52">
      <w:pPr>
        <w:spacing w:line="200" w:lineRule="exact"/>
      </w:pPr>
    </w:p>
    <w:p w14:paraId="354170E1" w14:textId="77777777" w:rsidR="00A95E52" w:rsidRDefault="00D52AFC">
      <w:pPr>
        <w:ind w:left="314"/>
      </w:pPr>
      <w:r>
        <w:pict w14:anchorId="509E85E8">
          <v:shape id="_x0000_i1121" type="#_x0000_t75" style="width:392pt;height:71pt">
            <v:imagedata r:id="rId38" o:title=""/>
          </v:shape>
        </w:pict>
      </w:r>
    </w:p>
    <w:p w14:paraId="2A9434B1" w14:textId="77777777" w:rsidR="00A95E52" w:rsidRDefault="00A95E52">
      <w:pPr>
        <w:spacing w:line="200" w:lineRule="exact"/>
      </w:pPr>
    </w:p>
    <w:p w14:paraId="12B632AF" w14:textId="77777777" w:rsidR="00A95E52" w:rsidRDefault="00A95E52">
      <w:pPr>
        <w:spacing w:before="10" w:line="260" w:lineRule="exact"/>
        <w:rPr>
          <w:sz w:val="26"/>
          <w:szCs w:val="26"/>
        </w:rPr>
      </w:pPr>
    </w:p>
    <w:p w14:paraId="72C328E1" w14:textId="77777777" w:rsidR="00A95E52" w:rsidRDefault="00D52AFC">
      <w:pPr>
        <w:ind w:left="213"/>
      </w:pPr>
      <w:r>
        <w:pict w14:anchorId="6C840034">
          <v:shape id="_x0000_i1122" type="#_x0000_t75" style="width:384.5pt;height:69.5pt">
            <v:imagedata r:id="rId39" o:title=""/>
          </v:shape>
        </w:pict>
      </w:r>
    </w:p>
    <w:p w14:paraId="4404409D" w14:textId="77777777" w:rsidR="00A95E52" w:rsidRDefault="00A95E52">
      <w:pPr>
        <w:spacing w:before="15" w:line="280" w:lineRule="exact"/>
        <w:rPr>
          <w:sz w:val="28"/>
          <w:szCs w:val="28"/>
        </w:rPr>
      </w:pPr>
    </w:p>
    <w:p w14:paraId="722FB10E" w14:textId="77777777" w:rsidR="00A95E52" w:rsidRDefault="00D52AFC">
      <w:pPr>
        <w:ind w:left="234"/>
        <w:sectPr w:rsidR="00A95E52" w:rsidSect="00FF2CE5">
          <w:pgSz w:w="11920" w:h="16860"/>
          <w:pgMar w:top="980" w:right="1320" w:bottom="280" w:left="1340" w:header="512" w:footer="998" w:gutter="0"/>
          <w:cols w:space="720"/>
        </w:sectPr>
      </w:pPr>
      <w:r>
        <w:pict w14:anchorId="1F08AC73">
          <v:shape id="_x0000_i1123" type="#_x0000_t75" style="width:361.5pt;height:137pt">
            <v:imagedata r:id="rId40" o:title=""/>
          </v:shape>
        </w:pict>
      </w:r>
    </w:p>
    <w:p w14:paraId="2AA8671D" w14:textId="77777777" w:rsidR="00A95E52" w:rsidRDefault="00A95E52">
      <w:pPr>
        <w:spacing w:line="200" w:lineRule="exact"/>
      </w:pPr>
    </w:p>
    <w:p w14:paraId="19889549" w14:textId="77777777" w:rsidR="00A95E52" w:rsidRDefault="00A95E52">
      <w:pPr>
        <w:spacing w:before="17" w:line="240" w:lineRule="exact"/>
        <w:rPr>
          <w:sz w:val="24"/>
          <w:szCs w:val="24"/>
        </w:rPr>
      </w:pPr>
    </w:p>
    <w:p w14:paraId="27D3CB84" w14:textId="77777777" w:rsidR="00A95E52" w:rsidRDefault="00000000">
      <w:pPr>
        <w:spacing w:line="520" w:lineRule="exact"/>
        <w:ind w:left="1337"/>
        <w:rPr>
          <w:sz w:val="48"/>
          <w:szCs w:val="48"/>
        </w:rPr>
      </w:pPr>
      <w:r>
        <w:rPr>
          <w:b/>
          <w:color w:val="FF0000"/>
          <w:sz w:val="48"/>
          <w:szCs w:val="48"/>
        </w:rPr>
        <w:t>PEEPHOLE OPTIMIZATION</w:t>
      </w:r>
    </w:p>
    <w:p w14:paraId="03335110" w14:textId="77777777" w:rsidR="00A95E52" w:rsidRDefault="00A95E52">
      <w:pPr>
        <w:spacing w:before="15" w:line="240" w:lineRule="exact"/>
        <w:rPr>
          <w:sz w:val="24"/>
          <w:szCs w:val="24"/>
        </w:rPr>
      </w:pPr>
    </w:p>
    <w:p w14:paraId="62B97893" w14:textId="77777777" w:rsidR="00A95E52" w:rsidRDefault="00000000">
      <w:pPr>
        <w:spacing w:line="297" w:lineRule="auto"/>
        <w:ind w:left="120" w:right="127"/>
        <w:jc w:val="both"/>
        <w:rPr>
          <w:sz w:val="22"/>
          <w:szCs w:val="22"/>
        </w:rPr>
      </w:pPr>
      <w:r>
        <w:rPr>
          <w:sz w:val="22"/>
          <w:szCs w:val="22"/>
        </w:rPr>
        <w:t>Peephole optimization is a simple and effective technique for locally improving target code. This technique is applied to improve the performance of the target program by examining the short sequence of target instructions (called the peephole) and replace these instructions replacing  by  shorter  or  faster  sequence  whenever  possible.  Peephole  is  a  small,  moving window on the target program.</w:t>
      </w:r>
    </w:p>
    <w:p w14:paraId="00538E3A" w14:textId="77777777" w:rsidR="00A95E52" w:rsidRDefault="00A95E52">
      <w:pPr>
        <w:spacing w:before="9" w:line="100" w:lineRule="exact"/>
        <w:rPr>
          <w:sz w:val="11"/>
          <w:szCs w:val="11"/>
        </w:rPr>
      </w:pPr>
    </w:p>
    <w:p w14:paraId="208403FD" w14:textId="77777777" w:rsidR="00A95E52" w:rsidRDefault="00A95E52">
      <w:pPr>
        <w:spacing w:line="200" w:lineRule="exact"/>
      </w:pPr>
    </w:p>
    <w:p w14:paraId="0399CE3E" w14:textId="77777777" w:rsidR="00A95E52" w:rsidRDefault="00000000">
      <w:pPr>
        <w:ind w:left="120" w:right="3765"/>
        <w:jc w:val="both"/>
        <w:rPr>
          <w:sz w:val="28"/>
          <w:szCs w:val="28"/>
        </w:rPr>
      </w:pPr>
      <w:r>
        <w:rPr>
          <w:b/>
          <w:color w:val="00AE50"/>
          <w:sz w:val="28"/>
          <w:szCs w:val="28"/>
        </w:rPr>
        <w:t>Characteristics Of Peephole Optimization</w:t>
      </w:r>
    </w:p>
    <w:p w14:paraId="3E89CD68" w14:textId="77777777" w:rsidR="00A95E52" w:rsidRDefault="00A95E52">
      <w:pPr>
        <w:spacing w:before="3" w:line="180" w:lineRule="exact"/>
        <w:rPr>
          <w:sz w:val="18"/>
          <w:szCs w:val="18"/>
        </w:rPr>
      </w:pPr>
    </w:p>
    <w:p w14:paraId="4799E10D" w14:textId="77777777" w:rsidR="00A95E52" w:rsidRDefault="00A95E52">
      <w:pPr>
        <w:spacing w:line="200" w:lineRule="exact"/>
      </w:pPr>
    </w:p>
    <w:p w14:paraId="755B9A7E" w14:textId="77777777" w:rsidR="00A95E52" w:rsidRDefault="00000000">
      <w:pPr>
        <w:spacing w:line="298" w:lineRule="auto"/>
        <w:ind w:left="120" w:right="128"/>
        <w:jc w:val="both"/>
        <w:rPr>
          <w:sz w:val="22"/>
          <w:szCs w:val="22"/>
        </w:rPr>
      </w:pPr>
      <w:r>
        <w:rPr>
          <w:sz w:val="22"/>
          <w:szCs w:val="22"/>
        </w:rPr>
        <w:t>So  The  peephole  optimization  can  be  applied  to  the  target  code  using  the  following characteristic.</w:t>
      </w:r>
    </w:p>
    <w:p w14:paraId="5642CDC1" w14:textId="77777777" w:rsidR="00A95E52" w:rsidRDefault="00A95E52">
      <w:pPr>
        <w:spacing w:before="7" w:line="140" w:lineRule="exact"/>
        <w:rPr>
          <w:sz w:val="14"/>
          <w:szCs w:val="14"/>
        </w:rPr>
      </w:pPr>
    </w:p>
    <w:p w14:paraId="5BDC5A3A" w14:textId="77777777" w:rsidR="00A95E52" w:rsidRDefault="00000000">
      <w:pPr>
        <w:ind w:left="118" w:right="5051"/>
        <w:jc w:val="both"/>
        <w:rPr>
          <w:sz w:val="24"/>
          <w:szCs w:val="24"/>
        </w:rPr>
      </w:pPr>
      <w:r>
        <w:rPr>
          <w:b/>
          <w:sz w:val="24"/>
          <w:szCs w:val="24"/>
          <w:u w:val="single" w:color="FF0066"/>
        </w:rPr>
        <w:t>1.</w:t>
      </w:r>
      <w:r>
        <w:rPr>
          <w:b/>
          <w:sz w:val="24"/>
          <w:szCs w:val="24"/>
        </w:rPr>
        <w:t xml:space="preserve"> </w:t>
      </w:r>
      <w:r>
        <w:rPr>
          <w:b/>
          <w:color w:val="FF0066"/>
          <w:sz w:val="24"/>
          <w:szCs w:val="24"/>
          <w:u w:val="single" w:color="FF0066"/>
        </w:rPr>
        <w:t>Redundant instruction elimination</w:t>
      </w:r>
    </w:p>
    <w:p w14:paraId="2F7E393D" w14:textId="77777777" w:rsidR="00A95E52" w:rsidRDefault="00A95E52">
      <w:pPr>
        <w:spacing w:before="10" w:line="160" w:lineRule="exact"/>
        <w:rPr>
          <w:sz w:val="17"/>
          <w:szCs w:val="17"/>
        </w:rPr>
      </w:pPr>
    </w:p>
    <w:p w14:paraId="1866AEA8" w14:textId="77777777" w:rsidR="00A95E52" w:rsidRDefault="00000000">
      <w:pPr>
        <w:tabs>
          <w:tab w:val="left" w:pos="840"/>
        </w:tabs>
        <w:spacing w:before="23" w:line="295" w:lineRule="auto"/>
        <w:ind w:left="840" w:right="1168" w:hanging="360"/>
        <w:rPr>
          <w:sz w:val="22"/>
          <w:szCs w:val="22"/>
        </w:rPr>
      </w:pPr>
      <w:r>
        <w:rPr>
          <w:sz w:val="22"/>
          <w:szCs w:val="22"/>
        </w:rPr>
        <w:t>•</w:t>
      </w:r>
      <w:r>
        <w:rPr>
          <w:sz w:val="22"/>
          <w:szCs w:val="22"/>
        </w:rPr>
        <w:tab/>
        <w:t>Especially the redundant loads and stores can be eliminated in this type of transformations. Example:</w:t>
      </w:r>
    </w:p>
    <w:p w14:paraId="3647202C" w14:textId="77777777" w:rsidR="00A95E52" w:rsidRDefault="00A95E52">
      <w:pPr>
        <w:spacing w:before="1" w:line="140" w:lineRule="exact"/>
        <w:rPr>
          <w:sz w:val="15"/>
          <w:szCs w:val="15"/>
        </w:rPr>
      </w:pPr>
    </w:p>
    <w:p w14:paraId="61AA1A37" w14:textId="77777777" w:rsidR="00A95E52" w:rsidRDefault="00000000">
      <w:pPr>
        <w:ind w:left="840"/>
        <w:rPr>
          <w:sz w:val="22"/>
          <w:szCs w:val="22"/>
        </w:rPr>
      </w:pPr>
      <w:r>
        <w:rPr>
          <w:sz w:val="22"/>
          <w:szCs w:val="22"/>
        </w:rPr>
        <w:t>MOV R0, x</w:t>
      </w:r>
    </w:p>
    <w:p w14:paraId="55BC8ED7" w14:textId="77777777" w:rsidR="00A95E52" w:rsidRDefault="00A95E52">
      <w:pPr>
        <w:spacing w:before="5" w:line="200" w:lineRule="exact"/>
      </w:pPr>
    </w:p>
    <w:p w14:paraId="3DC0A64C" w14:textId="77777777" w:rsidR="00A95E52" w:rsidRDefault="00000000">
      <w:pPr>
        <w:ind w:left="840"/>
        <w:rPr>
          <w:sz w:val="22"/>
          <w:szCs w:val="22"/>
        </w:rPr>
      </w:pPr>
      <w:r>
        <w:rPr>
          <w:sz w:val="22"/>
          <w:szCs w:val="22"/>
        </w:rPr>
        <w:t>MOV x, R0</w:t>
      </w:r>
    </w:p>
    <w:p w14:paraId="22B8836F" w14:textId="77777777" w:rsidR="00A95E52" w:rsidRDefault="00A95E52">
      <w:pPr>
        <w:spacing w:before="5" w:line="200" w:lineRule="exact"/>
      </w:pPr>
    </w:p>
    <w:p w14:paraId="1B96FA4A" w14:textId="77777777" w:rsidR="00A95E52" w:rsidRDefault="00000000">
      <w:pPr>
        <w:tabs>
          <w:tab w:val="left" w:pos="840"/>
        </w:tabs>
        <w:spacing w:line="298" w:lineRule="auto"/>
        <w:ind w:left="840" w:right="154" w:hanging="360"/>
        <w:rPr>
          <w:sz w:val="22"/>
          <w:szCs w:val="22"/>
        </w:rPr>
      </w:pPr>
      <w:r>
        <w:rPr>
          <w:sz w:val="22"/>
          <w:szCs w:val="22"/>
        </w:rPr>
        <w:t>•</w:t>
      </w:r>
      <w:r>
        <w:rPr>
          <w:sz w:val="22"/>
          <w:szCs w:val="22"/>
        </w:rPr>
        <w:tab/>
        <w:t>We can eliminate the second instruction since x is in already R0. But if MOV x, R0 is a label statement then we cannot remove it.</w:t>
      </w:r>
    </w:p>
    <w:p w14:paraId="0A0CAEDF" w14:textId="77777777" w:rsidR="00A95E52" w:rsidRDefault="00A95E52">
      <w:pPr>
        <w:spacing w:before="5" w:line="140" w:lineRule="exact"/>
        <w:rPr>
          <w:sz w:val="14"/>
          <w:szCs w:val="14"/>
        </w:rPr>
      </w:pPr>
    </w:p>
    <w:p w14:paraId="239D4727" w14:textId="77777777" w:rsidR="00A95E52" w:rsidRDefault="00000000">
      <w:pPr>
        <w:ind w:left="118"/>
        <w:rPr>
          <w:sz w:val="24"/>
          <w:szCs w:val="24"/>
        </w:rPr>
      </w:pPr>
      <w:r>
        <w:rPr>
          <w:b/>
          <w:sz w:val="24"/>
          <w:szCs w:val="24"/>
          <w:u w:val="single" w:color="FF0066"/>
        </w:rPr>
        <w:t>2.</w:t>
      </w:r>
      <w:r>
        <w:rPr>
          <w:b/>
          <w:sz w:val="24"/>
          <w:szCs w:val="24"/>
        </w:rPr>
        <w:t xml:space="preserve"> </w:t>
      </w:r>
      <w:r>
        <w:rPr>
          <w:b/>
          <w:color w:val="FF0066"/>
          <w:sz w:val="24"/>
          <w:szCs w:val="24"/>
          <w:u w:val="single" w:color="FF0066"/>
        </w:rPr>
        <w:t>Unreachable Code</w:t>
      </w:r>
    </w:p>
    <w:p w14:paraId="63BF681A" w14:textId="77777777" w:rsidR="00A95E52" w:rsidRDefault="00A95E52">
      <w:pPr>
        <w:spacing w:before="7" w:line="160" w:lineRule="exact"/>
        <w:rPr>
          <w:sz w:val="17"/>
          <w:szCs w:val="17"/>
        </w:rPr>
      </w:pPr>
    </w:p>
    <w:p w14:paraId="41098B7B" w14:textId="77777777" w:rsidR="00A95E52" w:rsidRDefault="00000000">
      <w:pPr>
        <w:spacing w:before="23" w:line="298" w:lineRule="auto"/>
        <w:ind w:left="120" w:right="124"/>
        <w:jc w:val="both"/>
        <w:rPr>
          <w:sz w:val="22"/>
          <w:szCs w:val="22"/>
        </w:rPr>
      </w:pPr>
      <w:r>
        <w:rPr>
          <w:sz w:val="22"/>
          <w:szCs w:val="22"/>
        </w:rPr>
        <w:t>Unreachable  code   is   a  part   of   the   program  code   that   is  never   accessed   because   of programming constructs. Programmers may have accidently written a piece of code that can never be reached.</w:t>
      </w:r>
    </w:p>
    <w:p w14:paraId="2638C5F3" w14:textId="77777777" w:rsidR="00A95E52" w:rsidRDefault="00A95E52">
      <w:pPr>
        <w:spacing w:before="6" w:line="140" w:lineRule="exact"/>
        <w:rPr>
          <w:sz w:val="14"/>
          <w:szCs w:val="14"/>
        </w:rPr>
      </w:pPr>
    </w:p>
    <w:p w14:paraId="6B0ED411" w14:textId="77777777" w:rsidR="00A95E52" w:rsidRDefault="00000000">
      <w:pPr>
        <w:ind w:left="120" w:right="8040"/>
        <w:jc w:val="both"/>
        <w:rPr>
          <w:sz w:val="22"/>
          <w:szCs w:val="22"/>
        </w:rPr>
      </w:pPr>
      <w:r>
        <w:rPr>
          <w:b/>
          <w:sz w:val="22"/>
          <w:szCs w:val="22"/>
        </w:rPr>
        <w:t>EXAMPLE</w:t>
      </w:r>
    </w:p>
    <w:p w14:paraId="32EA7362" w14:textId="77777777" w:rsidR="00A95E52" w:rsidRDefault="00A95E52">
      <w:pPr>
        <w:spacing w:line="200" w:lineRule="exact"/>
      </w:pPr>
    </w:p>
    <w:p w14:paraId="67593CF5" w14:textId="77777777" w:rsidR="00A95E52" w:rsidRDefault="00A95E52">
      <w:pPr>
        <w:spacing w:before="19" w:line="260" w:lineRule="exact"/>
        <w:rPr>
          <w:sz w:val="26"/>
          <w:szCs w:val="26"/>
        </w:rPr>
      </w:pPr>
    </w:p>
    <w:p w14:paraId="65847258" w14:textId="77777777" w:rsidR="00A95E52" w:rsidRDefault="00000000">
      <w:pPr>
        <w:ind w:left="828"/>
        <w:rPr>
          <w:sz w:val="22"/>
          <w:szCs w:val="22"/>
        </w:rPr>
      </w:pPr>
      <w:r>
        <w:rPr>
          <w:b/>
          <w:sz w:val="22"/>
          <w:szCs w:val="22"/>
        </w:rPr>
        <w:t xml:space="preserve">void </w:t>
      </w:r>
      <w:proofErr w:type="spellStart"/>
      <w:r>
        <w:rPr>
          <w:b/>
          <w:sz w:val="22"/>
          <w:szCs w:val="22"/>
        </w:rPr>
        <w:t>add_ten</w:t>
      </w:r>
      <w:proofErr w:type="spellEnd"/>
      <w:r>
        <w:rPr>
          <w:b/>
          <w:sz w:val="22"/>
          <w:szCs w:val="22"/>
        </w:rPr>
        <w:t>(int x)</w:t>
      </w:r>
    </w:p>
    <w:p w14:paraId="25239707" w14:textId="77777777" w:rsidR="00A95E52" w:rsidRDefault="00A95E52">
      <w:pPr>
        <w:spacing w:before="6" w:line="180" w:lineRule="exact"/>
        <w:rPr>
          <w:sz w:val="19"/>
          <w:szCs w:val="19"/>
        </w:rPr>
      </w:pPr>
    </w:p>
    <w:p w14:paraId="6165A116" w14:textId="77777777" w:rsidR="00A95E52" w:rsidRDefault="00000000">
      <w:pPr>
        <w:ind w:left="828"/>
        <w:rPr>
          <w:sz w:val="22"/>
          <w:szCs w:val="22"/>
        </w:rPr>
      </w:pPr>
      <w:r>
        <w:rPr>
          <w:b/>
          <w:sz w:val="22"/>
          <w:szCs w:val="22"/>
        </w:rPr>
        <w:t>{</w:t>
      </w:r>
    </w:p>
    <w:p w14:paraId="12E1B604" w14:textId="77777777" w:rsidR="00A95E52" w:rsidRDefault="00A95E52">
      <w:pPr>
        <w:spacing w:before="4" w:line="180" w:lineRule="exact"/>
        <w:rPr>
          <w:sz w:val="19"/>
          <w:szCs w:val="19"/>
        </w:rPr>
      </w:pPr>
    </w:p>
    <w:p w14:paraId="781075F1" w14:textId="77777777" w:rsidR="00A95E52" w:rsidRDefault="00000000">
      <w:pPr>
        <w:ind w:left="828"/>
        <w:rPr>
          <w:sz w:val="22"/>
          <w:szCs w:val="22"/>
        </w:rPr>
      </w:pPr>
      <w:r>
        <w:rPr>
          <w:b/>
          <w:sz w:val="22"/>
          <w:szCs w:val="22"/>
        </w:rPr>
        <w:t>return x + 10;</w:t>
      </w:r>
    </w:p>
    <w:p w14:paraId="2A898B20" w14:textId="77777777" w:rsidR="00A95E52" w:rsidRDefault="00A95E52">
      <w:pPr>
        <w:spacing w:before="8" w:line="180" w:lineRule="exact"/>
        <w:rPr>
          <w:sz w:val="19"/>
          <w:szCs w:val="19"/>
        </w:rPr>
      </w:pPr>
    </w:p>
    <w:p w14:paraId="79AB05BD" w14:textId="77777777" w:rsidR="00A95E52" w:rsidRDefault="00000000">
      <w:pPr>
        <w:ind w:left="828"/>
        <w:rPr>
          <w:sz w:val="22"/>
          <w:szCs w:val="22"/>
        </w:rPr>
      </w:pPr>
      <w:proofErr w:type="spellStart"/>
      <w:r>
        <w:rPr>
          <w:b/>
          <w:sz w:val="22"/>
          <w:szCs w:val="22"/>
        </w:rPr>
        <w:t>printf</w:t>
      </w:r>
      <w:proofErr w:type="spellEnd"/>
      <w:r>
        <w:rPr>
          <w:b/>
          <w:sz w:val="22"/>
          <w:szCs w:val="22"/>
        </w:rPr>
        <w:t>(“value of x is %d”, x);</w:t>
      </w:r>
    </w:p>
    <w:p w14:paraId="31082FED" w14:textId="77777777" w:rsidR="00A95E52" w:rsidRDefault="00A95E52">
      <w:pPr>
        <w:spacing w:before="6" w:line="180" w:lineRule="exact"/>
        <w:rPr>
          <w:sz w:val="19"/>
          <w:szCs w:val="19"/>
        </w:rPr>
      </w:pPr>
    </w:p>
    <w:p w14:paraId="22237223" w14:textId="77777777" w:rsidR="00A95E52" w:rsidRDefault="00000000">
      <w:pPr>
        <w:ind w:left="828"/>
        <w:rPr>
          <w:sz w:val="22"/>
          <w:szCs w:val="22"/>
        </w:rPr>
      </w:pPr>
      <w:r>
        <w:rPr>
          <w:b/>
          <w:sz w:val="22"/>
          <w:szCs w:val="22"/>
        </w:rPr>
        <w:t>}</w:t>
      </w:r>
    </w:p>
    <w:p w14:paraId="44DE76CA" w14:textId="77777777" w:rsidR="00A95E52" w:rsidRDefault="00A95E52">
      <w:pPr>
        <w:spacing w:before="8" w:line="180" w:lineRule="exact"/>
        <w:rPr>
          <w:sz w:val="19"/>
          <w:szCs w:val="19"/>
        </w:rPr>
      </w:pPr>
    </w:p>
    <w:p w14:paraId="25800790" w14:textId="77777777" w:rsidR="00A95E52" w:rsidRDefault="00000000">
      <w:pPr>
        <w:spacing w:line="295" w:lineRule="auto"/>
        <w:ind w:left="120" w:right="130"/>
        <w:jc w:val="both"/>
        <w:rPr>
          <w:sz w:val="22"/>
          <w:szCs w:val="22"/>
        </w:rPr>
      </w:pPr>
      <w:r>
        <w:rPr>
          <w:sz w:val="22"/>
          <w:szCs w:val="22"/>
        </w:rPr>
        <w:t xml:space="preserve">In  this  code  segment,  the  </w:t>
      </w:r>
      <w:proofErr w:type="spellStart"/>
      <w:r>
        <w:rPr>
          <w:b/>
          <w:sz w:val="22"/>
          <w:szCs w:val="22"/>
        </w:rPr>
        <w:t>printf</w:t>
      </w:r>
      <w:proofErr w:type="spellEnd"/>
      <w:r>
        <w:rPr>
          <w:b/>
          <w:sz w:val="22"/>
          <w:szCs w:val="22"/>
        </w:rPr>
        <w:t xml:space="preserve">  </w:t>
      </w:r>
      <w:r>
        <w:rPr>
          <w:sz w:val="22"/>
          <w:szCs w:val="22"/>
        </w:rPr>
        <w:t xml:space="preserve">statement  will never  be  executed  as  the  program  control returns back before it can execute, hence </w:t>
      </w:r>
      <w:proofErr w:type="spellStart"/>
      <w:r>
        <w:rPr>
          <w:b/>
          <w:sz w:val="22"/>
          <w:szCs w:val="22"/>
        </w:rPr>
        <w:t>printf</w:t>
      </w:r>
      <w:proofErr w:type="spellEnd"/>
      <w:r>
        <w:rPr>
          <w:b/>
          <w:sz w:val="22"/>
          <w:szCs w:val="22"/>
        </w:rPr>
        <w:t xml:space="preserve"> </w:t>
      </w:r>
      <w:r>
        <w:rPr>
          <w:sz w:val="22"/>
          <w:szCs w:val="22"/>
        </w:rPr>
        <w:t>can be removed.</w:t>
      </w:r>
    </w:p>
    <w:p w14:paraId="3BAEF388" w14:textId="77777777" w:rsidR="00A95E52" w:rsidRDefault="00A95E52">
      <w:pPr>
        <w:spacing w:before="9" w:line="140" w:lineRule="exact"/>
        <w:rPr>
          <w:sz w:val="14"/>
          <w:szCs w:val="14"/>
        </w:rPr>
      </w:pPr>
    </w:p>
    <w:p w14:paraId="41C1888A" w14:textId="77777777" w:rsidR="00A95E52" w:rsidRDefault="00000000">
      <w:pPr>
        <w:ind w:left="118" w:right="5294"/>
        <w:jc w:val="both"/>
        <w:rPr>
          <w:sz w:val="24"/>
          <w:szCs w:val="24"/>
        </w:rPr>
      </w:pPr>
      <w:r>
        <w:rPr>
          <w:b/>
          <w:sz w:val="24"/>
          <w:szCs w:val="24"/>
          <w:u w:val="single" w:color="FF0066"/>
        </w:rPr>
        <w:t>3.</w:t>
      </w:r>
      <w:r>
        <w:rPr>
          <w:b/>
          <w:sz w:val="24"/>
          <w:szCs w:val="24"/>
        </w:rPr>
        <w:t xml:space="preserve"> </w:t>
      </w:r>
      <w:r>
        <w:rPr>
          <w:b/>
          <w:color w:val="FF0066"/>
          <w:sz w:val="24"/>
          <w:szCs w:val="24"/>
          <w:u w:val="single" w:color="FF0066"/>
        </w:rPr>
        <w:t>The flow of control optimization</w:t>
      </w:r>
    </w:p>
    <w:p w14:paraId="389FF1B2" w14:textId="77777777" w:rsidR="00A95E52" w:rsidRDefault="00A95E52">
      <w:pPr>
        <w:spacing w:before="10" w:line="160" w:lineRule="exact"/>
        <w:rPr>
          <w:sz w:val="17"/>
          <w:szCs w:val="17"/>
        </w:rPr>
      </w:pPr>
    </w:p>
    <w:p w14:paraId="6B081227" w14:textId="77777777" w:rsidR="00A95E52" w:rsidRDefault="00000000">
      <w:pPr>
        <w:spacing w:before="23" w:line="297" w:lineRule="auto"/>
        <w:ind w:left="120" w:right="125"/>
        <w:jc w:val="both"/>
        <w:rPr>
          <w:sz w:val="22"/>
          <w:szCs w:val="22"/>
        </w:rPr>
        <w:sectPr w:rsidR="00A95E52" w:rsidSect="00FF2CE5">
          <w:pgSz w:w="11920" w:h="16860"/>
          <w:pgMar w:top="980" w:right="1320" w:bottom="280" w:left="1320" w:header="512" w:footer="998" w:gutter="0"/>
          <w:cols w:space="720"/>
        </w:sectPr>
      </w:pPr>
      <w:r>
        <w:rPr>
          <w:sz w:val="22"/>
          <w:szCs w:val="22"/>
        </w:rPr>
        <w:t>There  are  instances  in  a  code  where  the  program  control  jumps  back  and  forth  without performing any significant task. These jumps can be removed. Consider the following chunk of code:</w:t>
      </w:r>
    </w:p>
    <w:p w14:paraId="2FAD4FDD" w14:textId="77777777" w:rsidR="00A95E52" w:rsidRDefault="00A95E52">
      <w:pPr>
        <w:spacing w:line="200" w:lineRule="exact"/>
      </w:pPr>
    </w:p>
    <w:p w14:paraId="26DDA821" w14:textId="77777777" w:rsidR="00A95E52" w:rsidRDefault="00A95E52">
      <w:pPr>
        <w:spacing w:before="8" w:line="200" w:lineRule="exact"/>
      </w:pPr>
    </w:p>
    <w:p w14:paraId="2087C179" w14:textId="77777777" w:rsidR="00A95E52" w:rsidRPr="00D52AFC" w:rsidRDefault="00000000">
      <w:pPr>
        <w:spacing w:before="23"/>
        <w:ind w:left="120"/>
        <w:rPr>
          <w:sz w:val="22"/>
          <w:szCs w:val="22"/>
          <w:lang w:val="pt-BR"/>
        </w:rPr>
      </w:pPr>
      <w:r w:rsidRPr="00D52AFC">
        <w:rPr>
          <w:sz w:val="22"/>
          <w:szCs w:val="22"/>
          <w:lang w:val="pt-BR"/>
        </w:rPr>
        <w:t>...</w:t>
      </w:r>
    </w:p>
    <w:p w14:paraId="1315FD60" w14:textId="77777777" w:rsidR="00A95E52" w:rsidRPr="00D52AFC" w:rsidRDefault="00A95E52">
      <w:pPr>
        <w:spacing w:before="5" w:line="200" w:lineRule="exact"/>
        <w:rPr>
          <w:lang w:val="pt-BR"/>
        </w:rPr>
      </w:pPr>
    </w:p>
    <w:p w14:paraId="4DA60B1D" w14:textId="77777777" w:rsidR="00A95E52" w:rsidRPr="00D52AFC" w:rsidRDefault="00000000">
      <w:pPr>
        <w:ind w:left="120"/>
        <w:rPr>
          <w:sz w:val="22"/>
          <w:szCs w:val="22"/>
          <w:lang w:val="pt-BR"/>
        </w:rPr>
      </w:pPr>
      <w:r w:rsidRPr="00D52AFC">
        <w:rPr>
          <w:sz w:val="22"/>
          <w:szCs w:val="22"/>
          <w:lang w:val="pt-BR"/>
        </w:rPr>
        <w:t>MOV R1, R2</w:t>
      </w:r>
    </w:p>
    <w:p w14:paraId="76053D0F" w14:textId="77777777" w:rsidR="00A95E52" w:rsidRPr="00D52AFC" w:rsidRDefault="00A95E52">
      <w:pPr>
        <w:spacing w:before="8" w:line="200" w:lineRule="exact"/>
        <w:rPr>
          <w:lang w:val="pt-BR"/>
        </w:rPr>
      </w:pPr>
    </w:p>
    <w:p w14:paraId="42046D5F" w14:textId="77777777" w:rsidR="00A95E52" w:rsidRPr="00D52AFC" w:rsidRDefault="00000000">
      <w:pPr>
        <w:ind w:left="120"/>
        <w:rPr>
          <w:sz w:val="22"/>
          <w:szCs w:val="22"/>
          <w:lang w:val="pt-BR"/>
        </w:rPr>
      </w:pPr>
      <w:r w:rsidRPr="00D52AFC">
        <w:rPr>
          <w:sz w:val="22"/>
          <w:szCs w:val="22"/>
          <w:lang w:val="pt-BR"/>
        </w:rPr>
        <w:t>GOTO L1</w:t>
      </w:r>
    </w:p>
    <w:p w14:paraId="3EE4B858" w14:textId="77777777" w:rsidR="00A95E52" w:rsidRPr="00D52AFC" w:rsidRDefault="00A95E52">
      <w:pPr>
        <w:spacing w:before="13" w:line="200" w:lineRule="exact"/>
        <w:rPr>
          <w:lang w:val="pt-BR"/>
        </w:rPr>
      </w:pPr>
    </w:p>
    <w:p w14:paraId="6780D1D9" w14:textId="77777777" w:rsidR="00A95E52" w:rsidRPr="00D52AFC" w:rsidRDefault="00000000">
      <w:pPr>
        <w:ind w:left="120"/>
        <w:rPr>
          <w:sz w:val="22"/>
          <w:szCs w:val="22"/>
          <w:lang w:val="pt-BR"/>
        </w:rPr>
      </w:pPr>
      <w:r w:rsidRPr="00D52AFC">
        <w:rPr>
          <w:sz w:val="22"/>
          <w:szCs w:val="22"/>
          <w:lang w:val="pt-BR"/>
        </w:rPr>
        <w:t>...</w:t>
      </w:r>
    </w:p>
    <w:p w14:paraId="53FF4F6B" w14:textId="77777777" w:rsidR="00A95E52" w:rsidRPr="00D52AFC" w:rsidRDefault="00A95E52">
      <w:pPr>
        <w:spacing w:before="6" w:line="180" w:lineRule="exact"/>
        <w:rPr>
          <w:sz w:val="19"/>
          <w:szCs w:val="19"/>
          <w:lang w:val="pt-BR"/>
        </w:rPr>
      </w:pPr>
    </w:p>
    <w:p w14:paraId="049690B2" w14:textId="77777777" w:rsidR="00A95E52" w:rsidRPr="00D52AFC" w:rsidRDefault="00000000">
      <w:pPr>
        <w:ind w:left="120"/>
        <w:rPr>
          <w:sz w:val="22"/>
          <w:szCs w:val="22"/>
          <w:lang w:val="pt-BR"/>
        </w:rPr>
      </w:pPr>
      <w:r w:rsidRPr="00D52AFC">
        <w:rPr>
          <w:sz w:val="22"/>
          <w:szCs w:val="22"/>
          <w:lang w:val="pt-BR"/>
        </w:rPr>
        <w:t>L1 : GOTO L2</w:t>
      </w:r>
    </w:p>
    <w:p w14:paraId="1F39A175" w14:textId="77777777" w:rsidR="00A95E52" w:rsidRPr="00D52AFC" w:rsidRDefault="00A95E52">
      <w:pPr>
        <w:spacing w:before="8" w:line="200" w:lineRule="exact"/>
        <w:rPr>
          <w:lang w:val="pt-BR"/>
        </w:rPr>
      </w:pPr>
    </w:p>
    <w:p w14:paraId="00F3C01A" w14:textId="77777777" w:rsidR="00A95E52" w:rsidRPr="00D52AFC" w:rsidRDefault="00000000">
      <w:pPr>
        <w:ind w:left="120"/>
        <w:rPr>
          <w:sz w:val="22"/>
          <w:szCs w:val="22"/>
          <w:lang w:val="pt-BR"/>
        </w:rPr>
      </w:pPr>
      <w:r w:rsidRPr="00D52AFC">
        <w:rPr>
          <w:sz w:val="22"/>
          <w:szCs w:val="22"/>
          <w:lang w:val="pt-BR"/>
        </w:rPr>
        <w:t>L2 : INC R1</w:t>
      </w:r>
    </w:p>
    <w:p w14:paraId="221D5A92" w14:textId="77777777" w:rsidR="00A95E52" w:rsidRPr="00D52AFC" w:rsidRDefault="00A95E52">
      <w:pPr>
        <w:spacing w:before="3" w:line="200" w:lineRule="exact"/>
        <w:rPr>
          <w:lang w:val="pt-BR"/>
        </w:rPr>
      </w:pPr>
    </w:p>
    <w:p w14:paraId="5B286490" w14:textId="77777777" w:rsidR="00A95E52" w:rsidRDefault="00000000">
      <w:pPr>
        <w:ind w:left="120"/>
        <w:rPr>
          <w:sz w:val="22"/>
          <w:szCs w:val="22"/>
        </w:rPr>
      </w:pPr>
      <w:r>
        <w:rPr>
          <w:sz w:val="22"/>
          <w:szCs w:val="22"/>
        </w:rPr>
        <w:t xml:space="preserve">In this </w:t>
      </w:r>
      <w:proofErr w:type="spellStart"/>
      <w:r>
        <w:rPr>
          <w:sz w:val="22"/>
          <w:szCs w:val="22"/>
        </w:rPr>
        <w:t>code,label</w:t>
      </w:r>
      <w:proofErr w:type="spellEnd"/>
      <w:r>
        <w:rPr>
          <w:sz w:val="22"/>
          <w:szCs w:val="22"/>
        </w:rPr>
        <w:t xml:space="preserve"> L1 can be removed as it passes the control to L2. So instead of jumping to</w:t>
      </w:r>
    </w:p>
    <w:p w14:paraId="37A6BF45" w14:textId="77777777" w:rsidR="00A95E52" w:rsidRDefault="00000000">
      <w:pPr>
        <w:spacing w:before="61"/>
        <w:ind w:left="120"/>
        <w:rPr>
          <w:sz w:val="22"/>
          <w:szCs w:val="22"/>
        </w:rPr>
      </w:pPr>
      <w:r>
        <w:rPr>
          <w:sz w:val="22"/>
          <w:szCs w:val="22"/>
        </w:rPr>
        <w:t>L1 and then to L2, the control can directly reach L2, as shown below:</w:t>
      </w:r>
    </w:p>
    <w:p w14:paraId="130478DC" w14:textId="77777777" w:rsidR="00A95E52" w:rsidRDefault="00A95E52">
      <w:pPr>
        <w:spacing w:before="6" w:line="200" w:lineRule="exact"/>
      </w:pPr>
    </w:p>
    <w:p w14:paraId="2D9D4BA4" w14:textId="77777777" w:rsidR="00A95E52" w:rsidRPr="00D52AFC" w:rsidRDefault="00000000">
      <w:pPr>
        <w:ind w:left="120"/>
        <w:rPr>
          <w:sz w:val="22"/>
          <w:szCs w:val="22"/>
          <w:lang w:val="pt-BR"/>
        </w:rPr>
      </w:pPr>
      <w:r w:rsidRPr="00D52AFC">
        <w:rPr>
          <w:sz w:val="22"/>
          <w:szCs w:val="22"/>
          <w:lang w:val="pt-BR"/>
        </w:rPr>
        <w:t>...</w:t>
      </w:r>
    </w:p>
    <w:p w14:paraId="066BA381" w14:textId="77777777" w:rsidR="00A95E52" w:rsidRPr="00D52AFC" w:rsidRDefault="00A95E52">
      <w:pPr>
        <w:spacing w:before="8" w:line="200" w:lineRule="exact"/>
        <w:rPr>
          <w:lang w:val="pt-BR"/>
        </w:rPr>
      </w:pPr>
    </w:p>
    <w:p w14:paraId="6A6C45EE" w14:textId="77777777" w:rsidR="00A95E52" w:rsidRPr="00D52AFC" w:rsidRDefault="00000000">
      <w:pPr>
        <w:ind w:left="120"/>
        <w:rPr>
          <w:sz w:val="22"/>
          <w:szCs w:val="22"/>
          <w:lang w:val="pt-BR"/>
        </w:rPr>
      </w:pPr>
      <w:r w:rsidRPr="00D52AFC">
        <w:rPr>
          <w:sz w:val="22"/>
          <w:szCs w:val="22"/>
          <w:lang w:val="pt-BR"/>
        </w:rPr>
        <w:t>MOV R1, R2</w:t>
      </w:r>
    </w:p>
    <w:p w14:paraId="56C3B2E5" w14:textId="77777777" w:rsidR="00A95E52" w:rsidRPr="00D52AFC" w:rsidRDefault="00A95E52">
      <w:pPr>
        <w:spacing w:before="5" w:line="200" w:lineRule="exact"/>
        <w:rPr>
          <w:lang w:val="pt-BR"/>
        </w:rPr>
      </w:pPr>
    </w:p>
    <w:p w14:paraId="2CB2E990" w14:textId="77777777" w:rsidR="00A95E52" w:rsidRPr="00D52AFC" w:rsidRDefault="00000000">
      <w:pPr>
        <w:ind w:left="120"/>
        <w:rPr>
          <w:sz w:val="22"/>
          <w:szCs w:val="22"/>
          <w:lang w:val="pt-BR"/>
        </w:rPr>
      </w:pPr>
      <w:r w:rsidRPr="00D52AFC">
        <w:rPr>
          <w:sz w:val="22"/>
          <w:szCs w:val="22"/>
          <w:lang w:val="pt-BR"/>
        </w:rPr>
        <w:t>GOTO L2</w:t>
      </w:r>
    </w:p>
    <w:p w14:paraId="66B70224" w14:textId="77777777" w:rsidR="00A95E52" w:rsidRPr="00D52AFC" w:rsidRDefault="00A95E52">
      <w:pPr>
        <w:spacing w:before="13" w:line="200" w:lineRule="exact"/>
        <w:rPr>
          <w:lang w:val="pt-BR"/>
        </w:rPr>
      </w:pPr>
    </w:p>
    <w:p w14:paraId="15DA0E33" w14:textId="77777777" w:rsidR="00A95E52" w:rsidRPr="00D52AFC" w:rsidRDefault="00000000">
      <w:pPr>
        <w:ind w:left="120"/>
        <w:rPr>
          <w:sz w:val="22"/>
          <w:szCs w:val="22"/>
          <w:lang w:val="pt-BR"/>
        </w:rPr>
      </w:pPr>
      <w:r w:rsidRPr="00D52AFC">
        <w:rPr>
          <w:sz w:val="22"/>
          <w:szCs w:val="22"/>
          <w:lang w:val="pt-BR"/>
        </w:rPr>
        <w:t>...</w:t>
      </w:r>
    </w:p>
    <w:p w14:paraId="695F7C50" w14:textId="77777777" w:rsidR="00A95E52" w:rsidRPr="00D52AFC" w:rsidRDefault="00A95E52">
      <w:pPr>
        <w:spacing w:before="6" w:line="180" w:lineRule="exact"/>
        <w:rPr>
          <w:sz w:val="19"/>
          <w:szCs w:val="19"/>
          <w:lang w:val="pt-BR"/>
        </w:rPr>
      </w:pPr>
    </w:p>
    <w:p w14:paraId="0F30F556" w14:textId="77777777" w:rsidR="00A95E52" w:rsidRDefault="00000000">
      <w:pPr>
        <w:ind w:left="120"/>
        <w:rPr>
          <w:sz w:val="22"/>
          <w:szCs w:val="22"/>
        </w:rPr>
      </w:pPr>
      <w:r>
        <w:rPr>
          <w:sz w:val="22"/>
          <w:szCs w:val="22"/>
        </w:rPr>
        <w:t>L2 : INC R1</w:t>
      </w:r>
    </w:p>
    <w:p w14:paraId="6440A9C6" w14:textId="77777777" w:rsidR="00A95E52" w:rsidRDefault="00A95E52">
      <w:pPr>
        <w:spacing w:before="6" w:line="200" w:lineRule="exact"/>
      </w:pPr>
    </w:p>
    <w:p w14:paraId="1FBE005A" w14:textId="77777777" w:rsidR="00A95E52" w:rsidRDefault="00000000">
      <w:pPr>
        <w:ind w:left="118"/>
        <w:rPr>
          <w:sz w:val="24"/>
          <w:szCs w:val="24"/>
        </w:rPr>
      </w:pPr>
      <w:r>
        <w:rPr>
          <w:b/>
          <w:sz w:val="24"/>
          <w:szCs w:val="24"/>
          <w:u w:val="single" w:color="FF0066"/>
        </w:rPr>
        <w:t>4.</w:t>
      </w:r>
      <w:r>
        <w:rPr>
          <w:b/>
          <w:sz w:val="24"/>
          <w:szCs w:val="24"/>
        </w:rPr>
        <w:t xml:space="preserve"> </w:t>
      </w:r>
      <w:r>
        <w:rPr>
          <w:b/>
          <w:color w:val="FF0066"/>
          <w:sz w:val="24"/>
          <w:szCs w:val="24"/>
          <w:u w:val="single" w:color="FF0066"/>
        </w:rPr>
        <w:t>Algebraic simplification</w:t>
      </w:r>
    </w:p>
    <w:p w14:paraId="572033FE" w14:textId="77777777" w:rsidR="00A95E52" w:rsidRDefault="00A95E52">
      <w:pPr>
        <w:spacing w:before="7" w:line="160" w:lineRule="exact"/>
        <w:rPr>
          <w:sz w:val="17"/>
          <w:szCs w:val="17"/>
        </w:rPr>
      </w:pPr>
    </w:p>
    <w:p w14:paraId="09777310" w14:textId="77777777" w:rsidR="00A95E52" w:rsidRDefault="00000000">
      <w:pPr>
        <w:spacing w:before="23" w:line="298" w:lineRule="auto"/>
        <w:ind w:left="120" w:right="149" w:firstLine="55"/>
        <w:jc w:val="both"/>
        <w:rPr>
          <w:sz w:val="22"/>
          <w:szCs w:val="22"/>
        </w:rPr>
      </w:pPr>
      <w:r>
        <w:rPr>
          <w:sz w:val="22"/>
          <w:szCs w:val="22"/>
        </w:rPr>
        <w:t xml:space="preserve">There  are  occasions  where  algebraic  expressions  can  be  made  simple.  For  example,  the expression </w:t>
      </w:r>
      <w:r>
        <w:rPr>
          <w:b/>
          <w:sz w:val="22"/>
          <w:szCs w:val="22"/>
        </w:rPr>
        <w:t xml:space="preserve">a = a + 0 </w:t>
      </w:r>
      <w:r>
        <w:rPr>
          <w:sz w:val="22"/>
          <w:szCs w:val="22"/>
        </w:rPr>
        <w:t xml:space="preserve">can be replaced by </w:t>
      </w:r>
      <w:r>
        <w:rPr>
          <w:b/>
          <w:sz w:val="22"/>
          <w:szCs w:val="22"/>
        </w:rPr>
        <w:t xml:space="preserve">a </w:t>
      </w:r>
      <w:r>
        <w:rPr>
          <w:sz w:val="22"/>
          <w:szCs w:val="22"/>
        </w:rPr>
        <w:t>itself and the expression a = a + 1 can simply be replaced by INC a.</w:t>
      </w:r>
    </w:p>
    <w:p w14:paraId="4685F3D8" w14:textId="77777777" w:rsidR="00A95E52" w:rsidRDefault="00A95E52">
      <w:pPr>
        <w:spacing w:before="7" w:line="140" w:lineRule="exact"/>
        <w:rPr>
          <w:sz w:val="14"/>
          <w:szCs w:val="14"/>
        </w:rPr>
      </w:pPr>
    </w:p>
    <w:p w14:paraId="1BE886CE" w14:textId="77777777" w:rsidR="00A95E52" w:rsidRDefault="00000000">
      <w:pPr>
        <w:ind w:left="118" w:right="6511"/>
        <w:jc w:val="both"/>
        <w:rPr>
          <w:sz w:val="24"/>
          <w:szCs w:val="24"/>
        </w:rPr>
      </w:pPr>
      <w:r>
        <w:rPr>
          <w:b/>
          <w:sz w:val="24"/>
          <w:szCs w:val="24"/>
          <w:u w:val="single" w:color="FF0066"/>
        </w:rPr>
        <w:t>5.</w:t>
      </w:r>
      <w:r>
        <w:rPr>
          <w:b/>
          <w:sz w:val="24"/>
          <w:szCs w:val="24"/>
        </w:rPr>
        <w:t xml:space="preserve"> </w:t>
      </w:r>
      <w:r>
        <w:rPr>
          <w:b/>
          <w:color w:val="FF0066"/>
          <w:sz w:val="24"/>
          <w:szCs w:val="24"/>
          <w:u w:val="single" w:color="FF0066"/>
        </w:rPr>
        <w:t>Reduction in strength</w:t>
      </w:r>
    </w:p>
    <w:p w14:paraId="42883E70" w14:textId="77777777" w:rsidR="00A95E52" w:rsidRDefault="00A95E52">
      <w:pPr>
        <w:spacing w:before="5" w:line="160" w:lineRule="exact"/>
        <w:rPr>
          <w:sz w:val="17"/>
          <w:szCs w:val="17"/>
        </w:rPr>
      </w:pPr>
    </w:p>
    <w:p w14:paraId="7FD031F7" w14:textId="77777777" w:rsidR="00A95E52" w:rsidRDefault="00000000">
      <w:pPr>
        <w:spacing w:before="23" w:line="298" w:lineRule="auto"/>
        <w:ind w:left="120" w:right="141"/>
        <w:jc w:val="both"/>
        <w:rPr>
          <w:sz w:val="22"/>
          <w:szCs w:val="22"/>
        </w:rPr>
      </w:pPr>
      <w:r>
        <w:rPr>
          <w:sz w:val="22"/>
          <w:szCs w:val="22"/>
        </w:rPr>
        <w:t>There are operations that consume more time and space. Their ‘strength’ can be reduced by replacing them with other operations that consume less time and space, but produce the same result.</w:t>
      </w:r>
    </w:p>
    <w:p w14:paraId="7119C46B" w14:textId="77777777" w:rsidR="00A95E52" w:rsidRDefault="00A95E52">
      <w:pPr>
        <w:spacing w:before="6" w:line="140" w:lineRule="exact"/>
        <w:rPr>
          <w:sz w:val="14"/>
          <w:szCs w:val="14"/>
        </w:rPr>
      </w:pPr>
    </w:p>
    <w:p w14:paraId="04912819" w14:textId="77777777" w:rsidR="00A95E52" w:rsidRDefault="00000000">
      <w:pPr>
        <w:spacing w:line="298" w:lineRule="auto"/>
        <w:ind w:left="120" w:right="151"/>
        <w:jc w:val="both"/>
        <w:rPr>
          <w:sz w:val="22"/>
          <w:szCs w:val="22"/>
        </w:rPr>
      </w:pPr>
      <w:r>
        <w:rPr>
          <w:sz w:val="22"/>
          <w:szCs w:val="22"/>
        </w:rPr>
        <w:t xml:space="preserve">For example, </w:t>
      </w:r>
      <w:r>
        <w:rPr>
          <w:b/>
          <w:sz w:val="22"/>
          <w:szCs w:val="22"/>
        </w:rPr>
        <w:t xml:space="preserve">x * 2 </w:t>
      </w:r>
      <w:r>
        <w:rPr>
          <w:sz w:val="22"/>
          <w:szCs w:val="22"/>
        </w:rPr>
        <w:t xml:space="preserve">can be replaced by </w:t>
      </w:r>
      <w:r>
        <w:rPr>
          <w:b/>
          <w:sz w:val="22"/>
          <w:szCs w:val="22"/>
        </w:rPr>
        <w:t>x &lt;&lt; 1</w:t>
      </w:r>
      <w:r>
        <w:rPr>
          <w:sz w:val="22"/>
          <w:szCs w:val="22"/>
        </w:rPr>
        <w:t>, which involves only one left shift. Though the output of a * a and a2 is same, a2 is much more efficient to implement</w:t>
      </w:r>
    </w:p>
    <w:p w14:paraId="4FBBF7DC" w14:textId="77777777" w:rsidR="00A95E52" w:rsidRDefault="00A95E52">
      <w:pPr>
        <w:spacing w:before="7" w:line="140" w:lineRule="exact"/>
        <w:rPr>
          <w:sz w:val="14"/>
          <w:szCs w:val="14"/>
        </w:rPr>
      </w:pPr>
    </w:p>
    <w:p w14:paraId="79209646" w14:textId="77777777" w:rsidR="00A95E52" w:rsidRDefault="00000000">
      <w:pPr>
        <w:ind w:left="118" w:right="7118"/>
        <w:jc w:val="both"/>
        <w:rPr>
          <w:sz w:val="24"/>
          <w:szCs w:val="24"/>
        </w:rPr>
      </w:pPr>
      <w:r>
        <w:rPr>
          <w:b/>
          <w:sz w:val="24"/>
          <w:szCs w:val="24"/>
          <w:u w:val="single" w:color="FF0066"/>
        </w:rPr>
        <w:t>6.</w:t>
      </w:r>
      <w:r>
        <w:rPr>
          <w:b/>
          <w:sz w:val="24"/>
          <w:szCs w:val="24"/>
        </w:rPr>
        <w:t xml:space="preserve"> </w:t>
      </w:r>
      <w:r>
        <w:rPr>
          <w:b/>
          <w:color w:val="FF0066"/>
          <w:sz w:val="24"/>
          <w:szCs w:val="24"/>
          <w:u w:val="single" w:color="FF0066"/>
        </w:rPr>
        <w:t>Machine idioms</w:t>
      </w:r>
    </w:p>
    <w:p w14:paraId="7231F616" w14:textId="77777777" w:rsidR="00A95E52" w:rsidRDefault="00A95E52">
      <w:pPr>
        <w:spacing w:before="8" w:line="160" w:lineRule="exact"/>
        <w:rPr>
          <w:sz w:val="17"/>
          <w:szCs w:val="17"/>
        </w:rPr>
      </w:pPr>
    </w:p>
    <w:p w14:paraId="01BA912C" w14:textId="77777777" w:rsidR="00A95E52" w:rsidRDefault="00000000">
      <w:pPr>
        <w:spacing w:before="23" w:line="298" w:lineRule="auto"/>
        <w:ind w:left="120" w:right="354"/>
        <w:rPr>
          <w:sz w:val="22"/>
          <w:szCs w:val="22"/>
        </w:rPr>
      </w:pPr>
      <w:r>
        <w:rPr>
          <w:sz w:val="22"/>
          <w:szCs w:val="22"/>
        </w:rPr>
        <w:t>So The target instructions have equivalent machine instructions for performing some have operations.</w:t>
      </w:r>
    </w:p>
    <w:p w14:paraId="6D5FFD1A" w14:textId="77777777" w:rsidR="00A95E52" w:rsidRDefault="00A95E52">
      <w:pPr>
        <w:spacing w:before="9" w:line="140" w:lineRule="exact"/>
        <w:rPr>
          <w:sz w:val="14"/>
          <w:szCs w:val="14"/>
        </w:rPr>
      </w:pPr>
    </w:p>
    <w:p w14:paraId="167DD087" w14:textId="77777777" w:rsidR="00A95E52" w:rsidRDefault="00000000">
      <w:pPr>
        <w:spacing w:line="295" w:lineRule="auto"/>
        <w:ind w:left="120" w:right="76"/>
        <w:rPr>
          <w:sz w:val="22"/>
          <w:szCs w:val="22"/>
        </w:rPr>
      </w:pPr>
      <w:r>
        <w:rPr>
          <w:sz w:val="22"/>
          <w:szCs w:val="22"/>
        </w:rPr>
        <w:t>Hence we can replace these target instructions by equivalent machine instructions in order to improve the efficiency.</w:t>
      </w:r>
    </w:p>
    <w:p w14:paraId="73B57BD2" w14:textId="77777777" w:rsidR="00A95E52" w:rsidRDefault="00A95E52">
      <w:pPr>
        <w:spacing w:before="9" w:line="140" w:lineRule="exact"/>
        <w:rPr>
          <w:sz w:val="14"/>
          <w:szCs w:val="14"/>
        </w:rPr>
      </w:pPr>
    </w:p>
    <w:p w14:paraId="145C0AA6" w14:textId="77777777" w:rsidR="00A95E52" w:rsidRDefault="00000000">
      <w:pPr>
        <w:spacing w:line="298" w:lineRule="auto"/>
        <w:ind w:left="120" w:right="284"/>
        <w:rPr>
          <w:sz w:val="22"/>
          <w:szCs w:val="22"/>
        </w:rPr>
      </w:pPr>
      <w:r>
        <w:rPr>
          <w:sz w:val="22"/>
          <w:szCs w:val="22"/>
        </w:rPr>
        <w:t xml:space="preserve">Example: Some machines have auto-increment or auto-decrement addressing </w:t>
      </w:r>
      <w:proofErr w:type="spellStart"/>
      <w:r>
        <w:rPr>
          <w:sz w:val="22"/>
          <w:szCs w:val="22"/>
        </w:rPr>
        <w:t>modes.These</w:t>
      </w:r>
      <w:proofErr w:type="spellEnd"/>
      <w:r>
        <w:rPr>
          <w:sz w:val="22"/>
          <w:szCs w:val="22"/>
        </w:rPr>
        <w:t xml:space="preserve"> modes can use in a code for a statement like </w:t>
      </w:r>
      <w:proofErr w:type="spellStart"/>
      <w:r>
        <w:rPr>
          <w:sz w:val="22"/>
          <w:szCs w:val="22"/>
        </w:rPr>
        <w:t>i</w:t>
      </w:r>
      <w:proofErr w:type="spellEnd"/>
      <w:r>
        <w:rPr>
          <w:sz w:val="22"/>
          <w:szCs w:val="22"/>
        </w:rPr>
        <w:t>=i+1.</w:t>
      </w:r>
    </w:p>
    <w:p w14:paraId="2A113063" w14:textId="77777777" w:rsidR="00A95E52" w:rsidRDefault="00A95E52">
      <w:pPr>
        <w:spacing w:line="200" w:lineRule="exact"/>
      </w:pPr>
    </w:p>
    <w:p w14:paraId="707A14A3" w14:textId="77777777" w:rsidR="00A95E52" w:rsidRDefault="00A95E52">
      <w:pPr>
        <w:spacing w:line="200" w:lineRule="exact"/>
      </w:pPr>
    </w:p>
    <w:p w14:paraId="1676A6C8" w14:textId="77777777" w:rsidR="00A95E52" w:rsidRDefault="00A95E52">
      <w:pPr>
        <w:spacing w:before="10" w:line="200" w:lineRule="exact"/>
      </w:pPr>
    </w:p>
    <w:p w14:paraId="60E8F9FB" w14:textId="77777777" w:rsidR="00A95E52" w:rsidRDefault="00000000">
      <w:pPr>
        <w:ind w:left="3579" w:right="3655"/>
        <w:jc w:val="center"/>
        <w:rPr>
          <w:sz w:val="44"/>
          <w:szCs w:val="44"/>
        </w:rPr>
      </w:pPr>
      <w:r>
        <w:rPr>
          <w:b/>
          <w:w w:val="99"/>
          <w:sz w:val="44"/>
          <w:szCs w:val="44"/>
        </w:rPr>
        <w:t>**********</w:t>
      </w:r>
    </w:p>
    <w:sectPr w:rsidR="00A95E52">
      <w:pgSz w:w="11920" w:h="16860"/>
      <w:pgMar w:top="980" w:right="1300" w:bottom="280" w:left="1320" w:header="512"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72C83" w14:textId="77777777" w:rsidR="00FF2CE5" w:rsidRDefault="00FF2CE5">
      <w:r>
        <w:separator/>
      </w:r>
    </w:p>
  </w:endnote>
  <w:endnote w:type="continuationSeparator" w:id="0">
    <w:p w14:paraId="53EDB848" w14:textId="77777777" w:rsidR="00FF2CE5" w:rsidRDefault="00FF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C3F3" w14:textId="77777777" w:rsidR="00A95E52" w:rsidRDefault="00000000">
    <w:pPr>
      <w:spacing w:line="200" w:lineRule="exact"/>
    </w:pPr>
    <w:r>
      <w:pict w14:anchorId="28934B57">
        <v:shapetype id="_x0000_t202" coordsize="21600,21600" o:spt="202" path="m,l,21600r21600,l21600,xe">
          <v:stroke joinstyle="miter"/>
          <v:path gradientshapeok="t" o:connecttype="rect"/>
        </v:shapetype>
        <v:shape id="_x0000_s1033" type="#_x0000_t202" style="position:absolute;margin-left:510.4pt;margin-top:781.15pt;width:15.3pt;height:13.05pt;z-index:-1441;mso-position-horizontal-relative:page;mso-position-vertical-relative:page" filled="f" stroked="f">
          <v:textbox inset="0,0,0,0">
            <w:txbxContent>
              <w:p w14:paraId="4997DCA2" w14:textId="77777777" w:rsidR="00A95E52" w:rsidRDefault="0000000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27D" w14:textId="77777777" w:rsidR="00A95E52" w:rsidRDefault="00000000">
    <w:pPr>
      <w:spacing w:line="200" w:lineRule="exact"/>
    </w:pPr>
    <w:r>
      <w:pict w14:anchorId="0022C16E">
        <v:shapetype id="_x0000_t202" coordsize="21600,21600" o:spt="202" path="m,l,21600r21600,l21600,xe">
          <v:stroke joinstyle="miter"/>
          <v:path gradientshapeok="t" o:connecttype="rect"/>
        </v:shapetype>
        <v:shape id="_x0000_s1028" type="#_x0000_t202" style="position:absolute;margin-left:510.4pt;margin-top:781.15pt;width:15.3pt;height:13.05pt;z-index:-1436;mso-position-horizontal-relative:page;mso-position-vertical-relative:page" filled="f" stroked="f">
          <v:textbox inset="0,0,0,0">
            <w:txbxContent>
              <w:p w14:paraId="57F7EE50" w14:textId="77777777" w:rsidR="00A95E52" w:rsidRDefault="0000000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1BE06" w14:textId="77777777" w:rsidR="00FF2CE5" w:rsidRDefault="00FF2CE5">
      <w:r>
        <w:separator/>
      </w:r>
    </w:p>
  </w:footnote>
  <w:footnote w:type="continuationSeparator" w:id="0">
    <w:p w14:paraId="2DDE81BF" w14:textId="77777777" w:rsidR="00FF2CE5" w:rsidRDefault="00FF2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3AE32" w14:textId="435C4384" w:rsidR="00A95E52" w:rsidRDefault="00A95E52">
    <w:pPr>
      <w:spacing w:line="2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A396F" w14:textId="77777777" w:rsidR="00A95E52" w:rsidRDefault="00000000">
    <w:pPr>
      <w:spacing w:line="200" w:lineRule="exact"/>
    </w:pPr>
    <w:r>
      <w:pict w14:anchorId="35BE1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90pt;margin-top:105pt;width:9pt;height:8.4pt;z-index:-1440;mso-position-horizontal-relative:page;mso-position-vertical-relative:page">
          <v:imagedata r:id="rId1" o:title=""/>
          <w10:wrap anchorx="page" anchory="page"/>
        </v:shape>
      </w:pict>
    </w:r>
    <w:r>
      <w:pict w14:anchorId="59B5272A">
        <v:shape id="_x0000_s1031" type="#_x0000_t75" style="position:absolute;margin-left:90pt;margin-top:164.15pt;width:9pt;height:8.4pt;z-index:-1439;mso-position-horizontal-relative:page;mso-position-vertical-relative:page">
          <v:imagedata r:id="rId1" o:title=""/>
          <w10:wrap anchorx="page" anchory="page"/>
        </v:shape>
      </w:pict>
    </w:r>
    <w:r>
      <w:pict w14:anchorId="15AC5186">
        <v:shapetype id="_x0000_t202" coordsize="21600,21600" o:spt="202" path="m,l,21600r21600,l21600,xe">
          <v:stroke joinstyle="miter"/>
          <v:path gradientshapeok="t" o:connecttype="rect"/>
        </v:shapetype>
        <v:shape id="_x0000_s1030" type="#_x0000_t202" style="position:absolute;margin-left:341.05pt;margin-top:24.6pt;width:167.9pt;height:26.35pt;z-index:-1438;mso-position-horizontal-relative:page;mso-position-vertical-relative:page" filled="f" stroked="f">
          <v:textbox inset="0,0,0,0">
            <w:txbxContent>
              <w:p w14:paraId="0502E8DB" w14:textId="77777777" w:rsidR="00A95E52" w:rsidRDefault="00000000">
                <w:pPr>
                  <w:spacing w:line="220" w:lineRule="exact"/>
                  <w:ind w:left="80" w:right="-33"/>
                  <w:rPr>
                    <w:sz w:val="22"/>
                    <w:szCs w:val="22"/>
                  </w:rPr>
                </w:pPr>
                <w:r>
                  <w:rPr>
                    <w:b/>
                    <w:i/>
                    <w:sz w:val="22"/>
                    <w:szCs w:val="22"/>
                  </w:rPr>
                  <w:t>Prepared by EBIN P.M (AP, CSE)</w:t>
                </w:r>
              </w:p>
              <w:p w14:paraId="5BABC371" w14:textId="77777777" w:rsidR="00A95E52" w:rsidRDefault="00000000">
                <w:pPr>
                  <w:spacing w:before="13"/>
                  <w:ind w:left="20"/>
                  <w:rPr>
                    <w:sz w:val="22"/>
                    <w:szCs w:val="22"/>
                  </w:rPr>
                </w:pPr>
                <w:r>
                  <w:rPr>
                    <w:b/>
                    <w:i/>
                    <w:sz w:val="22"/>
                    <w:szCs w:val="22"/>
                  </w:rPr>
                  <w:t>IES College of Engineering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48AA3" w14:textId="77777777" w:rsidR="00A95E52" w:rsidRDefault="00000000">
    <w:pPr>
      <w:spacing w:line="200" w:lineRule="exact"/>
    </w:pPr>
    <w:r>
      <w:pict w14:anchorId="0EC03E4D">
        <v:shapetype id="_x0000_t202" coordsize="21600,21600" o:spt="202" path="m,l,21600r21600,l21600,xe">
          <v:stroke joinstyle="miter"/>
          <v:path gradientshapeok="t" o:connecttype="rect"/>
        </v:shapetype>
        <v:shape id="_x0000_s1029" type="#_x0000_t202" style="position:absolute;margin-left:341.05pt;margin-top:24.6pt;width:167.9pt;height:26.35pt;z-index:-1437;mso-position-horizontal-relative:page;mso-position-vertical-relative:page" filled="f" stroked="f">
          <v:textbox inset="0,0,0,0">
            <w:txbxContent>
              <w:p w14:paraId="299A3BF0" w14:textId="77777777" w:rsidR="00A95E52" w:rsidRDefault="00000000">
                <w:pPr>
                  <w:spacing w:line="220" w:lineRule="exact"/>
                  <w:ind w:left="80" w:right="-33"/>
                  <w:rPr>
                    <w:sz w:val="22"/>
                    <w:szCs w:val="22"/>
                  </w:rPr>
                </w:pPr>
                <w:r>
                  <w:rPr>
                    <w:b/>
                    <w:i/>
                    <w:sz w:val="22"/>
                    <w:szCs w:val="22"/>
                  </w:rPr>
                  <w:t>Prepared by EBIN P.M (AP, CSE)</w:t>
                </w:r>
              </w:p>
              <w:p w14:paraId="1CFA2AD3" w14:textId="77777777" w:rsidR="00A95E52" w:rsidRDefault="00000000">
                <w:pPr>
                  <w:spacing w:before="13"/>
                  <w:ind w:left="20"/>
                  <w:rPr>
                    <w:sz w:val="22"/>
                    <w:szCs w:val="22"/>
                  </w:rPr>
                </w:pPr>
                <w:r>
                  <w:rPr>
                    <w:b/>
                    <w:i/>
                    <w:sz w:val="22"/>
                    <w:szCs w:val="22"/>
                  </w:rPr>
                  <w:t>IES College of Engineering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4FFD" w14:textId="77777777" w:rsidR="00A95E52" w:rsidRDefault="00000000">
    <w:pPr>
      <w:spacing w:line="200" w:lineRule="exact"/>
    </w:pPr>
    <w:r>
      <w:pict w14:anchorId="50634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0pt;margin-top:73.55pt;width:9pt;height:8.4pt;z-index:-1435;mso-position-horizontal-relative:page;mso-position-vertical-relative:page">
          <v:imagedata r:id="rId1" o:title=""/>
          <w10:wrap anchorx="page" anchory="page"/>
        </v:shape>
      </w:pict>
    </w:r>
    <w:r>
      <w:pict w14:anchorId="0BCBBE20">
        <v:shapetype id="_x0000_t202" coordsize="21600,21600" o:spt="202" path="m,l,21600r21600,l21600,xe">
          <v:stroke joinstyle="miter"/>
          <v:path gradientshapeok="t" o:connecttype="rect"/>
        </v:shapetype>
        <v:shape id="_x0000_s1026" type="#_x0000_t202" style="position:absolute;margin-left:341.05pt;margin-top:24.6pt;width:167.9pt;height:26.35pt;z-index:-1434;mso-position-horizontal-relative:page;mso-position-vertical-relative:page" filled="f" stroked="f">
          <v:textbox inset="0,0,0,0">
            <w:txbxContent>
              <w:p w14:paraId="50F74FFC" w14:textId="77777777" w:rsidR="00A95E52" w:rsidRDefault="00000000">
                <w:pPr>
                  <w:spacing w:line="220" w:lineRule="exact"/>
                  <w:ind w:left="80" w:right="-33"/>
                  <w:rPr>
                    <w:sz w:val="22"/>
                    <w:szCs w:val="22"/>
                  </w:rPr>
                </w:pPr>
                <w:r>
                  <w:rPr>
                    <w:b/>
                    <w:i/>
                    <w:sz w:val="22"/>
                    <w:szCs w:val="22"/>
                  </w:rPr>
                  <w:t>Prepared by EBIN P.M (AP, CSE)</w:t>
                </w:r>
              </w:p>
              <w:p w14:paraId="3AC468F7" w14:textId="77777777" w:rsidR="00A95E52" w:rsidRDefault="00000000">
                <w:pPr>
                  <w:spacing w:before="13"/>
                  <w:ind w:left="20"/>
                  <w:rPr>
                    <w:sz w:val="22"/>
                    <w:szCs w:val="22"/>
                  </w:rPr>
                </w:pPr>
                <w:r>
                  <w:rPr>
                    <w:b/>
                    <w:i/>
                    <w:sz w:val="22"/>
                    <w:szCs w:val="22"/>
                  </w:rPr>
                  <w:t>IES College of Engineering</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0364" w14:textId="77777777" w:rsidR="00A95E52" w:rsidRDefault="00000000">
    <w:pPr>
      <w:spacing w:line="200" w:lineRule="exact"/>
    </w:pPr>
    <w:r>
      <w:pict w14:anchorId="22497DC3">
        <v:shapetype id="_x0000_t202" coordsize="21600,21600" o:spt="202" path="m,l,21600r21600,l21600,xe">
          <v:stroke joinstyle="miter"/>
          <v:path gradientshapeok="t" o:connecttype="rect"/>
        </v:shapetype>
        <v:shape id="_x0000_s1025" type="#_x0000_t202" style="position:absolute;margin-left:341.05pt;margin-top:24.6pt;width:167.9pt;height:26.35pt;z-index:-1433;mso-position-horizontal-relative:page;mso-position-vertical-relative:page" filled="f" stroked="f">
          <v:textbox inset="0,0,0,0">
            <w:txbxContent>
              <w:p w14:paraId="1C656DBF" w14:textId="77777777" w:rsidR="00A95E52" w:rsidRDefault="00000000">
                <w:pPr>
                  <w:spacing w:line="220" w:lineRule="exact"/>
                  <w:ind w:left="80" w:right="-33"/>
                  <w:rPr>
                    <w:sz w:val="22"/>
                    <w:szCs w:val="22"/>
                  </w:rPr>
                </w:pPr>
                <w:r>
                  <w:rPr>
                    <w:b/>
                    <w:i/>
                    <w:sz w:val="22"/>
                    <w:szCs w:val="22"/>
                  </w:rPr>
                  <w:t>Prepared by EBIN P.M (AP, CSE)</w:t>
                </w:r>
              </w:p>
              <w:p w14:paraId="7A2FE80A" w14:textId="77777777" w:rsidR="00A95E52" w:rsidRDefault="00000000">
                <w:pPr>
                  <w:spacing w:before="13"/>
                  <w:ind w:left="20"/>
                  <w:rPr>
                    <w:sz w:val="22"/>
                    <w:szCs w:val="22"/>
                  </w:rPr>
                </w:pPr>
                <w:r>
                  <w:rPr>
                    <w:b/>
                    <w:i/>
                    <w:sz w:val="22"/>
                    <w:szCs w:val="22"/>
                  </w:rPr>
                  <w:t>IES College of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F06CB"/>
    <w:multiLevelType w:val="multilevel"/>
    <w:tmpl w:val="A1409D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3038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243"/>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52"/>
    <w:rsid w:val="00A95E52"/>
    <w:rsid w:val="00D52AFC"/>
    <w:rsid w:val="00FF2CE5"/>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243"/>
    <o:shapelayout v:ext="edit">
      <o:idmap v:ext="edit" data="2"/>
    </o:shapelayout>
  </w:shapeDefaults>
  <w:decimalSymbol w:val="."/>
  <w:listSeparator w:val=","/>
  <w14:docId w14:val="67B54B58"/>
  <w15:docId w15:val="{59B13816-3A90-4A6D-A43A-F302D27D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52AFC"/>
    <w:pPr>
      <w:tabs>
        <w:tab w:val="center" w:pos="4513"/>
        <w:tab w:val="right" w:pos="9026"/>
      </w:tabs>
    </w:pPr>
  </w:style>
  <w:style w:type="character" w:customStyle="1" w:styleId="HeaderChar">
    <w:name w:val="Header Char"/>
    <w:basedOn w:val="DefaultParagraphFont"/>
    <w:link w:val="Header"/>
    <w:uiPriority w:val="99"/>
    <w:rsid w:val="00D52AFC"/>
  </w:style>
  <w:style w:type="paragraph" w:styleId="Footer">
    <w:name w:val="footer"/>
    <w:basedOn w:val="Normal"/>
    <w:link w:val="FooterChar"/>
    <w:uiPriority w:val="99"/>
    <w:unhideWhenUsed/>
    <w:rsid w:val="00D52AFC"/>
    <w:pPr>
      <w:tabs>
        <w:tab w:val="center" w:pos="4513"/>
        <w:tab w:val="right" w:pos="9026"/>
      </w:tabs>
    </w:pPr>
  </w:style>
  <w:style w:type="character" w:customStyle="1" w:styleId="FooterChar">
    <w:name w:val="Footer Char"/>
    <w:basedOn w:val="DefaultParagraphFont"/>
    <w:link w:val="Footer"/>
    <w:uiPriority w:val="99"/>
    <w:rsid w:val="00D52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26.jpeg"/><Relationship Id="rId21" Type="http://schemas.openxmlformats.org/officeDocument/2006/relationships/image" Target="media/image13.jpeg"/><Relationship Id="rId34" Type="http://schemas.openxmlformats.org/officeDocument/2006/relationships/footer" Target="footer2.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image" Target="media/image24.jpeg"/><Relationship Id="rId40" Type="http://schemas.openxmlformats.org/officeDocument/2006/relationships/image" Target="media/image27.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3.xml"/><Relationship Id="rId36"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2.xml"/><Relationship Id="rId30" Type="http://schemas.openxmlformats.org/officeDocument/2006/relationships/image" Target="media/image20.jpeg"/><Relationship Id="rId35" Type="http://schemas.openxmlformats.org/officeDocument/2006/relationships/header" Target="header4.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3.jpeg"/><Relationship Id="rId38" Type="http://schemas.openxmlformats.org/officeDocument/2006/relationships/image" Target="media/image2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5280</Words>
  <Characters>30096</Characters>
  <Application>Microsoft Office Word</Application>
  <DocSecurity>0</DocSecurity>
  <Lines>250</Lines>
  <Paragraphs>70</Paragraphs>
  <ScaleCrop>false</ScaleCrop>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Shantha Kumari K 102805</cp:lastModifiedBy>
  <cp:revision>2</cp:revision>
  <dcterms:created xsi:type="dcterms:W3CDTF">2024-04-17T16:41:00Z</dcterms:created>
  <dcterms:modified xsi:type="dcterms:W3CDTF">2024-04-17T16:42:00Z</dcterms:modified>
</cp:coreProperties>
</file>